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92B9FF4" w14:textId="77777777" w:rsidR="00F86D3B" w:rsidRDefault="00F86D3B" w:rsidP="00F86D3B">
      <w:pPr>
        <w:suppressAutoHyphens w:val="0"/>
        <w:autoSpaceDE w:val="0"/>
        <w:autoSpaceDN w:val="0"/>
        <w:adjustRightInd w:val="0"/>
        <w:spacing w:before="0" w:after="0" w:line="240" w:lineRule="auto"/>
        <w:jc w:val="center"/>
        <w:rPr>
          <w:rFonts w:ascii="Arial-BoldMT" w:hAnsi="Arial-BoldMT" w:cs="Arial-BoldMT"/>
          <w:b/>
          <w:bCs/>
          <w:kern w:val="0"/>
          <w:sz w:val="32"/>
          <w:szCs w:val="32"/>
          <w:lang w:val="es-AR" w:eastAsia="es-ES"/>
        </w:rPr>
      </w:pPr>
      <w:r>
        <w:rPr>
          <w:rFonts w:ascii="Arial-BoldMT" w:hAnsi="Arial-BoldMT" w:cs="Arial-BoldMT"/>
          <w:b/>
          <w:bCs/>
          <w:kern w:val="0"/>
          <w:sz w:val="32"/>
          <w:szCs w:val="32"/>
          <w:lang w:val="es-AR" w:eastAsia="es-ES"/>
        </w:rPr>
        <w:t>ARTEFACTO 2:</w:t>
      </w:r>
    </w:p>
    <w:p w14:paraId="59A421F0" w14:textId="77777777" w:rsidR="00F86D3B" w:rsidRDefault="00F86D3B" w:rsidP="00F86D3B">
      <w:pPr>
        <w:suppressAutoHyphens w:val="0"/>
        <w:autoSpaceDE w:val="0"/>
        <w:autoSpaceDN w:val="0"/>
        <w:adjustRightInd w:val="0"/>
        <w:spacing w:before="0" w:after="0" w:line="240" w:lineRule="auto"/>
        <w:jc w:val="center"/>
        <w:rPr>
          <w:rFonts w:ascii="Arial-BoldMT" w:hAnsi="Arial-BoldMT" w:cs="Arial-BoldMT"/>
          <w:b/>
          <w:bCs/>
          <w:kern w:val="0"/>
          <w:sz w:val="72"/>
          <w:szCs w:val="72"/>
          <w:lang w:val="es-AR" w:eastAsia="es-ES"/>
        </w:rPr>
      </w:pPr>
      <w:r>
        <w:rPr>
          <w:rFonts w:ascii="Arial-BoldMT" w:hAnsi="Arial-BoldMT" w:cs="Arial-BoldMT"/>
          <w:b/>
          <w:bCs/>
          <w:kern w:val="0"/>
          <w:sz w:val="72"/>
          <w:szCs w:val="72"/>
          <w:lang w:val="es-AR" w:eastAsia="es-ES"/>
        </w:rPr>
        <w:t>Especificación de</w:t>
      </w:r>
    </w:p>
    <w:p w14:paraId="08B6ED46" w14:textId="77777777" w:rsidR="00F86D3B" w:rsidRDefault="00F86D3B" w:rsidP="00F86D3B">
      <w:pPr>
        <w:suppressAutoHyphens w:val="0"/>
        <w:autoSpaceDE w:val="0"/>
        <w:autoSpaceDN w:val="0"/>
        <w:adjustRightInd w:val="0"/>
        <w:spacing w:before="0" w:after="0" w:line="240" w:lineRule="auto"/>
        <w:jc w:val="center"/>
        <w:rPr>
          <w:rFonts w:ascii="Arial-BoldMT" w:hAnsi="Arial-BoldMT" w:cs="Arial-BoldMT"/>
          <w:b/>
          <w:bCs/>
          <w:kern w:val="0"/>
          <w:sz w:val="72"/>
          <w:szCs w:val="72"/>
          <w:lang w:val="es-AR" w:eastAsia="es-ES"/>
        </w:rPr>
      </w:pPr>
      <w:r>
        <w:rPr>
          <w:rFonts w:ascii="Arial-BoldMT" w:hAnsi="Arial-BoldMT" w:cs="Arial-BoldMT"/>
          <w:b/>
          <w:bCs/>
          <w:kern w:val="0"/>
          <w:sz w:val="72"/>
          <w:szCs w:val="72"/>
          <w:lang w:val="es-AR" w:eastAsia="es-ES"/>
        </w:rPr>
        <w:t>Requerimientos de</w:t>
      </w:r>
    </w:p>
    <w:p w14:paraId="7079CB72" w14:textId="6CB95E49" w:rsidR="00F86D3B" w:rsidRDefault="00F86D3B" w:rsidP="00F86D3B">
      <w:pPr>
        <w:tabs>
          <w:tab w:val="center" w:pos="4535"/>
        </w:tabs>
        <w:jc w:val="center"/>
        <w:rPr>
          <w:lang w:val="en-US" w:eastAsia="es-ES"/>
        </w:rPr>
      </w:pPr>
      <w:r>
        <w:rPr>
          <w:rFonts w:ascii="Arial-BoldMT" w:hAnsi="Arial-BoldMT" w:cs="Arial-BoldMT"/>
          <w:b/>
          <w:bCs/>
          <w:kern w:val="0"/>
          <w:sz w:val="72"/>
          <w:szCs w:val="72"/>
          <w:lang w:val="es-AR" w:eastAsia="es-ES"/>
        </w:rPr>
        <w:t>Software</w:t>
      </w:r>
    </w:p>
    <w:p w14:paraId="1AC0EDCF" w14:textId="77777777" w:rsidR="00F86D3B" w:rsidRDefault="00F86D3B">
      <w:pPr>
        <w:suppressAutoHyphens w:val="0"/>
        <w:spacing w:before="0" w:after="0" w:line="240" w:lineRule="auto"/>
        <w:jc w:val="left"/>
        <w:rPr>
          <w:lang w:val="en-US" w:eastAsia="es-ES"/>
        </w:rPr>
      </w:pPr>
      <w:r>
        <w:rPr>
          <w:lang w:val="en-US" w:eastAsia="es-ES"/>
        </w:rPr>
        <w:br w:type="page"/>
      </w:r>
    </w:p>
    <w:p w14:paraId="6186925B" w14:textId="0B7ECE67" w:rsidR="005509D6" w:rsidRDefault="00DD6B1D" w:rsidP="00F86D3B">
      <w:pPr>
        <w:tabs>
          <w:tab w:val="center" w:pos="4535"/>
        </w:tabs>
        <w:rPr>
          <w:lang w:val="en-US" w:eastAsia="es-ES"/>
        </w:rPr>
      </w:pPr>
      <w:r>
        <w:rPr>
          <w:noProof/>
          <w:lang w:val="es-AR" w:eastAsia="es-AR"/>
        </w:rPr>
        <w:lastRenderedPageBreak/>
        <mc:AlternateContent>
          <mc:Choice Requires="wps">
            <w:drawing>
              <wp:anchor distT="0" distB="0" distL="114935" distR="114935" simplePos="0" relativeHeight="251654656" behindDoc="0" locked="0" layoutInCell="1" allowOverlap="1" wp14:anchorId="128BFC37" wp14:editId="1F578999">
                <wp:simplePos x="0" y="0"/>
                <wp:positionH relativeFrom="page">
                  <wp:posOffset>862965</wp:posOffset>
                </wp:positionH>
                <wp:positionV relativeFrom="page">
                  <wp:posOffset>4288790</wp:posOffset>
                </wp:positionV>
                <wp:extent cx="5843270" cy="1042670"/>
                <wp:effectExtent l="5715" t="12065" r="8890" b="1206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3270" cy="1042670"/>
                        </a:xfrm>
                        <a:prstGeom prst="rect">
                          <a:avLst/>
                        </a:prstGeom>
                        <a:solidFill>
                          <a:srgbClr val="FFFFFF">
                            <a:alpha val="0"/>
                          </a:srgbClr>
                        </a:solidFill>
                        <a:ln w="0" cmpd="sng">
                          <a:solidFill>
                            <a:srgbClr val="808080"/>
                          </a:solidFill>
                          <a:prstDash val="solid"/>
                          <a:miter lim="800000"/>
                          <a:headEnd/>
                          <a:tailEnd/>
                        </a:ln>
                      </wps:spPr>
                      <wps:txbx>
                        <w:txbxContent>
                          <w:p w14:paraId="38D195ED" w14:textId="77777777" w:rsidR="00766BC4" w:rsidRDefault="00766BC4">
                            <w:pPr>
                              <w:pStyle w:val="Ttulodedocumento"/>
                            </w:pPr>
                            <w:r>
                              <w:t>Especificación</w:t>
                            </w:r>
                            <w:r>
                              <w:rPr>
                                <w:rFonts w:eastAsia="Arial"/>
                              </w:rPr>
                              <w:t xml:space="preserve"> </w:t>
                            </w:r>
                            <w:r>
                              <w:t>de</w:t>
                            </w:r>
                            <w:r>
                              <w:rPr>
                                <w:rFonts w:eastAsia="Arial"/>
                              </w:rPr>
                              <w:t xml:space="preserve"> </w:t>
                            </w:r>
                            <w:r>
                              <w:t>requisitos</w:t>
                            </w:r>
                          </w:p>
                        </w:txbxContent>
                      </wps:txbx>
                      <wps:bodyPr rot="0" vert="horz" wrap="square" lIns="28575" tIns="28575" rIns="28575" bIns="2857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8BFC37" id="_x0000_t202" coordsize="21600,21600" o:spt="202" path="m,l,21600r21600,l21600,xe">
                <v:stroke joinstyle="miter"/>
                <v:path gradientshapeok="t" o:connecttype="rect"/>
              </v:shapetype>
              <v:shape id="Text Box 2" o:spid="_x0000_s1026" type="#_x0000_t202" style="position:absolute;left:0;text-align:left;margin-left:67.95pt;margin-top:337.7pt;width:460.1pt;height:82.1pt;z-index:25165465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" strokecolor="gray" strokeweight="0">
                <v:fill opacity="0"/>
                <v:textbox inset="2.25pt,2.25pt,2.25pt,2.25pt">
                  <w:txbxContent>
                    <w:p w14:paraId="38D195ED" w14:textId="77777777" w:rsidR="00766BC4" w:rsidRDefault="00766BC4">
                      <w:pPr>
                        <w:pStyle w:val="Ttulodedocumento"/>
                      </w:pPr>
                      <w:r>
                        <w:t>Especificación</w:t>
                      </w:r>
                      <w:r>
                        <w:rPr>
                          <w:rFonts w:eastAsia="Arial"/>
                        </w:rPr>
                        <w:t xml:space="preserve"> </w:t>
                      </w:r>
                      <w:r>
                        <w:t>de</w:t>
                      </w:r>
                      <w:r>
                        <w:rPr>
                          <w:rFonts w:eastAsia="Arial"/>
                        </w:rPr>
                        <w:t xml:space="preserve"> </w:t>
                      </w:r>
                      <w:r>
                        <w:t>requisitos</w:t>
                      </w:r>
                    </w:p>
                  </w:txbxContent>
                </v:textbox>
                <w10:wrap anchorx="page" anchory="page"/>
              </v:shape>
            </w:pict>
          </mc:Fallback>
        </mc:AlternateContent>
      </w:r>
      <w:r>
        <w:rPr>
          <w:noProof/>
          <w:lang w:val="es-AR" w:eastAsia="es-AR"/>
        </w:rPr>
        <mc:AlternateContent>
          <mc:Choice Requires="wps">
            <w:drawing>
              <wp:anchor distT="0" distB="0" distL="114935" distR="114935" simplePos="0" relativeHeight="251655680" behindDoc="0" locked="0" layoutInCell="1" allowOverlap="1" wp14:anchorId="7C466E39" wp14:editId="34FF7107">
                <wp:simplePos x="0" y="0"/>
                <wp:positionH relativeFrom="page">
                  <wp:align>center</wp:align>
                </wp:positionH>
                <wp:positionV relativeFrom="page">
                  <wp:posOffset>9711055</wp:posOffset>
                </wp:positionV>
                <wp:extent cx="7559675" cy="986155"/>
                <wp:effectExtent l="13970" t="5080" r="8255" b="889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9675" cy="986155"/>
                        </a:xfrm>
                        <a:prstGeom prst="rect">
                          <a:avLst/>
                        </a:prstGeom>
                        <a:solidFill>
                          <a:srgbClr val="E1120D"/>
                        </a:solidFill>
                        <a:ln w="0" cmpd="sng">
                          <a:solidFill>
                            <a:srgbClr val="808080"/>
                          </a:solidFill>
                          <a:prstDash val="solid"/>
                          <a:miter lim="800000"/>
                          <a:headEnd/>
                          <a:tailEnd/>
                        </a:ln>
                      </wps:spPr>
                      <wps:txbx>
                        <w:txbxContent>
                          <w:p w14:paraId="2BF190EE" w14:textId="77777777" w:rsidR="00766BC4" w:rsidRDefault="00766BC4"/>
                        </w:txbxContent>
                      </wps:txbx>
                      <wps:bodyPr rot="0" vert="horz" wrap="square" lIns="28575" tIns="28575" rIns="28575" bIns="2857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466E39" id="Text Box 3" o:spid="_x0000_s1027" type="#_x0000_t202" style="position:absolute;left:0;text-align:left;margin-left:0;margin-top:764.65pt;width:595.25pt;height:77.65pt;z-index:251655680;visibility:visible;mso-wrap-style:square;mso-width-percent:0;mso-height-percent:0;mso-wrap-distance-left:9.05pt;mso-wrap-distance-top:0;mso-wrap-distance-right:9.05pt;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" fillcolor="#e1120d" strokecolor="gray" strokeweight="0">
                <v:textbox inset="2.25pt,2.25pt,2.25pt,2.25pt">
                  <w:txbxContent>
                    <w:p w14:paraId="2BF190EE" w14:textId="77777777" w:rsidR="00766BC4" w:rsidRDefault="00766BC4"/>
                  </w:txbxContent>
                </v:textbox>
                <w10:wrap anchorx="page" anchory="page"/>
              </v:shape>
            </w:pict>
          </mc:Fallback>
        </mc:AlternateContent>
      </w:r>
      <w:r>
        <w:rPr>
          <w:noProof/>
          <w:lang w:val="es-AR" w:eastAsia="es-AR"/>
        </w:rPr>
        <mc:AlternateContent>
          <mc:Choice Requires="wps">
            <w:drawing>
              <wp:anchor distT="0" distB="0" distL="114935" distR="114935" simplePos="0" relativeHeight="251656704" behindDoc="0" locked="0" layoutInCell="1" allowOverlap="1" wp14:anchorId="469FD7CF" wp14:editId="7D26F7DD">
                <wp:simplePos x="0" y="0"/>
                <wp:positionH relativeFrom="page">
                  <wp:posOffset>891540</wp:posOffset>
                </wp:positionH>
                <wp:positionV relativeFrom="page">
                  <wp:posOffset>7260590</wp:posOffset>
                </wp:positionV>
                <wp:extent cx="5843270" cy="814070"/>
                <wp:effectExtent l="5715" t="12065" r="8890" b="12065"/>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3270" cy="814070"/>
                        </a:xfrm>
                        <a:prstGeom prst="rect">
                          <a:avLst/>
                        </a:prstGeom>
                        <a:solidFill>
                          <a:srgbClr val="FFFFFF">
                            <a:alpha val="0"/>
                          </a:srgbClr>
                        </a:solidFill>
                        <a:ln w="0" cmpd="sng">
                          <a:solidFill>
                            <a:srgbClr val="808080"/>
                          </a:solidFill>
                          <a:prstDash val="solid"/>
                          <a:miter lim="800000"/>
                          <a:headEnd/>
                          <a:tailEnd/>
                        </a:ln>
                      </wps:spPr>
                      <wps:txbx>
                        <w:txbxContent>
                          <w:p w14:paraId="759B330A" w14:textId="6214CF59" w:rsidR="00766BC4" w:rsidRPr="00A617E0" w:rsidRDefault="00EA338C">
                            <w:pPr>
                              <w:pStyle w:val="Subttulodedocumento"/>
                              <w:rPr>
                                <w:lang w:val="es-AR"/>
                              </w:rPr>
                            </w:pPr>
                            <w:r>
                              <w:rPr>
                                <w:lang w:val="es-AR"/>
                              </w:rPr>
                              <w:t xml:space="preserve">Sistema </w:t>
                            </w:r>
                            <w:proofErr w:type="spellStart"/>
                            <w:r w:rsidR="00A617E0">
                              <w:rPr>
                                <w:lang w:val="es-AR"/>
                              </w:rPr>
                              <w:t>Ferr</w:t>
                            </w:r>
                            <w:proofErr w:type="spellEnd"/>
                            <w:r w:rsidR="00A617E0">
                              <w:rPr>
                                <w:lang w:val="es-AR"/>
                              </w:rPr>
                              <w:t xml:space="preserve"> O’ </w:t>
                            </w:r>
                            <w:proofErr w:type="spellStart"/>
                            <w:r w:rsidR="00A617E0">
                              <w:rPr>
                                <w:lang w:val="es-AR"/>
                              </w:rPr>
                              <w:t>Tec</w:t>
                            </w:r>
                            <w:proofErr w:type="spellEnd"/>
                          </w:p>
                        </w:txbxContent>
                      </wps:txbx>
                      <wps:bodyPr rot="0" vert="horz" wrap="square" lIns="28575" tIns="28575" rIns="28575" bIns="2857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9FD7CF" id="Text Box 4" o:spid="_x0000_s1028" type="#_x0000_t202" style="position:absolute;left:0;text-align:left;margin-left:70.2pt;margin-top:571.7pt;width:460.1pt;height:64.1pt;z-index:25165670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" strokecolor="gray" strokeweight="0">
                <v:fill opacity="0"/>
                <v:textbox inset="2.25pt,2.25pt,2.25pt,2.25pt">
                  <w:txbxContent>
                    <w:p w14:paraId="759B330A" w14:textId="6214CF59" w:rsidR="00766BC4" w:rsidRPr="00A617E0" w:rsidRDefault="00EA338C">
                      <w:pPr>
                        <w:pStyle w:val="Subttulodedocumento"/>
                        <w:rPr>
                          <w:lang w:val="es-AR"/>
                        </w:rPr>
                      </w:pPr>
                      <w:r>
                        <w:rPr>
                          <w:lang w:val="es-AR"/>
                        </w:rPr>
                        <w:t xml:space="preserve">Sistema </w:t>
                      </w:r>
                      <w:proofErr w:type="spellStart"/>
                      <w:r w:rsidR="00A617E0">
                        <w:rPr>
                          <w:lang w:val="es-AR"/>
                        </w:rPr>
                        <w:t>Ferr</w:t>
                      </w:r>
                      <w:proofErr w:type="spellEnd"/>
                      <w:r w:rsidR="00A617E0">
                        <w:rPr>
                          <w:lang w:val="es-AR"/>
                        </w:rPr>
                        <w:t xml:space="preserve"> O’ </w:t>
                      </w:r>
                      <w:proofErr w:type="spellStart"/>
                      <w:r w:rsidR="00A617E0">
                        <w:rPr>
                          <w:lang w:val="es-AR"/>
                        </w:rPr>
                        <w:t>Tec</w:t>
                      </w:r>
                      <w:proofErr w:type="spellEnd"/>
                    </w:p>
                  </w:txbxContent>
                </v:textbox>
                <w10:wrap anchorx="page" anchory="page"/>
              </v:shape>
            </w:pict>
          </mc:Fallback>
        </mc:AlternateContent>
      </w:r>
      <w:r>
        <w:rPr>
          <w:noProof/>
          <w:lang w:val="es-AR" w:eastAsia="es-AR"/>
        </w:rPr>
        <mc:AlternateContent>
          <mc:Choice Requires="wps">
            <w:drawing>
              <wp:anchor distT="0" distB="0" distL="114935" distR="114935" simplePos="0" relativeHeight="251657728" behindDoc="0" locked="0" layoutInCell="1" allowOverlap="1" wp14:anchorId="5AFFC70E" wp14:editId="218441F9">
                <wp:simplePos x="0" y="0"/>
                <wp:positionH relativeFrom="column">
                  <wp:posOffset>5467985</wp:posOffset>
                </wp:positionH>
                <wp:positionV relativeFrom="paragraph">
                  <wp:posOffset>8672830</wp:posOffset>
                </wp:positionV>
                <wp:extent cx="1061720" cy="375920"/>
                <wp:effectExtent l="10160" t="5080" r="13970" b="9525"/>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720" cy="375920"/>
                        </a:xfrm>
                        <a:prstGeom prst="rect">
                          <a:avLst/>
                        </a:prstGeom>
                        <a:solidFill>
                          <a:srgbClr val="E1120D"/>
                        </a:solidFill>
                        <a:ln w="0" cmpd="sng">
                          <a:solidFill>
                            <a:srgbClr val="E1120D"/>
                          </a:solidFill>
                          <a:prstDash val="solid"/>
                          <a:miter lim="800000"/>
                          <a:headEnd/>
                          <a:tailEnd/>
                        </a:ln>
                      </wps:spPr>
                      <wps:txbx>
                        <w:txbxContent>
                          <w:p w14:paraId="0F628AC4" w14:textId="77777777" w:rsidR="00766BC4" w:rsidRDefault="00766BC4"/>
                          <w:p w14:paraId="52724B15" w14:textId="77777777" w:rsidR="00766BC4" w:rsidRDefault="00766BC4"/>
                          <w:p w14:paraId="05B74238" w14:textId="77777777" w:rsidR="00766BC4" w:rsidRDefault="00766BC4"/>
                          <w:p w14:paraId="62740CCC" w14:textId="77777777" w:rsidR="00766BC4" w:rsidRDefault="00766BC4"/>
                        </w:txbxContent>
                      </wps:txbx>
                      <wps:bodyPr rot="0" vert="horz" wrap="square" lIns="120015" tIns="74295" rIns="120015" bIns="742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FFC70E" id="Text Box 5" o:spid="_x0000_s1029" type="#_x0000_t202" style="position:absolute;left:0;text-align:left;margin-left:430.55pt;margin-top:682.9pt;width:83.6pt;height:29.6pt;z-index:25165772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" fillcolor="#e1120d" strokecolor="#e1120d" strokeweight="0">
                <v:textbox inset="9.45pt,5.85pt,9.45pt,5.85pt">
                  <w:txbxContent>
                    <w:p w14:paraId="0F628AC4" w14:textId="77777777" w:rsidR="00766BC4" w:rsidRDefault="00766BC4"/>
                    <w:p w14:paraId="52724B15" w14:textId="77777777" w:rsidR="00766BC4" w:rsidRDefault="00766BC4"/>
                    <w:p w14:paraId="05B74238" w14:textId="77777777" w:rsidR="00766BC4" w:rsidRDefault="00766BC4"/>
                    <w:p w14:paraId="62740CCC" w14:textId="77777777" w:rsidR="00766BC4" w:rsidRDefault="00766BC4"/>
                  </w:txbxContent>
                </v:textbox>
              </v:shape>
            </w:pict>
          </mc:Fallback>
        </mc:AlternateContent>
      </w:r>
      <w:r>
        <w:rPr>
          <w:noProof/>
          <w:lang w:val="es-AR" w:eastAsia="es-AR"/>
        </w:rPr>
        <mc:AlternateContent>
          <mc:Choice Requires="wps">
            <w:drawing>
              <wp:anchor distT="0" distB="0" distL="114935" distR="114935" simplePos="0" relativeHeight="251658752" behindDoc="0" locked="0" layoutInCell="1" allowOverlap="1" wp14:anchorId="69E3B7C9" wp14:editId="600E7B0D">
                <wp:simplePos x="0" y="0"/>
                <wp:positionH relativeFrom="column">
                  <wp:posOffset>4667885</wp:posOffset>
                </wp:positionH>
                <wp:positionV relativeFrom="paragraph">
                  <wp:posOffset>8325485</wp:posOffset>
                </wp:positionV>
                <wp:extent cx="1747520" cy="382270"/>
                <wp:effectExtent l="10160" t="10160" r="13970" b="762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7520" cy="382270"/>
                        </a:xfrm>
                        <a:prstGeom prst="rect">
                          <a:avLst/>
                        </a:prstGeom>
                        <a:solidFill>
                          <a:srgbClr val="E1120D"/>
                        </a:solidFill>
                        <a:ln w="0" cmpd="sng">
                          <a:solidFill>
                            <a:srgbClr val="E1120D"/>
                          </a:solidFill>
                          <a:prstDash val="solid"/>
                          <a:miter lim="800000"/>
                          <a:headEnd/>
                          <a:tailEnd/>
                        </a:ln>
                      </wps:spPr>
                      <wps:txbx>
                        <w:txbxContent>
                          <w:p w14:paraId="5D5EDE15" w14:textId="5CFA1FA5" w:rsidR="00766BC4" w:rsidRPr="00231CCF" w:rsidRDefault="00A617E0">
                            <w:pPr>
                              <w:jc w:val="right"/>
                              <w:rPr>
                                <w:b/>
                                <w:color w:val="FFFFFF"/>
                                <w:sz w:val="24"/>
                                <w:szCs w:val="24"/>
                                <w:lang w:val="es-AR"/>
                              </w:rPr>
                            </w:pPr>
                            <w:r>
                              <w:rPr>
                                <w:b/>
                                <w:color w:val="FFFFFF"/>
                                <w:sz w:val="24"/>
                                <w:szCs w:val="24"/>
                                <w:lang w:val="es-AR"/>
                              </w:rPr>
                              <w:t>Octubre 2023</w:t>
                            </w:r>
                          </w:p>
                        </w:txbxContent>
                      </wps:txbx>
                      <wps:bodyPr rot="0" vert="horz" wrap="square" lIns="120015" tIns="74295" rIns="120015" bIns="742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E3B7C9" id="Text Box 6" o:spid="_x0000_s1030" type="#_x0000_t202" style="position:absolute;left:0;text-align:left;margin-left:367.55pt;margin-top:655.55pt;width:137.6pt;height:30.1pt;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" fillcolor="#e1120d" strokecolor="#e1120d" strokeweight="0">
                <v:textbox inset="9.45pt,5.85pt,9.45pt,5.85pt">
                  <w:txbxContent>
                    <w:p w14:paraId="5D5EDE15" w14:textId="5CFA1FA5" w:rsidR="00766BC4" w:rsidRPr="00231CCF" w:rsidRDefault="00A617E0">
                      <w:pPr>
                        <w:jc w:val="right"/>
                        <w:rPr>
                          <w:b/>
                          <w:color w:val="FFFFFF"/>
                          <w:sz w:val="24"/>
                          <w:szCs w:val="24"/>
                          <w:lang w:val="es-AR"/>
                        </w:rPr>
                      </w:pPr>
                      <w:r>
                        <w:rPr>
                          <w:b/>
                          <w:color w:val="FFFFFF"/>
                          <w:sz w:val="24"/>
                          <w:szCs w:val="24"/>
                          <w:lang w:val="es-AR"/>
                        </w:rPr>
                        <w:t>Octubre 2023</w:t>
                      </w:r>
                    </w:p>
                  </w:txbxContent>
                </v:textbox>
              </v:shape>
            </w:pict>
          </mc:Fallback>
        </mc:AlternateContent>
      </w:r>
      <w:r w:rsidR="00F86D3B">
        <w:rPr>
          <w:lang w:val="en-US" w:eastAsia="es-ES"/>
        </w:rPr>
        <w:tab/>
      </w:r>
    </w:p>
    <w:p w14:paraId="3F551873" w14:textId="77777777" w:rsidR="00F86D3B" w:rsidRDefault="00F86D3B" w:rsidP="00F86D3B">
      <w:pPr>
        <w:tabs>
          <w:tab w:val="center" w:pos="4535"/>
        </w:tabs>
        <w:rPr>
          <w:lang w:val="en-US" w:eastAsia="es-ES"/>
        </w:rPr>
      </w:pPr>
    </w:p>
    <w:p w14:paraId="5D65355A" w14:textId="77777777" w:rsidR="00F86D3B" w:rsidRDefault="00F86D3B" w:rsidP="00F86D3B">
      <w:pPr>
        <w:tabs>
          <w:tab w:val="center" w:pos="4535"/>
        </w:tabs>
        <w:rPr>
          <w:lang w:val="en-US" w:eastAsia="es-ES"/>
        </w:rPr>
      </w:pPr>
    </w:p>
    <w:p w14:paraId="7735F019" w14:textId="77777777" w:rsidR="00F86D3B" w:rsidRDefault="00F86D3B" w:rsidP="00F86D3B">
      <w:pPr>
        <w:tabs>
          <w:tab w:val="center" w:pos="4535"/>
        </w:tabs>
        <w:rPr>
          <w:lang w:val="en-US" w:eastAsia="es-ES"/>
        </w:rPr>
      </w:pPr>
    </w:p>
    <w:p w14:paraId="66EE4267" w14:textId="77777777" w:rsidR="00F86D3B" w:rsidRDefault="00F86D3B" w:rsidP="00F86D3B">
      <w:pPr>
        <w:tabs>
          <w:tab w:val="center" w:pos="4535"/>
        </w:tabs>
        <w:rPr>
          <w:lang w:val="en-US" w:eastAsia="es-ES"/>
        </w:rPr>
      </w:pPr>
    </w:p>
    <w:p w14:paraId="1E29FF33" w14:textId="77777777" w:rsidR="00F86D3B" w:rsidRDefault="00F86D3B" w:rsidP="00F86D3B">
      <w:pPr>
        <w:tabs>
          <w:tab w:val="center" w:pos="4535"/>
        </w:tabs>
        <w:rPr>
          <w:lang w:val="en-US" w:eastAsia="es-ES"/>
        </w:rPr>
      </w:pPr>
    </w:p>
    <w:p w14:paraId="6C6EB0F9" w14:textId="77777777" w:rsidR="00F86D3B" w:rsidRDefault="00F86D3B" w:rsidP="00F86D3B">
      <w:pPr>
        <w:tabs>
          <w:tab w:val="center" w:pos="4535"/>
        </w:tabs>
        <w:rPr>
          <w:lang w:val="en-US" w:eastAsia="es-ES"/>
        </w:rPr>
      </w:pPr>
    </w:p>
    <w:p w14:paraId="1FA3DF74" w14:textId="77777777" w:rsidR="00F86D3B" w:rsidRDefault="00F86D3B" w:rsidP="00F86D3B">
      <w:pPr>
        <w:tabs>
          <w:tab w:val="center" w:pos="4535"/>
        </w:tabs>
        <w:rPr>
          <w:lang w:val="en-US" w:eastAsia="es-ES"/>
        </w:rPr>
      </w:pPr>
    </w:p>
    <w:p w14:paraId="230C9996" w14:textId="77777777" w:rsidR="00F86D3B" w:rsidRDefault="00F86D3B" w:rsidP="00F86D3B">
      <w:pPr>
        <w:tabs>
          <w:tab w:val="center" w:pos="4535"/>
        </w:tabs>
        <w:rPr>
          <w:lang w:val="en-US" w:eastAsia="es-ES"/>
        </w:rPr>
      </w:pPr>
    </w:p>
    <w:p w14:paraId="2B6054A9" w14:textId="77777777" w:rsidR="00F86D3B" w:rsidRDefault="00F86D3B" w:rsidP="00F86D3B">
      <w:pPr>
        <w:tabs>
          <w:tab w:val="center" w:pos="4535"/>
        </w:tabs>
        <w:rPr>
          <w:lang w:val="en-US" w:eastAsia="es-ES"/>
        </w:rPr>
      </w:pPr>
    </w:p>
    <w:p w14:paraId="7856FE59" w14:textId="77777777" w:rsidR="00F86D3B" w:rsidRDefault="00F86D3B" w:rsidP="00F86D3B">
      <w:pPr>
        <w:tabs>
          <w:tab w:val="center" w:pos="4535"/>
        </w:tabs>
        <w:rPr>
          <w:lang w:val="en-US" w:eastAsia="es-ES"/>
        </w:rPr>
      </w:pPr>
    </w:p>
    <w:p w14:paraId="150D7CBA" w14:textId="77777777" w:rsidR="00F86D3B" w:rsidRDefault="00F86D3B" w:rsidP="00F86D3B">
      <w:pPr>
        <w:tabs>
          <w:tab w:val="center" w:pos="4535"/>
        </w:tabs>
        <w:rPr>
          <w:lang w:val="en-US" w:eastAsia="es-ES"/>
        </w:rPr>
      </w:pPr>
    </w:p>
    <w:p w14:paraId="7DFA09F4" w14:textId="77777777" w:rsidR="00F86D3B" w:rsidRDefault="00F86D3B" w:rsidP="00F86D3B">
      <w:pPr>
        <w:tabs>
          <w:tab w:val="center" w:pos="4535"/>
        </w:tabs>
        <w:rPr>
          <w:lang w:val="en-US" w:eastAsia="es-ES"/>
        </w:rPr>
      </w:pPr>
    </w:p>
    <w:p w14:paraId="6A9ADFEB" w14:textId="408425A6" w:rsidR="00F86D3B" w:rsidRDefault="00F86D3B" w:rsidP="00F86D3B">
      <w:pPr>
        <w:tabs>
          <w:tab w:val="center" w:pos="4535"/>
        </w:tabs>
        <w:rPr>
          <w:lang w:val="en-US" w:eastAsia="es-ES"/>
        </w:rPr>
        <w:sectPr w:rsidR="00F86D3B" w:rsidSect="00F86D3B">
          <w:footerReference w:type="default" r:id="rId7"/>
          <w:pgSz w:w="11906" w:h="16838"/>
          <w:pgMar w:top="2268" w:right="1418" w:bottom="1701" w:left="1418" w:header="851" w:footer="851" w:gutter="0"/>
          <w:cols w:space="720"/>
          <w:titlePg/>
          <w:docGrid w:linePitch="360"/>
        </w:sectPr>
      </w:pPr>
    </w:p>
    <w:p w14:paraId="528D2DFC" w14:textId="77777777" w:rsidR="005509D6" w:rsidRDefault="007F1A4C">
      <w:pPr>
        <w:pStyle w:val="Headingnonumber"/>
        <w:rPr>
          <w:color w:val="E1120D"/>
          <w:sz w:val="28"/>
          <w:szCs w:val="28"/>
          <w:lang w:val="es-ES"/>
        </w:rPr>
      </w:pPr>
      <w:r>
        <w:rPr>
          <w:color w:val="E1120D"/>
          <w:sz w:val="28"/>
          <w:szCs w:val="28"/>
          <w:lang w:val="es-ES"/>
        </w:rPr>
        <w:lastRenderedPageBreak/>
        <w:t>Histórico</w:t>
      </w:r>
      <w:r>
        <w:rPr>
          <w:rFonts w:eastAsia="Arial" w:cs="Arial"/>
          <w:color w:val="E1120D"/>
          <w:sz w:val="28"/>
          <w:szCs w:val="28"/>
          <w:lang w:val="es-ES"/>
        </w:rPr>
        <w:t xml:space="preserve"> </w:t>
      </w:r>
      <w:r>
        <w:rPr>
          <w:color w:val="E1120D"/>
          <w:sz w:val="28"/>
          <w:szCs w:val="28"/>
          <w:lang w:val="es-ES"/>
        </w:rPr>
        <w:t>de</w:t>
      </w:r>
      <w:r>
        <w:rPr>
          <w:rFonts w:eastAsia="Arial" w:cs="Arial"/>
          <w:color w:val="E1120D"/>
          <w:sz w:val="28"/>
          <w:szCs w:val="28"/>
          <w:lang w:val="es-ES"/>
        </w:rPr>
        <w:t xml:space="preserve"> </w:t>
      </w:r>
      <w:r>
        <w:rPr>
          <w:color w:val="E1120D"/>
          <w:sz w:val="28"/>
          <w:szCs w:val="28"/>
          <w:lang w:val="es-ES"/>
        </w:rPr>
        <w:t>cambios</w:t>
      </w:r>
    </w:p>
    <w:tbl>
      <w:tblPr>
        <w:tblW w:w="9569" w:type="dxa"/>
        <w:tblInd w:w="-32" w:type="dxa"/>
        <w:tblLayout w:type="fixed"/>
        <w:tblLook w:val="0000" w:firstRow="0" w:lastRow="0" w:firstColumn="0" w:lastColumn="0" w:noHBand="0" w:noVBand="0"/>
      </w:tblPr>
      <w:tblGrid>
        <w:gridCol w:w="2304"/>
        <w:gridCol w:w="1152"/>
        <w:gridCol w:w="3744"/>
        <w:gridCol w:w="2369"/>
      </w:tblGrid>
      <w:tr w:rsidR="005509D6" w14:paraId="20ED3AD1" w14:textId="77777777" w:rsidTr="00D30ACB">
        <w:tc>
          <w:tcPr>
            <w:tcW w:w="2304" w:type="dxa"/>
            <w:tcBorders>
              <w:top w:val="single" w:sz="4" w:space="0" w:color="000000"/>
              <w:left w:val="single" w:sz="4" w:space="0" w:color="000000"/>
              <w:bottom w:val="single" w:sz="4" w:space="0" w:color="000000"/>
            </w:tcBorders>
            <w:shd w:val="clear" w:color="auto" w:fill="E1120D"/>
          </w:tcPr>
          <w:p w14:paraId="0D2A00CE" w14:textId="77777777" w:rsidR="005509D6" w:rsidRDefault="007F1A4C">
            <w:pPr>
              <w:pStyle w:val="Tabletext"/>
              <w:snapToGrid w:val="0"/>
              <w:spacing w:before="240"/>
              <w:jc w:val="center"/>
              <w:rPr>
                <w:rFonts w:ascii="Arial" w:hAnsi="Arial" w:cs="Arial"/>
                <w:b/>
                <w:color w:val="FFFFFF"/>
                <w:sz w:val="22"/>
                <w:szCs w:val="22"/>
                <w:lang w:val="es-ES_tradnl"/>
              </w:rPr>
            </w:pPr>
            <w:r>
              <w:rPr>
                <w:rFonts w:ascii="Arial" w:hAnsi="Arial" w:cs="Arial"/>
                <w:b/>
                <w:color w:val="FFFFFF"/>
                <w:sz w:val="22"/>
                <w:szCs w:val="22"/>
                <w:lang w:val="es-ES_tradnl"/>
              </w:rPr>
              <w:t>Fecha</w:t>
            </w:r>
          </w:p>
        </w:tc>
        <w:tc>
          <w:tcPr>
            <w:tcW w:w="1152" w:type="dxa"/>
            <w:tcBorders>
              <w:top w:val="single" w:sz="4" w:space="0" w:color="000000"/>
              <w:left w:val="single" w:sz="4" w:space="0" w:color="000000"/>
              <w:bottom w:val="single" w:sz="4" w:space="0" w:color="000000"/>
            </w:tcBorders>
            <w:shd w:val="clear" w:color="auto" w:fill="E1120D"/>
          </w:tcPr>
          <w:p w14:paraId="1F6D93AA" w14:textId="77777777" w:rsidR="005509D6" w:rsidRDefault="007F1A4C">
            <w:pPr>
              <w:pStyle w:val="Tabletext"/>
              <w:snapToGrid w:val="0"/>
              <w:spacing w:before="240"/>
              <w:jc w:val="center"/>
              <w:rPr>
                <w:rFonts w:ascii="Arial" w:hAnsi="Arial" w:cs="Arial"/>
                <w:b/>
                <w:color w:val="FFFFFF"/>
                <w:sz w:val="22"/>
                <w:szCs w:val="22"/>
                <w:lang w:val="es-ES_tradnl"/>
              </w:rPr>
            </w:pPr>
            <w:r>
              <w:rPr>
                <w:rFonts w:ascii="Arial" w:hAnsi="Arial" w:cs="Arial"/>
                <w:b/>
                <w:color w:val="FFFFFF"/>
                <w:sz w:val="22"/>
                <w:szCs w:val="22"/>
                <w:lang w:val="es-ES_tradnl"/>
              </w:rPr>
              <w:t>Versión</w:t>
            </w:r>
          </w:p>
        </w:tc>
        <w:tc>
          <w:tcPr>
            <w:tcW w:w="3744" w:type="dxa"/>
            <w:tcBorders>
              <w:top w:val="single" w:sz="4" w:space="0" w:color="000000"/>
              <w:left w:val="single" w:sz="4" w:space="0" w:color="000000"/>
              <w:bottom w:val="single" w:sz="4" w:space="0" w:color="000000"/>
            </w:tcBorders>
            <w:shd w:val="clear" w:color="auto" w:fill="E1120D"/>
          </w:tcPr>
          <w:p w14:paraId="49C69668" w14:textId="77777777" w:rsidR="005509D6" w:rsidRDefault="007F1A4C">
            <w:pPr>
              <w:pStyle w:val="Tabletext"/>
              <w:snapToGrid w:val="0"/>
              <w:spacing w:before="240"/>
              <w:jc w:val="center"/>
              <w:rPr>
                <w:rFonts w:ascii="Arial" w:hAnsi="Arial" w:cs="Arial"/>
                <w:b/>
                <w:color w:val="FFFFFF"/>
                <w:sz w:val="22"/>
                <w:szCs w:val="22"/>
                <w:lang w:val="es-ES_tradnl"/>
              </w:rPr>
            </w:pPr>
            <w:r>
              <w:rPr>
                <w:rFonts w:ascii="Arial" w:hAnsi="Arial" w:cs="Arial"/>
                <w:b/>
                <w:color w:val="FFFFFF"/>
                <w:sz w:val="22"/>
                <w:szCs w:val="22"/>
                <w:lang w:val="es-ES_tradnl"/>
              </w:rPr>
              <w:t>Descripción</w:t>
            </w:r>
          </w:p>
        </w:tc>
        <w:tc>
          <w:tcPr>
            <w:tcW w:w="2369" w:type="dxa"/>
            <w:tcBorders>
              <w:top w:val="single" w:sz="4" w:space="0" w:color="000000"/>
              <w:left w:val="single" w:sz="4" w:space="0" w:color="000000"/>
              <w:bottom w:val="single" w:sz="4" w:space="0" w:color="000000"/>
              <w:right w:val="single" w:sz="4" w:space="0" w:color="000000"/>
            </w:tcBorders>
            <w:shd w:val="clear" w:color="auto" w:fill="E1120D"/>
          </w:tcPr>
          <w:p w14:paraId="6284EFB7" w14:textId="77777777" w:rsidR="005509D6" w:rsidRDefault="007F1A4C">
            <w:pPr>
              <w:pStyle w:val="Tabletext"/>
              <w:snapToGrid w:val="0"/>
              <w:spacing w:before="240"/>
              <w:jc w:val="center"/>
              <w:rPr>
                <w:rFonts w:ascii="Arial" w:hAnsi="Arial" w:cs="Arial"/>
                <w:b/>
                <w:color w:val="FFFFFF"/>
                <w:sz w:val="22"/>
                <w:szCs w:val="22"/>
                <w:lang w:val="es-ES_tradnl"/>
              </w:rPr>
            </w:pPr>
            <w:r>
              <w:rPr>
                <w:rFonts w:ascii="Arial" w:hAnsi="Arial" w:cs="Arial"/>
                <w:b/>
                <w:color w:val="FFFFFF"/>
                <w:sz w:val="22"/>
                <w:szCs w:val="22"/>
                <w:lang w:val="es-ES_tradnl"/>
              </w:rPr>
              <w:t>Autor</w:t>
            </w:r>
          </w:p>
        </w:tc>
      </w:tr>
      <w:tr w:rsidR="005509D6" w14:paraId="69BF7118" w14:textId="77777777" w:rsidTr="00D30ACB">
        <w:tc>
          <w:tcPr>
            <w:tcW w:w="2304" w:type="dxa"/>
            <w:tcBorders>
              <w:top w:val="single" w:sz="4" w:space="0" w:color="000000"/>
              <w:left w:val="single" w:sz="4" w:space="0" w:color="000000"/>
              <w:bottom w:val="single" w:sz="4" w:space="0" w:color="000000"/>
            </w:tcBorders>
            <w:shd w:val="clear" w:color="auto" w:fill="auto"/>
          </w:tcPr>
          <w:p w14:paraId="47F616A7" w14:textId="116DC74D" w:rsidR="005509D6" w:rsidRDefault="00A617E0" w:rsidP="002D7D35">
            <w:pPr>
              <w:pStyle w:val="Tabletext"/>
              <w:snapToGrid w:val="0"/>
              <w:rPr>
                <w:rFonts w:ascii="Arial" w:hAnsi="Arial" w:cs="Arial"/>
                <w:lang w:val="de-DE"/>
              </w:rPr>
            </w:pPr>
            <w:r>
              <w:rPr>
                <w:rFonts w:ascii="Arial" w:hAnsi="Arial" w:cs="Arial"/>
                <w:lang w:val="de-DE"/>
              </w:rPr>
              <w:t>17</w:t>
            </w:r>
            <w:r w:rsidR="0048736A">
              <w:rPr>
                <w:rFonts w:ascii="Arial" w:hAnsi="Arial" w:cs="Arial"/>
                <w:lang w:val="de-DE"/>
              </w:rPr>
              <w:t>/</w:t>
            </w:r>
            <w:r>
              <w:rPr>
                <w:rFonts w:ascii="Arial" w:hAnsi="Arial" w:cs="Arial"/>
                <w:lang w:val="de-DE"/>
              </w:rPr>
              <w:t>10</w:t>
            </w:r>
            <w:r w:rsidR="0048736A">
              <w:rPr>
                <w:rFonts w:ascii="Arial" w:hAnsi="Arial" w:cs="Arial"/>
                <w:lang w:val="de-DE"/>
              </w:rPr>
              <w:t>/20</w:t>
            </w:r>
            <w:r>
              <w:rPr>
                <w:rFonts w:ascii="Arial" w:hAnsi="Arial" w:cs="Arial"/>
                <w:lang w:val="de-DE"/>
              </w:rPr>
              <w:t>23</w:t>
            </w:r>
          </w:p>
        </w:tc>
        <w:tc>
          <w:tcPr>
            <w:tcW w:w="1152" w:type="dxa"/>
            <w:tcBorders>
              <w:top w:val="single" w:sz="4" w:space="0" w:color="000000"/>
              <w:left w:val="single" w:sz="4" w:space="0" w:color="000000"/>
              <w:bottom w:val="single" w:sz="4" w:space="0" w:color="000000"/>
            </w:tcBorders>
            <w:shd w:val="clear" w:color="auto" w:fill="auto"/>
          </w:tcPr>
          <w:p w14:paraId="46CFDD62" w14:textId="77777777" w:rsidR="005509D6" w:rsidRDefault="0048736A">
            <w:pPr>
              <w:pStyle w:val="Tabletext"/>
              <w:snapToGrid w:val="0"/>
              <w:jc w:val="center"/>
              <w:rPr>
                <w:rFonts w:ascii="Arial" w:hAnsi="Arial" w:cs="Arial"/>
                <w:lang w:val="de-DE"/>
              </w:rPr>
            </w:pPr>
            <w:r>
              <w:rPr>
                <w:rFonts w:ascii="Arial" w:hAnsi="Arial" w:cs="Arial"/>
                <w:lang w:val="de-DE"/>
              </w:rPr>
              <w:t>1.0</w:t>
            </w:r>
          </w:p>
        </w:tc>
        <w:tc>
          <w:tcPr>
            <w:tcW w:w="3744" w:type="dxa"/>
            <w:tcBorders>
              <w:top w:val="single" w:sz="4" w:space="0" w:color="000000"/>
              <w:left w:val="single" w:sz="4" w:space="0" w:color="000000"/>
              <w:bottom w:val="single" w:sz="4" w:space="0" w:color="000000"/>
            </w:tcBorders>
            <w:shd w:val="clear" w:color="auto" w:fill="auto"/>
          </w:tcPr>
          <w:p w14:paraId="2F6CD4D7" w14:textId="1D025B79" w:rsidR="005509D6" w:rsidRDefault="00A617E0">
            <w:pPr>
              <w:pStyle w:val="Tabletext"/>
              <w:snapToGrid w:val="0"/>
              <w:rPr>
                <w:rFonts w:ascii="Arial" w:hAnsi="Arial" w:cs="Arial"/>
                <w:lang w:val="de-DE"/>
              </w:rPr>
            </w:pPr>
            <w:r>
              <w:rPr>
                <w:rFonts w:ascii="Arial" w:hAnsi="Arial" w:cs="Arial"/>
                <w:lang w:val="de-DE"/>
              </w:rPr>
              <w:t>Versión Inicial del Documento</w:t>
            </w:r>
          </w:p>
        </w:tc>
        <w:tc>
          <w:tcPr>
            <w:tcW w:w="2369" w:type="dxa"/>
            <w:tcBorders>
              <w:top w:val="single" w:sz="4" w:space="0" w:color="000000"/>
              <w:left w:val="single" w:sz="4" w:space="0" w:color="000000"/>
              <w:bottom w:val="single" w:sz="4" w:space="0" w:color="000000"/>
              <w:right w:val="single" w:sz="4" w:space="0" w:color="000000"/>
            </w:tcBorders>
            <w:shd w:val="clear" w:color="auto" w:fill="auto"/>
          </w:tcPr>
          <w:p w14:paraId="7D2E0695" w14:textId="3AB10839" w:rsidR="005509D6" w:rsidRDefault="0048736A" w:rsidP="002D7D35">
            <w:pPr>
              <w:pStyle w:val="Tabletext"/>
              <w:snapToGrid w:val="0"/>
              <w:jc w:val="center"/>
              <w:rPr>
                <w:rFonts w:ascii="Arial" w:hAnsi="Arial" w:cs="Arial"/>
                <w:lang w:val="de-DE"/>
              </w:rPr>
            </w:pPr>
            <w:r>
              <w:rPr>
                <w:rFonts w:ascii="Arial" w:hAnsi="Arial" w:cs="Arial"/>
                <w:lang w:val="de-DE"/>
              </w:rPr>
              <w:t>Ugolini</w:t>
            </w:r>
          </w:p>
        </w:tc>
      </w:tr>
    </w:tbl>
    <w:p w14:paraId="729BFF56" w14:textId="77777777" w:rsidR="005509D6" w:rsidRDefault="007F1A4C">
      <w:pPr>
        <w:pStyle w:val="Encabezado"/>
        <w:pageBreakBefore/>
        <w:sectPr w:rsidR="005509D6">
          <w:headerReference w:type="even" r:id="rId8"/>
          <w:headerReference w:type="default" r:id="rId9"/>
          <w:footerReference w:type="even" r:id="rId10"/>
          <w:footerReference w:type="default" r:id="rId11"/>
          <w:headerReference w:type="first" r:id="rId12"/>
          <w:footerReference w:type="first" r:id="rId13"/>
          <w:pgSz w:w="11906" w:h="16838"/>
          <w:pgMar w:top="2098" w:right="1418" w:bottom="1701" w:left="1418" w:header="851" w:footer="851" w:gutter="0"/>
          <w:cols w:space="720"/>
          <w:docGrid w:linePitch="360"/>
        </w:sectPr>
      </w:pPr>
      <w:r>
        <w:lastRenderedPageBreak/>
        <w:t>Índice</w:t>
      </w:r>
    </w:p>
    <w:p w14:paraId="659F749C" w14:textId="77777777" w:rsidR="005509D6" w:rsidRDefault="007F1A4C">
      <w:pPr>
        <w:pStyle w:val="TDC1"/>
        <w:tabs>
          <w:tab w:val="right" w:leader="dot" w:pos="9070"/>
        </w:tabs>
      </w:pPr>
      <w:r>
        <w:fldChar w:fldCharType="begin"/>
      </w:r>
      <w:r>
        <w:instrText xml:space="preserve"> TOC \f \o "1-9" \o "1-8" \t "Encabezado 10,9,Encabezado 1,1,Encabezado 2,2,Encabezado 3,3,Encabezado 4,4,Encabezado 10,9,Encabezado 10,9,Encabezado 10,9" </w:instrText>
      </w:r>
      <w:r>
        <w:fldChar w:fldCharType="separate"/>
      </w:r>
      <w:r>
        <w:t xml:space="preserve"> 1 Introducción</w:t>
      </w:r>
      <w:r>
        <w:tab/>
        <w:t>6</w:t>
      </w:r>
    </w:p>
    <w:p w14:paraId="314973F1" w14:textId="77777777" w:rsidR="005509D6" w:rsidRDefault="007F1A4C">
      <w:pPr>
        <w:pStyle w:val="TDC2"/>
        <w:tabs>
          <w:tab w:val="right" w:leader="dot" w:pos="9070"/>
        </w:tabs>
      </w:pPr>
      <w:r>
        <w:t xml:space="preserve"> 1.1 Propósito del documento  </w:t>
      </w:r>
      <w:r>
        <w:tab/>
        <w:t>6</w:t>
      </w:r>
    </w:p>
    <w:p w14:paraId="69F1B446" w14:textId="77777777" w:rsidR="005509D6" w:rsidRDefault="007F1A4C">
      <w:pPr>
        <w:pStyle w:val="TDC2"/>
        <w:tabs>
          <w:tab w:val="right" w:leader="dot" w:pos="9070"/>
        </w:tabs>
      </w:pPr>
      <w:r>
        <w:t xml:space="preserve"> 1.2 Alcance del Documento </w:t>
      </w:r>
      <w:r>
        <w:tab/>
        <w:t>6</w:t>
      </w:r>
    </w:p>
    <w:p w14:paraId="789DC575" w14:textId="77777777" w:rsidR="005509D6" w:rsidRDefault="007F1A4C">
      <w:pPr>
        <w:pStyle w:val="TDC2"/>
        <w:tabs>
          <w:tab w:val="right" w:leader="dot" w:pos="9070"/>
        </w:tabs>
      </w:pPr>
      <w:r>
        <w:t xml:space="preserve"> 1.3 Definiciones, acrónimos y abreviaturas</w:t>
      </w:r>
      <w:r>
        <w:tab/>
        <w:t>6</w:t>
      </w:r>
    </w:p>
    <w:p w14:paraId="57AD0626" w14:textId="77777777" w:rsidR="005509D6" w:rsidRDefault="007F1A4C">
      <w:pPr>
        <w:pStyle w:val="TDC2"/>
        <w:tabs>
          <w:tab w:val="right" w:leader="dot" w:pos="9070"/>
        </w:tabs>
      </w:pPr>
      <w:r>
        <w:t xml:space="preserve"> 1.4 Documentos Relacionados</w:t>
      </w:r>
      <w:r>
        <w:tab/>
        <w:t>6</w:t>
      </w:r>
    </w:p>
    <w:p w14:paraId="23D1C855" w14:textId="77777777" w:rsidR="005509D6" w:rsidRDefault="007F1A4C">
      <w:pPr>
        <w:pStyle w:val="TDC2"/>
        <w:tabs>
          <w:tab w:val="right" w:leader="dot" w:pos="9070"/>
        </w:tabs>
      </w:pPr>
      <w:r>
        <w:t xml:space="preserve"> 1.5 Visión general del documento</w:t>
      </w:r>
      <w:r>
        <w:tab/>
        <w:t>7</w:t>
      </w:r>
    </w:p>
    <w:p w14:paraId="41FF2744" w14:textId="77777777" w:rsidR="005509D6" w:rsidRDefault="007F1A4C">
      <w:pPr>
        <w:pStyle w:val="TDC1"/>
        <w:tabs>
          <w:tab w:val="right" w:leader="dot" w:pos="9070"/>
        </w:tabs>
      </w:pPr>
      <w:r>
        <w:t xml:space="preserve"> 2 Descripción General</w:t>
      </w:r>
      <w:r>
        <w:tab/>
        <w:t>8</w:t>
      </w:r>
    </w:p>
    <w:p w14:paraId="749232FE" w14:textId="77777777" w:rsidR="005509D6" w:rsidRDefault="007F1A4C">
      <w:pPr>
        <w:pStyle w:val="TDC2"/>
        <w:tabs>
          <w:tab w:val="right" w:leader="dot" w:pos="9070"/>
        </w:tabs>
      </w:pPr>
      <w:r>
        <w:t xml:space="preserve"> 2.1 Perspectiva del producto</w:t>
      </w:r>
      <w:r>
        <w:tab/>
        <w:t>8</w:t>
      </w:r>
    </w:p>
    <w:p w14:paraId="27BB2B91" w14:textId="77777777" w:rsidR="005509D6" w:rsidRDefault="007F1A4C">
      <w:pPr>
        <w:pStyle w:val="TDC2"/>
        <w:tabs>
          <w:tab w:val="right" w:leader="dot" w:pos="9070"/>
        </w:tabs>
      </w:pPr>
      <w:r>
        <w:t xml:space="preserve"> 2.2 Funcionalidad del producto</w:t>
      </w:r>
      <w:r>
        <w:tab/>
        <w:t>8</w:t>
      </w:r>
    </w:p>
    <w:p w14:paraId="528325BA" w14:textId="77777777" w:rsidR="005509D6" w:rsidRDefault="007F1A4C">
      <w:pPr>
        <w:pStyle w:val="TDC2"/>
        <w:tabs>
          <w:tab w:val="right" w:leader="dot" w:pos="9070"/>
        </w:tabs>
      </w:pPr>
      <w:r>
        <w:t xml:space="preserve"> 2.3 Tipos de usuarios y características</w:t>
      </w:r>
      <w:r>
        <w:tab/>
        <w:t>8</w:t>
      </w:r>
    </w:p>
    <w:p w14:paraId="0C4B386D" w14:textId="77777777" w:rsidR="005509D6" w:rsidRDefault="007F1A4C">
      <w:pPr>
        <w:pStyle w:val="TDC2"/>
        <w:tabs>
          <w:tab w:val="right" w:leader="dot" w:pos="9070"/>
        </w:tabs>
      </w:pPr>
      <w:r>
        <w:t xml:space="preserve"> 2.4 Entorno de operación</w:t>
      </w:r>
      <w:r>
        <w:tab/>
        <w:t>9</w:t>
      </w:r>
    </w:p>
    <w:p w14:paraId="3CC057A2" w14:textId="77777777" w:rsidR="005509D6" w:rsidRDefault="007F1A4C">
      <w:pPr>
        <w:pStyle w:val="TDC2"/>
        <w:tabs>
          <w:tab w:val="right" w:leader="dot" w:pos="9070"/>
        </w:tabs>
      </w:pPr>
      <w:r>
        <w:t xml:space="preserve"> 2.5 Supuestos y restricciones</w:t>
      </w:r>
      <w:r>
        <w:tab/>
        <w:t>9</w:t>
      </w:r>
    </w:p>
    <w:p w14:paraId="39EEB7DF" w14:textId="77777777" w:rsidR="005509D6" w:rsidRDefault="007F1A4C">
      <w:pPr>
        <w:pStyle w:val="TDC3"/>
        <w:tabs>
          <w:tab w:val="right" w:leader="dot" w:pos="9070"/>
        </w:tabs>
      </w:pPr>
      <w:r>
        <w:t xml:space="preserve"> 2.5.1 Supuestos</w:t>
      </w:r>
      <w:r>
        <w:tab/>
        <w:t>9</w:t>
      </w:r>
    </w:p>
    <w:p w14:paraId="1610AD92" w14:textId="77777777" w:rsidR="005509D6" w:rsidRDefault="007F1A4C">
      <w:pPr>
        <w:pStyle w:val="TDC3"/>
        <w:tabs>
          <w:tab w:val="right" w:leader="dot" w:pos="9070"/>
        </w:tabs>
      </w:pPr>
      <w:r>
        <w:t xml:space="preserve"> 2.5.2 Restricciones</w:t>
      </w:r>
      <w:r>
        <w:tab/>
        <w:t>9</w:t>
      </w:r>
    </w:p>
    <w:p w14:paraId="18DF7F6D" w14:textId="77777777" w:rsidR="005509D6" w:rsidRDefault="007F1A4C">
      <w:pPr>
        <w:pStyle w:val="TDC1"/>
        <w:tabs>
          <w:tab w:val="right" w:leader="dot" w:pos="9070"/>
        </w:tabs>
      </w:pPr>
      <w:r>
        <w:t xml:space="preserve"> 3 Requisitos Específicos</w:t>
      </w:r>
      <w:r>
        <w:tab/>
        <w:t>11</w:t>
      </w:r>
    </w:p>
    <w:p w14:paraId="512833B7" w14:textId="77777777" w:rsidR="005509D6" w:rsidRDefault="007F1A4C">
      <w:pPr>
        <w:pStyle w:val="TDC2"/>
        <w:tabs>
          <w:tab w:val="right" w:leader="dot" w:pos="9070"/>
        </w:tabs>
      </w:pPr>
      <w:r>
        <w:t xml:space="preserve"> 3.1 Requisitos de los interfaces</w:t>
      </w:r>
      <w:r>
        <w:tab/>
        <w:t>11</w:t>
      </w:r>
    </w:p>
    <w:p w14:paraId="0E54D963" w14:textId="77777777" w:rsidR="005509D6" w:rsidRDefault="007F1A4C">
      <w:pPr>
        <w:pStyle w:val="TDC3"/>
        <w:tabs>
          <w:tab w:val="right" w:leader="dot" w:pos="9070"/>
        </w:tabs>
      </w:pPr>
      <w:r>
        <w:t xml:space="preserve"> 3.1.1 Interfaces de usuario</w:t>
      </w:r>
      <w:r>
        <w:tab/>
        <w:t>11</w:t>
      </w:r>
    </w:p>
    <w:p w14:paraId="68245FA3" w14:textId="77777777" w:rsidR="005509D6" w:rsidRDefault="007F1A4C">
      <w:pPr>
        <w:pStyle w:val="TDC3"/>
        <w:tabs>
          <w:tab w:val="right" w:leader="dot" w:pos="9070"/>
        </w:tabs>
      </w:pPr>
      <w:r>
        <w:t xml:space="preserve"> 3.1.2 Interfaces de hardware</w:t>
      </w:r>
      <w:r>
        <w:tab/>
        <w:t>11</w:t>
      </w:r>
    </w:p>
    <w:p w14:paraId="5675E4A7" w14:textId="77777777" w:rsidR="005509D6" w:rsidRDefault="007F1A4C">
      <w:pPr>
        <w:pStyle w:val="TDC3"/>
        <w:tabs>
          <w:tab w:val="right" w:leader="dot" w:pos="9070"/>
        </w:tabs>
      </w:pPr>
      <w:r>
        <w:t xml:space="preserve"> 3.1.3 Interfaces de software</w:t>
      </w:r>
      <w:r>
        <w:tab/>
        <w:t>12</w:t>
      </w:r>
    </w:p>
    <w:p w14:paraId="03D1BEDA" w14:textId="77777777" w:rsidR="005509D6" w:rsidRDefault="007F1A4C">
      <w:pPr>
        <w:pStyle w:val="TDC3"/>
        <w:tabs>
          <w:tab w:val="right" w:leader="dot" w:pos="9070"/>
        </w:tabs>
      </w:pPr>
      <w:r>
        <w:t xml:space="preserve"> 3.1.4 Interfaces de comunicación</w:t>
      </w:r>
      <w:r>
        <w:tab/>
        <w:t>12</w:t>
      </w:r>
    </w:p>
    <w:p w14:paraId="20935F0E" w14:textId="77777777" w:rsidR="005509D6" w:rsidRDefault="007F1A4C">
      <w:pPr>
        <w:pStyle w:val="TDC2"/>
        <w:tabs>
          <w:tab w:val="right" w:leader="dot" w:pos="9070"/>
        </w:tabs>
      </w:pPr>
      <w:r>
        <w:t xml:space="preserve"> 3.2 Requisitos funcionales</w:t>
      </w:r>
      <w:r>
        <w:tab/>
        <w:t>12</w:t>
      </w:r>
    </w:p>
    <w:p w14:paraId="50B255DB" w14:textId="77777777" w:rsidR="005509D6" w:rsidRDefault="007F1A4C">
      <w:pPr>
        <w:pStyle w:val="TDC2"/>
        <w:tabs>
          <w:tab w:val="right" w:leader="dot" w:pos="9070"/>
        </w:tabs>
      </w:pPr>
      <w:r>
        <w:t xml:space="preserve"> 3.3 Requisitos no funcionales</w:t>
      </w:r>
      <w:r>
        <w:tab/>
        <w:t>12</w:t>
      </w:r>
    </w:p>
    <w:p w14:paraId="64948E1E" w14:textId="77777777" w:rsidR="005509D6" w:rsidRDefault="007F1A4C">
      <w:pPr>
        <w:pStyle w:val="TDC3"/>
        <w:tabs>
          <w:tab w:val="right" w:leader="dot" w:pos="9070"/>
        </w:tabs>
      </w:pPr>
      <w:r>
        <w:t xml:space="preserve"> 3.3.1 Requisitos de rendimiento</w:t>
      </w:r>
      <w:r>
        <w:tab/>
        <w:t>12</w:t>
      </w:r>
    </w:p>
    <w:p w14:paraId="321D13C1" w14:textId="77777777" w:rsidR="005509D6" w:rsidRDefault="007F1A4C">
      <w:pPr>
        <w:pStyle w:val="TDC4"/>
        <w:tabs>
          <w:tab w:val="right" w:leader="dot" w:pos="9070"/>
        </w:tabs>
      </w:pPr>
      <w:r>
        <w:t>Requisitos de velocidad y latencia</w:t>
      </w:r>
      <w:r>
        <w:tab/>
        <w:t>12</w:t>
      </w:r>
    </w:p>
    <w:p w14:paraId="208B9A72" w14:textId="77777777" w:rsidR="005509D6" w:rsidRDefault="007F1A4C">
      <w:pPr>
        <w:pStyle w:val="TDC4"/>
        <w:tabs>
          <w:tab w:val="right" w:leader="dot" w:pos="9070"/>
        </w:tabs>
      </w:pPr>
      <w:r>
        <w:t>Requisitos de precisión y exactitud</w:t>
      </w:r>
      <w:r>
        <w:tab/>
        <w:t>13</w:t>
      </w:r>
    </w:p>
    <w:p w14:paraId="26B0DE42" w14:textId="77777777" w:rsidR="005509D6" w:rsidRDefault="007F1A4C">
      <w:pPr>
        <w:pStyle w:val="TDC4"/>
        <w:tabs>
          <w:tab w:val="right" w:leader="dot" w:pos="9070"/>
        </w:tabs>
      </w:pPr>
      <w:r>
        <w:t>Requisitos de fiabilidad y disponibilidad</w:t>
      </w:r>
      <w:r>
        <w:tab/>
        <w:t>13</w:t>
      </w:r>
    </w:p>
    <w:p w14:paraId="6A4B5175" w14:textId="77777777" w:rsidR="005509D6" w:rsidRDefault="007F1A4C">
      <w:pPr>
        <w:pStyle w:val="TDC4"/>
        <w:tabs>
          <w:tab w:val="right" w:leader="dot" w:pos="9070"/>
        </w:tabs>
      </w:pPr>
      <w:r>
        <w:t>Requisitos de robustez y tolerancia a fallos</w:t>
      </w:r>
      <w:r>
        <w:tab/>
        <w:t>13</w:t>
      </w:r>
    </w:p>
    <w:p w14:paraId="6680DA48" w14:textId="77777777" w:rsidR="005509D6" w:rsidRDefault="007F1A4C">
      <w:pPr>
        <w:pStyle w:val="TDC4"/>
        <w:tabs>
          <w:tab w:val="right" w:leader="dot" w:pos="9070"/>
        </w:tabs>
      </w:pPr>
      <w:r>
        <w:t>Requisitos de capacidad</w:t>
      </w:r>
      <w:r>
        <w:tab/>
        <w:t>13</w:t>
      </w:r>
    </w:p>
    <w:p w14:paraId="7842E1C2" w14:textId="77777777" w:rsidR="005509D6" w:rsidRDefault="007F1A4C">
      <w:pPr>
        <w:pStyle w:val="TDC4"/>
        <w:tabs>
          <w:tab w:val="right" w:leader="dot" w:pos="9070"/>
        </w:tabs>
      </w:pPr>
      <w:r>
        <w:t>Requisitos de escalabilidad o extensibilidad</w:t>
      </w:r>
      <w:r>
        <w:tab/>
        <w:t>13</w:t>
      </w:r>
    </w:p>
    <w:p w14:paraId="38DBB501" w14:textId="77777777" w:rsidR="005509D6" w:rsidRDefault="007F1A4C">
      <w:pPr>
        <w:pStyle w:val="TDC3"/>
        <w:tabs>
          <w:tab w:val="right" w:leader="dot" w:pos="9070"/>
        </w:tabs>
      </w:pPr>
      <w:r>
        <w:t xml:space="preserve"> 3.3.2 Requisitos de mantenibilidad y soporte</w:t>
      </w:r>
      <w:r>
        <w:tab/>
        <w:t>13</w:t>
      </w:r>
    </w:p>
    <w:p w14:paraId="5FBBC5FF" w14:textId="77777777" w:rsidR="005509D6" w:rsidRDefault="007F1A4C">
      <w:pPr>
        <w:pStyle w:val="TDC3"/>
        <w:tabs>
          <w:tab w:val="right" w:leader="dot" w:pos="9070"/>
        </w:tabs>
      </w:pPr>
      <w:r>
        <w:t xml:space="preserve"> 3.3.3 Requisitos de seguridad</w:t>
      </w:r>
      <w:r>
        <w:tab/>
        <w:t>13</w:t>
      </w:r>
    </w:p>
    <w:p w14:paraId="41A7B149" w14:textId="77777777" w:rsidR="005509D6" w:rsidRDefault="007F1A4C">
      <w:pPr>
        <w:pStyle w:val="TDC4"/>
        <w:tabs>
          <w:tab w:val="right" w:leader="dot" w:pos="9070"/>
        </w:tabs>
      </w:pPr>
      <w:r>
        <w:t>Requisitos de acceso</w:t>
      </w:r>
      <w:r>
        <w:tab/>
        <w:t>13</w:t>
      </w:r>
    </w:p>
    <w:p w14:paraId="59491BB4" w14:textId="77777777" w:rsidR="005509D6" w:rsidRDefault="007F1A4C">
      <w:pPr>
        <w:pStyle w:val="TDC4"/>
        <w:tabs>
          <w:tab w:val="right" w:leader="dot" w:pos="9070"/>
        </w:tabs>
      </w:pPr>
      <w:r>
        <w:t>Requisitos de integridad</w:t>
      </w:r>
      <w:r>
        <w:tab/>
        <w:t>13</w:t>
      </w:r>
    </w:p>
    <w:p w14:paraId="64B8AE97" w14:textId="77777777" w:rsidR="005509D6" w:rsidRDefault="007F1A4C">
      <w:pPr>
        <w:pStyle w:val="TDC4"/>
        <w:tabs>
          <w:tab w:val="right" w:leader="dot" w:pos="9070"/>
        </w:tabs>
      </w:pPr>
      <w:r>
        <w:t>Requisitos de privacidad</w:t>
      </w:r>
      <w:r>
        <w:tab/>
        <w:t>14</w:t>
      </w:r>
    </w:p>
    <w:p w14:paraId="1C0ECDC5" w14:textId="77777777" w:rsidR="005509D6" w:rsidRDefault="007F1A4C">
      <w:pPr>
        <w:pStyle w:val="TDC4"/>
        <w:tabs>
          <w:tab w:val="right" w:leader="dot" w:pos="9070"/>
        </w:tabs>
      </w:pPr>
      <w:r>
        <w:lastRenderedPageBreak/>
        <w:t>Requisitos de inmunidad</w:t>
      </w:r>
      <w:r>
        <w:tab/>
        <w:t>14</w:t>
      </w:r>
    </w:p>
    <w:p w14:paraId="7EF8BC27" w14:textId="77777777" w:rsidR="005509D6" w:rsidRDefault="007F1A4C">
      <w:pPr>
        <w:pStyle w:val="TDC3"/>
        <w:tabs>
          <w:tab w:val="right" w:leader="dot" w:pos="9070"/>
        </w:tabs>
      </w:pPr>
      <w:r>
        <w:t xml:space="preserve"> 3.3.4 Requisitos de portabilidad</w:t>
      </w:r>
      <w:r>
        <w:tab/>
        <w:t>14</w:t>
      </w:r>
    </w:p>
    <w:p w14:paraId="27573036" w14:textId="77777777" w:rsidR="005509D6" w:rsidRDefault="007F1A4C">
      <w:pPr>
        <w:pStyle w:val="TDC2"/>
        <w:tabs>
          <w:tab w:val="right" w:leader="dot" w:pos="9070"/>
        </w:tabs>
        <w:sectPr w:rsidR="005509D6">
          <w:type w:val="continuous"/>
          <w:pgSz w:w="11906" w:h="16838"/>
          <w:pgMar w:top="2098" w:right="1418" w:bottom="1701" w:left="1418" w:header="851" w:footer="851" w:gutter="0"/>
          <w:cols w:space="720"/>
          <w:docGrid w:linePitch="360"/>
        </w:sectPr>
      </w:pPr>
      <w:r>
        <w:t xml:space="preserve"> 3.4 Otros requisitos</w:t>
      </w:r>
      <w:r>
        <w:tab/>
        <w:t>14</w:t>
      </w:r>
      <w:r>
        <w:fldChar w:fldCharType="end"/>
      </w:r>
    </w:p>
    <w:p w14:paraId="56E14DD3" w14:textId="77777777" w:rsidR="005509D6" w:rsidRDefault="005509D6">
      <w:pPr>
        <w:tabs>
          <w:tab w:val="right" w:leader="dot" w:pos="9070"/>
        </w:tabs>
      </w:pPr>
    </w:p>
    <w:p w14:paraId="1C737910" w14:textId="77777777" w:rsidR="005509D6" w:rsidRDefault="007F1A4C">
      <w:pPr>
        <w:pStyle w:val="Ttulo1"/>
      </w:pPr>
      <w:bookmarkStart w:id="0" w:name="__RefHeading__134_952240429"/>
      <w:r>
        <w:lastRenderedPageBreak/>
        <w:t>I</w:t>
      </w:r>
      <w:bookmarkEnd w:id="0"/>
      <w:r>
        <w:t>ntroducción</w:t>
      </w:r>
    </w:p>
    <w:p w14:paraId="14F81363" w14:textId="77777777" w:rsidR="005509D6" w:rsidRDefault="007F1A4C">
      <w:pPr>
        <w:pStyle w:val="Ttulo2"/>
        <w:numPr>
          <w:ilvl w:val="1"/>
          <w:numId w:val="10"/>
        </w:numPr>
        <w:rPr>
          <w:rFonts w:eastAsia="Arial"/>
        </w:rPr>
      </w:pPr>
      <w:bookmarkStart w:id="1" w:name="__RefHeading__136_952240429"/>
      <w:r>
        <w:t>Propósito</w:t>
      </w:r>
      <w:bookmarkEnd w:id="1"/>
      <w:r>
        <w:rPr>
          <w:rFonts w:eastAsia="Arial"/>
        </w:rPr>
        <w:t xml:space="preserve"> </w:t>
      </w:r>
      <w:r>
        <w:t>del</w:t>
      </w:r>
      <w:r>
        <w:rPr>
          <w:rFonts w:eastAsia="Arial"/>
        </w:rPr>
        <w:t xml:space="preserve"> </w:t>
      </w:r>
      <w:r>
        <w:t>documento</w:t>
      </w:r>
      <w:r>
        <w:rPr>
          <w:rFonts w:eastAsia="Arial"/>
        </w:rPr>
        <w:t xml:space="preserve">  </w:t>
      </w:r>
    </w:p>
    <w:p w14:paraId="07F48321" w14:textId="68016C32" w:rsidR="00A617E0" w:rsidRDefault="00A617E0">
      <w:pPr>
        <w:pStyle w:val="Textoindependiente"/>
      </w:pPr>
      <w:r>
        <w:t>El siguiente documento tiene el objetivo de especificar los requerimientos necesarios para armar un sistema para la administración de compras y ventas de una ferretería.</w:t>
      </w:r>
    </w:p>
    <w:p w14:paraId="550E878A" w14:textId="77777777" w:rsidR="005509D6" w:rsidRDefault="007F1A4C">
      <w:pPr>
        <w:pStyle w:val="Ttulo2"/>
        <w:numPr>
          <w:ilvl w:val="1"/>
          <w:numId w:val="10"/>
        </w:numPr>
        <w:rPr>
          <w:rFonts w:eastAsia="Arial"/>
        </w:rPr>
      </w:pPr>
      <w:bookmarkStart w:id="2" w:name="__RefHeading__138_952240429"/>
      <w:bookmarkEnd w:id="2"/>
      <w:r>
        <w:t>Alcance</w:t>
      </w:r>
      <w:r>
        <w:rPr>
          <w:rFonts w:eastAsia="Arial"/>
        </w:rPr>
        <w:t xml:space="preserve"> </w:t>
      </w:r>
      <w:r>
        <w:t>del</w:t>
      </w:r>
      <w:r>
        <w:rPr>
          <w:rFonts w:eastAsia="Arial"/>
        </w:rPr>
        <w:t xml:space="preserve"> </w:t>
      </w:r>
      <w:r>
        <w:t>Documento</w:t>
      </w:r>
      <w:r>
        <w:rPr>
          <w:rFonts w:eastAsia="Arial"/>
        </w:rPr>
        <w:t xml:space="preserve"> </w:t>
      </w:r>
    </w:p>
    <w:p w14:paraId="2972A0D6" w14:textId="551FC2C0" w:rsidR="005509D6" w:rsidRPr="00517C8E" w:rsidRDefault="007F1A4C">
      <w:r w:rsidRPr="00517C8E">
        <w:t>Este documento</w:t>
      </w:r>
      <w:r w:rsidRPr="00517C8E">
        <w:rPr>
          <w:rFonts w:eastAsia="Arial"/>
        </w:rPr>
        <w:t xml:space="preserve"> </w:t>
      </w:r>
      <w:r w:rsidRPr="00517C8E">
        <w:t>se</w:t>
      </w:r>
      <w:r w:rsidRPr="00517C8E">
        <w:rPr>
          <w:rFonts w:eastAsia="Arial"/>
        </w:rPr>
        <w:t xml:space="preserve"> </w:t>
      </w:r>
      <w:r w:rsidRPr="00517C8E">
        <w:t>refiere</w:t>
      </w:r>
      <w:r w:rsidRPr="00517C8E">
        <w:rPr>
          <w:rFonts w:eastAsia="Arial"/>
        </w:rPr>
        <w:t xml:space="preserve"> </w:t>
      </w:r>
      <w:r w:rsidRPr="00517C8E">
        <w:t>al</w:t>
      </w:r>
      <w:r w:rsidRPr="00517C8E">
        <w:rPr>
          <w:rFonts w:eastAsia="Arial"/>
        </w:rPr>
        <w:t xml:space="preserve"> </w:t>
      </w:r>
      <w:r w:rsidR="00A617E0">
        <w:t xml:space="preserve">Sistema </w:t>
      </w:r>
      <w:proofErr w:type="spellStart"/>
      <w:r w:rsidR="00A617E0">
        <w:t>Ferr</w:t>
      </w:r>
      <w:proofErr w:type="spellEnd"/>
      <w:r w:rsidR="00A617E0">
        <w:t xml:space="preserve"> O’ </w:t>
      </w:r>
      <w:proofErr w:type="spellStart"/>
      <w:r w:rsidR="00A617E0">
        <w:t>Tec</w:t>
      </w:r>
      <w:proofErr w:type="spellEnd"/>
      <w:r w:rsidRPr="00517C8E">
        <w:t>,</w:t>
      </w:r>
      <w:r w:rsidRPr="00517C8E">
        <w:rPr>
          <w:rFonts w:eastAsia="Arial"/>
        </w:rPr>
        <w:t xml:space="preserve"> </w:t>
      </w:r>
      <w:r w:rsidRPr="00517C8E">
        <w:t>el</w:t>
      </w:r>
      <w:r w:rsidRPr="00517C8E">
        <w:rPr>
          <w:rFonts w:eastAsia="Arial"/>
        </w:rPr>
        <w:t xml:space="preserve"> </w:t>
      </w:r>
      <w:r w:rsidR="009E44B4" w:rsidRPr="00517C8E">
        <w:t>cual</w:t>
      </w:r>
      <w:r w:rsidRPr="00517C8E">
        <w:rPr>
          <w:rFonts w:eastAsia="Arial"/>
        </w:rPr>
        <w:t xml:space="preserve"> </w:t>
      </w:r>
      <w:r w:rsidRPr="00517C8E">
        <w:t>se</w:t>
      </w:r>
      <w:r w:rsidRPr="00517C8E">
        <w:rPr>
          <w:rFonts w:eastAsia="Arial"/>
        </w:rPr>
        <w:t xml:space="preserve"> </w:t>
      </w:r>
      <w:r w:rsidRPr="00517C8E">
        <w:t>construye</w:t>
      </w:r>
      <w:r w:rsidRPr="00517C8E">
        <w:rPr>
          <w:rFonts w:eastAsia="Arial"/>
        </w:rPr>
        <w:t xml:space="preserve"> </w:t>
      </w:r>
      <w:r w:rsidRPr="00517C8E">
        <w:t>como</w:t>
      </w:r>
      <w:r w:rsidRPr="00517C8E">
        <w:rPr>
          <w:rFonts w:eastAsia="Arial"/>
        </w:rPr>
        <w:t xml:space="preserve"> </w:t>
      </w:r>
      <w:r w:rsidRPr="00517C8E">
        <w:t>parte</w:t>
      </w:r>
      <w:r w:rsidRPr="00517C8E">
        <w:rPr>
          <w:rFonts w:eastAsia="Arial"/>
        </w:rPr>
        <w:t xml:space="preserve"> </w:t>
      </w:r>
      <w:r w:rsidRPr="00517C8E">
        <w:t>del</w:t>
      </w:r>
      <w:r w:rsidRPr="00517C8E">
        <w:rPr>
          <w:rFonts w:eastAsia="Arial"/>
        </w:rPr>
        <w:t xml:space="preserve"> </w:t>
      </w:r>
      <w:r w:rsidRPr="00517C8E">
        <w:t>proyecto</w:t>
      </w:r>
      <w:r w:rsidRPr="00517C8E">
        <w:rPr>
          <w:rFonts w:eastAsia="Arial"/>
        </w:rPr>
        <w:t xml:space="preserve"> </w:t>
      </w:r>
      <w:r w:rsidRPr="00517C8E">
        <w:t>final</w:t>
      </w:r>
      <w:r w:rsidRPr="00517C8E">
        <w:rPr>
          <w:rFonts w:eastAsia="Arial"/>
        </w:rPr>
        <w:t xml:space="preserve"> </w:t>
      </w:r>
      <w:r w:rsidR="00A617E0">
        <w:t>del alumno</w:t>
      </w:r>
      <w:r w:rsidRPr="00517C8E">
        <w:rPr>
          <w:rFonts w:eastAsia="Arial"/>
        </w:rPr>
        <w:t xml:space="preserve"> </w:t>
      </w:r>
      <w:r w:rsidR="002D7D35" w:rsidRPr="00517C8E">
        <w:t>Ugolini, Mauricio Germán</w:t>
      </w:r>
      <w:r w:rsidRPr="00517C8E">
        <w:t>,</w:t>
      </w:r>
      <w:r w:rsidRPr="00517C8E">
        <w:rPr>
          <w:rFonts w:eastAsia="Arial"/>
        </w:rPr>
        <w:t xml:space="preserve"> </w:t>
      </w:r>
      <w:r w:rsidRPr="00517C8E">
        <w:t>como</w:t>
      </w:r>
      <w:r w:rsidRPr="00517C8E">
        <w:rPr>
          <w:rFonts w:eastAsia="Arial"/>
        </w:rPr>
        <w:t xml:space="preserve"> </w:t>
      </w:r>
      <w:r w:rsidRPr="00517C8E">
        <w:t>parte</w:t>
      </w:r>
      <w:r w:rsidRPr="00517C8E">
        <w:rPr>
          <w:rFonts w:eastAsia="Arial"/>
        </w:rPr>
        <w:t xml:space="preserve"> </w:t>
      </w:r>
      <w:r w:rsidRPr="00517C8E">
        <w:t>de</w:t>
      </w:r>
      <w:r w:rsidRPr="00517C8E">
        <w:rPr>
          <w:rFonts w:eastAsia="Arial"/>
        </w:rPr>
        <w:t xml:space="preserve"> </w:t>
      </w:r>
      <w:r w:rsidRPr="00517C8E">
        <w:t>la</w:t>
      </w:r>
      <w:r w:rsidRPr="00517C8E">
        <w:rPr>
          <w:rFonts w:eastAsia="Arial"/>
        </w:rPr>
        <w:t xml:space="preserve"> </w:t>
      </w:r>
      <w:r w:rsidRPr="00517C8E">
        <w:t>carrera</w:t>
      </w:r>
      <w:r w:rsidRPr="00517C8E">
        <w:rPr>
          <w:rFonts w:eastAsia="Arial"/>
        </w:rPr>
        <w:t xml:space="preserve"> </w:t>
      </w:r>
      <w:r w:rsidRPr="00517C8E">
        <w:t>de</w:t>
      </w:r>
      <w:r w:rsidRPr="00517C8E">
        <w:rPr>
          <w:rFonts w:eastAsia="Arial"/>
        </w:rPr>
        <w:t xml:space="preserve"> </w:t>
      </w:r>
      <w:r w:rsidRPr="00517C8E">
        <w:t>Ingeniería</w:t>
      </w:r>
      <w:r w:rsidRPr="00517C8E">
        <w:rPr>
          <w:rFonts w:eastAsia="Arial"/>
        </w:rPr>
        <w:t xml:space="preserve"> </w:t>
      </w:r>
      <w:r w:rsidRPr="00517C8E">
        <w:t>en</w:t>
      </w:r>
      <w:r w:rsidRPr="00517C8E">
        <w:rPr>
          <w:rFonts w:eastAsia="Arial"/>
        </w:rPr>
        <w:t xml:space="preserve"> </w:t>
      </w:r>
      <w:r w:rsidRPr="00517C8E">
        <w:t>Sistemas</w:t>
      </w:r>
      <w:r w:rsidRPr="00517C8E">
        <w:rPr>
          <w:rFonts w:eastAsia="Arial"/>
        </w:rPr>
        <w:t xml:space="preserve"> </w:t>
      </w:r>
      <w:r w:rsidRPr="00517C8E">
        <w:t>de</w:t>
      </w:r>
      <w:r w:rsidRPr="00517C8E">
        <w:rPr>
          <w:rFonts w:eastAsia="Arial"/>
        </w:rPr>
        <w:t xml:space="preserve"> </w:t>
      </w:r>
      <w:r w:rsidRPr="00517C8E">
        <w:t>Información</w:t>
      </w:r>
      <w:r w:rsidRPr="00517C8E">
        <w:rPr>
          <w:rFonts w:eastAsia="Arial"/>
        </w:rPr>
        <w:t xml:space="preserve"> </w:t>
      </w:r>
      <w:r w:rsidRPr="00517C8E">
        <w:t>de</w:t>
      </w:r>
      <w:r w:rsidRPr="00517C8E">
        <w:rPr>
          <w:rFonts w:eastAsia="Arial"/>
        </w:rPr>
        <w:t xml:space="preserve"> </w:t>
      </w:r>
      <w:r w:rsidRPr="00517C8E">
        <w:t>la</w:t>
      </w:r>
      <w:r w:rsidRPr="00517C8E">
        <w:rPr>
          <w:rFonts w:eastAsia="Arial"/>
        </w:rPr>
        <w:t xml:space="preserve"> </w:t>
      </w:r>
      <w:r w:rsidRPr="00517C8E">
        <w:t>Universidad</w:t>
      </w:r>
      <w:r w:rsidRPr="00517C8E">
        <w:rPr>
          <w:rFonts w:eastAsia="Arial"/>
        </w:rPr>
        <w:t xml:space="preserve"> </w:t>
      </w:r>
      <w:r w:rsidRPr="00517C8E">
        <w:t>del</w:t>
      </w:r>
      <w:r w:rsidRPr="00517C8E">
        <w:rPr>
          <w:rFonts w:eastAsia="Arial"/>
        </w:rPr>
        <w:t xml:space="preserve"> </w:t>
      </w:r>
      <w:r w:rsidRPr="00517C8E">
        <w:t>Centro</w:t>
      </w:r>
      <w:r w:rsidRPr="00517C8E">
        <w:rPr>
          <w:rFonts w:eastAsia="Arial"/>
        </w:rPr>
        <w:t xml:space="preserve"> </w:t>
      </w:r>
      <w:r w:rsidRPr="00517C8E">
        <w:t>Educativo</w:t>
      </w:r>
      <w:r w:rsidRPr="00517C8E">
        <w:rPr>
          <w:rFonts w:eastAsia="Arial"/>
        </w:rPr>
        <w:t xml:space="preserve"> </w:t>
      </w:r>
      <w:r w:rsidRPr="00517C8E">
        <w:t>Latinoamericano,</w:t>
      </w:r>
      <w:r w:rsidRPr="00517C8E">
        <w:rPr>
          <w:rFonts w:eastAsia="Arial"/>
        </w:rPr>
        <w:t xml:space="preserve"> </w:t>
      </w:r>
      <w:r w:rsidRPr="00517C8E">
        <w:t>en</w:t>
      </w:r>
      <w:r w:rsidRPr="00517C8E">
        <w:rPr>
          <w:rFonts w:eastAsia="Arial"/>
        </w:rPr>
        <w:t xml:space="preserve"> </w:t>
      </w:r>
      <w:r w:rsidRPr="00517C8E">
        <w:t>la</w:t>
      </w:r>
      <w:r w:rsidRPr="00517C8E">
        <w:rPr>
          <w:rFonts w:eastAsia="Arial"/>
        </w:rPr>
        <w:t xml:space="preserve"> </w:t>
      </w:r>
      <w:r w:rsidRPr="00517C8E">
        <w:t>ciudad</w:t>
      </w:r>
      <w:r w:rsidRPr="00517C8E">
        <w:rPr>
          <w:rFonts w:eastAsia="Arial"/>
        </w:rPr>
        <w:t xml:space="preserve"> </w:t>
      </w:r>
      <w:r w:rsidRPr="00517C8E">
        <w:t>de</w:t>
      </w:r>
      <w:r w:rsidRPr="00517C8E">
        <w:rPr>
          <w:rFonts w:eastAsia="Arial"/>
        </w:rPr>
        <w:t xml:space="preserve"> </w:t>
      </w:r>
      <w:r w:rsidRPr="00517C8E">
        <w:t>Rosario,</w:t>
      </w:r>
      <w:r w:rsidRPr="00517C8E">
        <w:rPr>
          <w:rFonts w:eastAsia="Arial"/>
        </w:rPr>
        <w:t xml:space="preserve"> </w:t>
      </w:r>
      <w:r w:rsidRPr="00517C8E">
        <w:t>Argentina.</w:t>
      </w:r>
    </w:p>
    <w:p w14:paraId="2D90F434" w14:textId="77777777" w:rsidR="005509D6" w:rsidRDefault="007F1A4C" w:rsidP="00685BE4">
      <w:pPr>
        <w:pStyle w:val="Ttulo2"/>
        <w:numPr>
          <w:ilvl w:val="1"/>
          <w:numId w:val="10"/>
        </w:numPr>
      </w:pPr>
      <w:bookmarkStart w:id="3" w:name="__RefHeading__146_952240429"/>
      <w:bookmarkEnd w:id="3"/>
      <w:r>
        <w:t>Definiciones,</w:t>
      </w:r>
      <w:r>
        <w:rPr>
          <w:rFonts w:eastAsia="Arial"/>
        </w:rPr>
        <w:t xml:space="preserve"> </w:t>
      </w:r>
      <w:r>
        <w:t>acrónimos</w:t>
      </w:r>
      <w:r>
        <w:rPr>
          <w:rFonts w:eastAsia="Arial"/>
        </w:rPr>
        <w:t xml:space="preserve"> </w:t>
      </w:r>
      <w:r>
        <w:t>y</w:t>
      </w:r>
      <w:r>
        <w:rPr>
          <w:rFonts w:eastAsia="Arial"/>
        </w:rPr>
        <w:t xml:space="preserve"> </w:t>
      </w:r>
      <w:r>
        <w:t>abreviaturas</w:t>
      </w:r>
    </w:p>
    <w:p w14:paraId="2CF54D27" w14:textId="77777777" w:rsidR="005509D6" w:rsidRDefault="007F1A4C">
      <w:pPr>
        <w:pStyle w:val="Ttulo2"/>
        <w:numPr>
          <w:ilvl w:val="1"/>
          <w:numId w:val="10"/>
        </w:numPr>
      </w:pPr>
      <w:bookmarkStart w:id="4" w:name="__RefHeading__144_9522404291"/>
      <w:r>
        <w:t>Documentos</w:t>
      </w:r>
      <w:r>
        <w:rPr>
          <w:rFonts w:eastAsia="Arial"/>
        </w:rPr>
        <w:t xml:space="preserve"> </w:t>
      </w:r>
      <w:r>
        <w:t>Relacionados</w:t>
      </w:r>
      <w:bookmarkEnd w:id="4"/>
    </w:p>
    <w:tbl>
      <w:tblPr>
        <w:tblW w:w="0" w:type="auto"/>
        <w:tblInd w:w="108" w:type="dxa"/>
        <w:tblLayout w:type="fixed"/>
        <w:tblLook w:val="0000" w:firstRow="0" w:lastRow="0" w:firstColumn="0" w:lastColumn="0" w:noHBand="0" w:noVBand="0"/>
      </w:tblPr>
      <w:tblGrid>
        <w:gridCol w:w="1337"/>
        <w:gridCol w:w="5434"/>
        <w:gridCol w:w="2044"/>
      </w:tblGrid>
      <w:tr w:rsidR="005509D6" w14:paraId="08C98F24" w14:textId="77777777">
        <w:trPr>
          <w:tblHeader/>
        </w:trPr>
        <w:tc>
          <w:tcPr>
            <w:tcW w:w="1337" w:type="dxa"/>
            <w:tcBorders>
              <w:top w:val="single" w:sz="4" w:space="0" w:color="000000"/>
              <w:left w:val="single" w:sz="4" w:space="0" w:color="000000"/>
              <w:bottom w:val="single" w:sz="4" w:space="0" w:color="000000"/>
            </w:tcBorders>
            <w:shd w:val="clear" w:color="auto" w:fill="CCCCCC"/>
          </w:tcPr>
          <w:p w14:paraId="599D97F9" w14:textId="77777777" w:rsidR="005509D6" w:rsidRDefault="007F1A4C">
            <w:pPr>
              <w:snapToGrid w:val="0"/>
              <w:rPr>
                <w:b/>
                <w:bCs/>
                <w:color w:val="000000"/>
                <w:sz w:val="20"/>
                <w:szCs w:val="20"/>
              </w:rPr>
            </w:pPr>
            <w:r>
              <w:rPr>
                <w:b/>
                <w:bCs/>
                <w:color w:val="000000"/>
                <w:sz w:val="20"/>
                <w:szCs w:val="20"/>
              </w:rPr>
              <w:t>Documento</w:t>
            </w:r>
          </w:p>
        </w:tc>
        <w:tc>
          <w:tcPr>
            <w:tcW w:w="5434" w:type="dxa"/>
            <w:tcBorders>
              <w:top w:val="single" w:sz="4" w:space="0" w:color="000000"/>
              <w:left w:val="single" w:sz="4" w:space="0" w:color="000000"/>
              <w:bottom w:val="single" w:sz="4" w:space="0" w:color="000000"/>
            </w:tcBorders>
            <w:shd w:val="clear" w:color="auto" w:fill="CCCCCC"/>
          </w:tcPr>
          <w:p w14:paraId="0DDC1E40" w14:textId="77777777" w:rsidR="005509D6" w:rsidRDefault="007F1A4C">
            <w:pPr>
              <w:snapToGrid w:val="0"/>
              <w:rPr>
                <w:b/>
                <w:bCs/>
                <w:color w:val="000000"/>
                <w:sz w:val="20"/>
                <w:szCs w:val="20"/>
              </w:rPr>
            </w:pPr>
            <w:r>
              <w:rPr>
                <w:b/>
                <w:bCs/>
                <w:color w:val="000000"/>
                <w:sz w:val="20"/>
                <w:szCs w:val="20"/>
              </w:rPr>
              <w:t>Nombre</w:t>
            </w:r>
            <w:r>
              <w:rPr>
                <w:rFonts w:eastAsia="Arial"/>
                <w:b/>
                <w:bCs/>
                <w:color w:val="000000"/>
                <w:sz w:val="20"/>
                <w:szCs w:val="20"/>
              </w:rPr>
              <w:t xml:space="preserve"> </w:t>
            </w:r>
            <w:r>
              <w:rPr>
                <w:b/>
                <w:bCs/>
                <w:color w:val="000000"/>
                <w:sz w:val="20"/>
                <w:szCs w:val="20"/>
              </w:rPr>
              <w:t>/</w:t>
            </w:r>
            <w:r>
              <w:rPr>
                <w:rFonts w:eastAsia="Arial"/>
                <w:b/>
                <w:bCs/>
                <w:color w:val="000000"/>
                <w:sz w:val="20"/>
                <w:szCs w:val="20"/>
              </w:rPr>
              <w:t xml:space="preserve"> </w:t>
            </w:r>
            <w:r>
              <w:rPr>
                <w:b/>
                <w:bCs/>
                <w:color w:val="000000"/>
                <w:sz w:val="20"/>
                <w:szCs w:val="20"/>
              </w:rPr>
              <w:t>Ubicación</w:t>
            </w:r>
            <w:r>
              <w:rPr>
                <w:rFonts w:eastAsia="Arial"/>
                <w:b/>
                <w:bCs/>
                <w:color w:val="000000"/>
                <w:sz w:val="20"/>
                <w:szCs w:val="20"/>
              </w:rPr>
              <w:t xml:space="preserve"> </w:t>
            </w:r>
            <w:r>
              <w:rPr>
                <w:b/>
                <w:bCs/>
                <w:color w:val="000000"/>
                <w:sz w:val="20"/>
                <w:szCs w:val="20"/>
              </w:rPr>
              <w:t>del</w:t>
            </w:r>
            <w:r>
              <w:rPr>
                <w:rFonts w:eastAsia="Arial"/>
                <w:b/>
                <w:bCs/>
                <w:color w:val="000000"/>
                <w:sz w:val="20"/>
                <w:szCs w:val="20"/>
              </w:rPr>
              <w:t xml:space="preserve"> </w:t>
            </w:r>
            <w:r>
              <w:rPr>
                <w:b/>
                <w:bCs/>
                <w:color w:val="000000"/>
                <w:sz w:val="20"/>
                <w:szCs w:val="20"/>
              </w:rPr>
              <w:t>archivo</w:t>
            </w:r>
          </w:p>
        </w:tc>
        <w:tc>
          <w:tcPr>
            <w:tcW w:w="2044" w:type="dxa"/>
            <w:tcBorders>
              <w:top w:val="single" w:sz="4" w:space="0" w:color="000000"/>
              <w:left w:val="single" w:sz="4" w:space="0" w:color="000000"/>
              <w:bottom w:val="single" w:sz="4" w:space="0" w:color="000000"/>
              <w:right w:val="single" w:sz="4" w:space="0" w:color="000000"/>
            </w:tcBorders>
            <w:shd w:val="clear" w:color="auto" w:fill="CCCCCC"/>
          </w:tcPr>
          <w:p w14:paraId="50813B37" w14:textId="77777777" w:rsidR="005509D6" w:rsidRDefault="007F1A4C">
            <w:pPr>
              <w:pStyle w:val="Encabezado"/>
              <w:snapToGrid w:val="0"/>
              <w:rPr>
                <w:b/>
                <w:bCs/>
                <w:color w:val="000000"/>
                <w:sz w:val="20"/>
                <w:szCs w:val="20"/>
              </w:rPr>
            </w:pPr>
            <w:r>
              <w:rPr>
                <w:b/>
                <w:bCs/>
                <w:color w:val="000000"/>
                <w:sz w:val="20"/>
                <w:szCs w:val="20"/>
              </w:rPr>
              <w:t>Fuente</w:t>
            </w:r>
          </w:p>
        </w:tc>
      </w:tr>
      <w:tr w:rsidR="005509D6" w14:paraId="5BD3620D" w14:textId="77777777">
        <w:tc>
          <w:tcPr>
            <w:tcW w:w="1337" w:type="dxa"/>
            <w:tcBorders>
              <w:top w:val="single" w:sz="4" w:space="0" w:color="000000"/>
              <w:left w:val="single" w:sz="4" w:space="0" w:color="000000"/>
              <w:bottom w:val="single" w:sz="4" w:space="0" w:color="000000"/>
            </w:tcBorders>
            <w:shd w:val="clear" w:color="auto" w:fill="auto"/>
          </w:tcPr>
          <w:p w14:paraId="3785099B" w14:textId="77777777" w:rsidR="005509D6" w:rsidRDefault="00231CCF">
            <w:pPr>
              <w:snapToGrid w:val="0"/>
              <w:rPr>
                <w:color w:val="000000"/>
              </w:rPr>
            </w:pPr>
            <w:r>
              <w:rPr>
                <w:color w:val="000000"/>
              </w:rPr>
              <w:t xml:space="preserve">Diagramas de Actividad </w:t>
            </w:r>
          </w:p>
        </w:tc>
        <w:tc>
          <w:tcPr>
            <w:tcW w:w="5434" w:type="dxa"/>
            <w:tcBorders>
              <w:top w:val="single" w:sz="4" w:space="0" w:color="000000"/>
              <w:left w:val="single" w:sz="4" w:space="0" w:color="000000"/>
              <w:bottom w:val="single" w:sz="4" w:space="0" w:color="000000"/>
            </w:tcBorders>
            <w:shd w:val="clear" w:color="auto" w:fill="auto"/>
          </w:tcPr>
          <w:p w14:paraId="05CE5BA0" w14:textId="77777777" w:rsidR="005509D6" w:rsidRDefault="007F1A4C">
            <w:pPr>
              <w:snapToGrid w:val="0"/>
              <w:rPr>
                <w:rFonts w:eastAsia="Arial"/>
                <w:color w:val="000000"/>
                <w:sz w:val="18"/>
                <w:szCs w:val="18"/>
              </w:rPr>
            </w:pPr>
            <w:r>
              <w:rPr>
                <w:b/>
                <w:bCs/>
                <w:color w:val="000000"/>
                <w:sz w:val="18"/>
                <w:szCs w:val="18"/>
              </w:rPr>
              <w:t>Nombre:</w:t>
            </w:r>
            <w:r>
              <w:rPr>
                <w:rFonts w:eastAsia="Arial"/>
                <w:color w:val="000000"/>
                <w:sz w:val="18"/>
                <w:szCs w:val="18"/>
              </w:rPr>
              <w:t xml:space="preserve"> </w:t>
            </w:r>
          </w:p>
          <w:p w14:paraId="3517401A" w14:textId="288198C0" w:rsidR="005509D6" w:rsidRDefault="00A617E0">
            <w:pPr>
              <w:pStyle w:val="Encabezado"/>
              <w:rPr>
                <w:color w:val="000000"/>
                <w:sz w:val="18"/>
                <w:szCs w:val="18"/>
              </w:rPr>
            </w:pPr>
            <w:r w:rsidRPr="00A617E0">
              <w:rPr>
                <w:caps w:val="0"/>
                <w:color w:val="000000"/>
                <w:sz w:val="18"/>
                <w:szCs w:val="18"/>
              </w:rPr>
              <w:t>PF--NEG--ART01-- DIAGRAMA DE ACTIVIDAD-v1.1</w:t>
            </w:r>
            <w:r>
              <w:rPr>
                <w:caps w:val="0"/>
                <w:color w:val="000000"/>
                <w:sz w:val="18"/>
                <w:szCs w:val="18"/>
              </w:rPr>
              <w:t>.pdf</w:t>
            </w:r>
          </w:p>
          <w:p w14:paraId="58030008" w14:textId="77777777" w:rsidR="005509D6" w:rsidRDefault="007F1A4C">
            <w:pPr>
              <w:rPr>
                <w:rFonts w:eastAsia="Arial"/>
                <w:color w:val="000000"/>
                <w:sz w:val="18"/>
                <w:szCs w:val="18"/>
              </w:rPr>
            </w:pPr>
            <w:r>
              <w:rPr>
                <w:b/>
                <w:bCs/>
                <w:color w:val="000000"/>
                <w:sz w:val="18"/>
                <w:szCs w:val="18"/>
              </w:rPr>
              <w:t>Ubicación:</w:t>
            </w:r>
            <w:r>
              <w:rPr>
                <w:rFonts w:eastAsia="Arial"/>
                <w:color w:val="000000"/>
                <w:sz w:val="18"/>
                <w:szCs w:val="18"/>
              </w:rPr>
              <w:t xml:space="preserve"> </w:t>
            </w:r>
          </w:p>
          <w:p w14:paraId="062523E7" w14:textId="77777777" w:rsidR="005509D6" w:rsidRDefault="002D7D35" w:rsidP="002D7D35">
            <w:pPr>
              <w:rPr>
                <w:color w:val="000000"/>
                <w:sz w:val="18"/>
                <w:szCs w:val="18"/>
              </w:rPr>
            </w:pPr>
            <w:r>
              <w:rPr>
                <w:color w:val="000000"/>
                <w:sz w:val="18"/>
                <w:szCs w:val="18"/>
              </w:rPr>
              <w:t>[Ver con el profesor]</w:t>
            </w:r>
          </w:p>
        </w:tc>
        <w:tc>
          <w:tcPr>
            <w:tcW w:w="2044" w:type="dxa"/>
            <w:tcBorders>
              <w:top w:val="single" w:sz="4" w:space="0" w:color="000000"/>
              <w:left w:val="single" w:sz="4" w:space="0" w:color="000000"/>
              <w:bottom w:val="single" w:sz="4" w:space="0" w:color="000000"/>
              <w:right w:val="single" w:sz="4" w:space="0" w:color="000000"/>
            </w:tcBorders>
            <w:shd w:val="clear" w:color="auto" w:fill="auto"/>
          </w:tcPr>
          <w:p w14:paraId="59DF0518" w14:textId="6F8D30E2" w:rsidR="005509D6" w:rsidRDefault="002D7D35">
            <w:pPr>
              <w:snapToGrid w:val="0"/>
            </w:pPr>
            <w:r>
              <w:t>Producción Propia</w:t>
            </w:r>
          </w:p>
        </w:tc>
      </w:tr>
    </w:tbl>
    <w:p w14:paraId="576581FC" w14:textId="77777777" w:rsidR="005509D6" w:rsidRDefault="007F1A4C">
      <w:pPr>
        <w:pStyle w:val="Ttulo2"/>
        <w:numPr>
          <w:ilvl w:val="1"/>
          <w:numId w:val="10"/>
        </w:numPr>
      </w:pPr>
      <w:bookmarkStart w:id="5" w:name="__RefHeading__148_952240429"/>
      <w:bookmarkEnd w:id="5"/>
      <w:r>
        <w:t>Visión</w:t>
      </w:r>
      <w:r>
        <w:rPr>
          <w:rFonts w:eastAsia="Arial"/>
        </w:rPr>
        <w:t xml:space="preserve"> </w:t>
      </w:r>
      <w:r>
        <w:t>general</w:t>
      </w:r>
      <w:r>
        <w:rPr>
          <w:rFonts w:eastAsia="Arial"/>
        </w:rPr>
        <w:t xml:space="preserve"> </w:t>
      </w:r>
      <w:r>
        <w:t>del</w:t>
      </w:r>
      <w:r>
        <w:rPr>
          <w:rFonts w:eastAsia="Arial"/>
        </w:rPr>
        <w:t xml:space="preserve"> </w:t>
      </w:r>
      <w:r>
        <w:t>documento</w:t>
      </w:r>
    </w:p>
    <w:p w14:paraId="6C3884A6" w14:textId="77777777" w:rsidR="005509D6" w:rsidRDefault="007F1A4C">
      <w:r>
        <w:tab/>
        <w:t>Este</w:t>
      </w:r>
      <w:r>
        <w:rPr>
          <w:rFonts w:eastAsia="Arial"/>
        </w:rPr>
        <w:t xml:space="preserve"> </w:t>
      </w:r>
      <w:r>
        <w:t>documento</w:t>
      </w:r>
      <w:r>
        <w:rPr>
          <w:rFonts w:eastAsia="Arial"/>
        </w:rPr>
        <w:t xml:space="preserve"> proporciona una visión general del sistema y da alguna información adicional para poner el sistema en contexto. E</w:t>
      </w:r>
      <w:r>
        <w:t>stablece</w:t>
      </w:r>
      <w:r>
        <w:rPr>
          <w:rFonts w:eastAsia="Arial"/>
        </w:rPr>
        <w:t xml:space="preserve"> </w:t>
      </w:r>
      <w:r>
        <w:t>los</w:t>
      </w:r>
      <w:r>
        <w:rPr>
          <w:rFonts w:eastAsia="Arial"/>
        </w:rPr>
        <w:t xml:space="preserve"> </w:t>
      </w:r>
      <w:r>
        <w:t>requerimientos</w:t>
      </w:r>
      <w:r>
        <w:rPr>
          <w:rFonts w:eastAsia="Arial"/>
        </w:rPr>
        <w:t xml:space="preserve"> </w:t>
      </w:r>
      <w:r>
        <w:t>del</w:t>
      </w:r>
      <w:r>
        <w:rPr>
          <w:rFonts w:eastAsia="Arial"/>
        </w:rPr>
        <w:t xml:space="preserve"> </w:t>
      </w:r>
      <w:r>
        <w:t>sistema</w:t>
      </w:r>
      <w:r>
        <w:rPr>
          <w:rFonts w:eastAsia="Arial"/>
        </w:rPr>
        <w:t xml:space="preserve"> </w:t>
      </w:r>
      <w:r>
        <w:t>(a</w:t>
      </w:r>
      <w:r>
        <w:rPr>
          <w:rFonts w:eastAsia="Arial"/>
        </w:rPr>
        <w:t xml:space="preserve"> </w:t>
      </w:r>
      <w:r>
        <w:t>diferentes</w:t>
      </w:r>
      <w:r>
        <w:rPr>
          <w:rFonts w:eastAsia="Arial"/>
        </w:rPr>
        <w:t xml:space="preserve"> </w:t>
      </w:r>
      <w:r>
        <w:t>niveles),</w:t>
      </w:r>
      <w:r>
        <w:rPr>
          <w:rFonts w:eastAsia="Arial"/>
        </w:rPr>
        <w:t xml:space="preserve"> </w:t>
      </w:r>
      <w:r>
        <w:t>supuestos,</w:t>
      </w:r>
      <w:r>
        <w:rPr>
          <w:rFonts w:eastAsia="Arial"/>
        </w:rPr>
        <w:t xml:space="preserve"> </w:t>
      </w:r>
      <w:r>
        <w:t>restricciones,</w:t>
      </w:r>
      <w:r>
        <w:rPr>
          <w:rFonts w:eastAsia="Arial"/>
        </w:rPr>
        <w:t xml:space="preserve"> </w:t>
      </w:r>
      <w:r>
        <w:t>entorno,</w:t>
      </w:r>
      <w:r>
        <w:rPr>
          <w:rFonts w:eastAsia="Arial"/>
        </w:rPr>
        <w:t xml:space="preserve"> </w:t>
      </w:r>
      <w:r>
        <w:t>e</w:t>
      </w:r>
      <w:r>
        <w:rPr>
          <w:rFonts w:eastAsia="Arial"/>
        </w:rPr>
        <w:t xml:space="preserve"> </w:t>
      </w:r>
      <w:r>
        <w:t>interacciones</w:t>
      </w:r>
      <w:r>
        <w:rPr>
          <w:rFonts w:eastAsia="Arial"/>
        </w:rPr>
        <w:t xml:space="preserve"> </w:t>
      </w:r>
      <w:r>
        <w:t>con</w:t>
      </w:r>
      <w:r>
        <w:rPr>
          <w:rFonts w:eastAsia="Arial"/>
        </w:rPr>
        <w:t xml:space="preserve"> </w:t>
      </w:r>
      <w:r>
        <w:t>otros</w:t>
      </w:r>
      <w:r>
        <w:rPr>
          <w:rFonts w:eastAsia="Arial"/>
        </w:rPr>
        <w:t xml:space="preserve"> </w:t>
      </w:r>
      <w:r>
        <w:t>sistemas.</w:t>
      </w:r>
    </w:p>
    <w:p w14:paraId="4F45C7EB" w14:textId="77777777" w:rsidR="005509D6" w:rsidRDefault="007F1A4C">
      <w:r>
        <w:tab/>
        <w:t>En</w:t>
      </w:r>
      <w:r>
        <w:rPr>
          <w:rFonts w:eastAsia="Arial"/>
        </w:rPr>
        <w:t xml:space="preserve"> </w:t>
      </w:r>
      <w:r>
        <w:t>la</w:t>
      </w:r>
      <w:r>
        <w:rPr>
          <w:rFonts w:eastAsia="Arial"/>
        </w:rPr>
        <w:t xml:space="preserve"> </w:t>
      </w:r>
      <w:r>
        <w:t>sección</w:t>
      </w:r>
      <w:r>
        <w:rPr>
          <w:rFonts w:eastAsia="Arial"/>
        </w:rPr>
        <w:t xml:space="preserve"> </w:t>
      </w:r>
      <w:r>
        <w:t>2</w:t>
      </w:r>
      <w:r>
        <w:rPr>
          <w:rFonts w:eastAsia="Arial"/>
        </w:rPr>
        <w:t xml:space="preserve"> </w:t>
      </w:r>
      <w:r>
        <w:t>se</w:t>
      </w:r>
      <w:r>
        <w:rPr>
          <w:rFonts w:eastAsia="Arial"/>
        </w:rPr>
        <w:t xml:space="preserve"> </w:t>
      </w:r>
      <w:r>
        <w:t>desarrolla</w:t>
      </w:r>
      <w:r>
        <w:rPr>
          <w:rFonts w:eastAsia="Arial"/>
        </w:rPr>
        <w:t xml:space="preserve"> </w:t>
      </w:r>
      <w:r>
        <w:t>una</w:t>
      </w:r>
      <w:r>
        <w:rPr>
          <w:rFonts w:eastAsia="Arial"/>
        </w:rPr>
        <w:t xml:space="preserve"> </w:t>
      </w:r>
      <w:r>
        <w:t>visión</w:t>
      </w:r>
      <w:r>
        <w:rPr>
          <w:rFonts w:eastAsia="Arial"/>
        </w:rPr>
        <w:t xml:space="preserve"> </w:t>
      </w:r>
      <w:r>
        <w:t>general</w:t>
      </w:r>
      <w:r>
        <w:rPr>
          <w:rFonts w:eastAsia="Arial"/>
        </w:rPr>
        <w:t xml:space="preserve"> </w:t>
      </w:r>
      <w:r>
        <w:t>del</w:t>
      </w:r>
      <w:r>
        <w:rPr>
          <w:rFonts w:eastAsia="Arial"/>
        </w:rPr>
        <w:t xml:space="preserve"> </w:t>
      </w:r>
      <w:r>
        <w:t>producto.</w:t>
      </w:r>
      <w:r>
        <w:rPr>
          <w:rFonts w:eastAsia="Arial"/>
        </w:rPr>
        <w:t xml:space="preserve"> </w:t>
      </w:r>
      <w:r>
        <w:t>En</w:t>
      </w:r>
      <w:r>
        <w:rPr>
          <w:rFonts w:eastAsia="Arial"/>
        </w:rPr>
        <w:t xml:space="preserve"> </w:t>
      </w:r>
      <w:r>
        <w:t>la</w:t>
      </w:r>
      <w:r>
        <w:rPr>
          <w:rFonts w:eastAsia="Arial"/>
        </w:rPr>
        <w:t xml:space="preserve"> </w:t>
      </w:r>
      <w:r>
        <w:t>sección</w:t>
      </w:r>
      <w:r>
        <w:rPr>
          <w:rFonts w:eastAsia="Arial"/>
        </w:rPr>
        <w:t xml:space="preserve"> </w:t>
      </w:r>
      <w:r>
        <w:t>3</w:t>
      </w:r>
      <w:r>
        <w:rPr>
          <w:rFonts w:eastAsia="Arial"/>
        </w:rPr>
        <w:t xml:space="preserve"> </w:t>
      </w:r>
      <w:r>
        <w:t>se</w:t>
      </w:r>
      <w:r>
        <w:rPr>
          <w:rFonts w:eastAsia="Arial"/>
        </w:rPr>
        <w:t xml:space="preserve"> </w:t>
      </w:r>
      <w:r>
        <w:t>detallan</w:t>
      </w:r>
      <w:r>
        <w:rPr>
          <w:rFonts w:eastAsia="Arial"/>
        </w:rPr>
        <w:t xml:space="preserve"> </w:t>
      </w:r>
      <w:r>
        <w:t>lo</w:t>
      </w:r>
      <w:r w:rsidR="0077010F">
        <w:t>s</w:t>
      </w:r>
      <w:r>
        <w:rPr>
          <w:rFonts w:eastAsia="Arial"/>
        </w:rPr>
        <w:t xml:space="preserve"> </w:t>
      </w:r>
      <w:r>
        <w:t>requerimientos</w:t>
      </w:r>
      <w:r>
        <w:rPr>
          <w:rFonts w:eastAsia="Arial"/>
        </w:rPr>
        <w:t xml:space="preserve"> </w:t>
      </w:r>
      <w:r>
        <w:t>específicos</w:t>
      </w:r>
      <w:r>
        <w:rPr>
          <w:rFonts w:eastAsia="Arial"/>
        </w:rPr>
        <w:t xml:space="preserve"> </w:t>
      </w:r>
      <w:r>
        <w:t>(tanto</w:t>
      </w:r>
      <w:r>
        <w:rPr>
          <w:rFonts w:eastAsia="Arial"/>
        </w:rPr>
        <w:t xml:space="preserve"> </w:t>
      </w:r>
      <w:r>
        <w:t>funcionales</w:t>
      </w:r>
      <w:r>
        <w:rPr>
          <w:rFonts w:eastAsia="Arial"/>
        </w:rPr>
        <w:t xml:space="preserve"> </w:t>
      </w:r>
      <w:r>
        <w:t>como</w:t>
      </w:r>
      <w:r>
        <w:rPr>
          <w:rFonts w:eastAsia="Arial"/>
        </w:rPr>
        <w:t xml:space="preserve"> </w:t>
      </w:r>
      <w:r>
        <w:t>atributos</w:t>
      </w:r>
      <w:r>
        <w:rPr>
          <w:rFonts w:eastAsia="Arial"/>
        </w:rPr>
        <w:t xml:space="preserve"> </w:t>
      </w:r>
      <w:r>
        <w:t>de</w:t>
      </w:r>
      <w:r>
        <w:rPr>
          <w:rFonts w:eastAsia="Arial"/>
        </w:rPr>
        <w:t xml:space="preserve"> </w:t>
      </w:r>
      <w:r>
        <w:t>calidad)</w:t>
      </w:r>
      <w:r>
        <w:rPr>
          <w:rFonts w:eastAsia="Arial"/>
        </w:rPr>
        <w:t xml:space="preserve"> </w:t>
      </w:r>
      <w:r>
        <w:t>refinando</w:t>
      </w:r>
      <w:r>
        <w:rPr>
          <w:rFonts w:eastAsia="Arial"/>
        </w:rPr>
        <w:t xml:space="preserve"> </w:t>
      </w:r>
      <w:r>
        <w:t>el</w:t>
      </w:r>
      <w:r>
        <w:rPr>
          <w:rFonts w:eastAsia="Arial"/>
        </w:rPr>
        <w:t xml:space="preserve"> </w:t>
      </w:r>
      <w:r>
        <w:t>alcance</w:t>
      </w:r>
      <w:r>
        <w:rPr>
          <w:rFonts w:eastAsia="Arial"/>
        </w:rPr>
        <w:t xml:space="preserve"> </w:t>
      </w:r>
      <w:r>
        <w:t>planteado</w:t>
      </w:r>
      <w:r>
        <w:rPr>
          <w:rFonts w:eastAsia="Arial"/>
        </w:rPr>
        <w:t xml:space="preserve"> </w:t>
      </w:r>
      <w:r>
        <w:t>en</w:t>
      </w:r>
      <w:r>
        <w:rPr>
          <w:rFonts w:eastAsia="Arial"/>
        </w:rPr>
        <w:t xml:space="preserve"> </w:t>
      </w:r>
      <w:r>
        <w:t>la</w:t>
      </w:r>
      <w:r>
        <w:rPr>
          <w:rFonts w:eastAsia="Arial"/>
        </w:rPr>
        <w:t xml:space="preserve"> </w:t>
      </w:r>
      <w:r>
        <w:t>sección</w:t>
      </w:r>
      <w:r>
        <w:rPr>
          <w:rFonts w:eastAsia="Arial"/>
        </w:rPr>
        <w:t xml:space="preserve"> </w:t>
      </w:r>
      <w:r>
        <w:t>2.</w:t>
      </w:r>
    </w:p>
    <w:p w14:paraId="431366B3" w14:textId="77777777" w:rsidR="005509D6" w:rsidRDefault="007F1A4C">
      <w:pPr>
        <w:pStyle w:val="Ttulo1"/>
      </w:pPr>
      <w:bookmarkStart w:id="6" w:name="__RefHeading__150_952240429"/>
      <w:bookmarkEnd w:id="6"/>
      <w:r>
        <w:lastRenderedPageBreak/>
        <w:t>Descripción</w:t>
      </w:r>
      <w:r>
        <w:rPr>
          <w:rFonts w:eastAsia="Arial"/>
        </w:rPr>
        <w:t xml:space="preserve"> </w:t>
      </w:r>
      <w:r>
        <w:t>General</w:t>
      </w:r>
    </w:p>
    <w:p w14:paraId="5A57C32F" w14:textId="5D8D55B4" w:rsidR="005509D6" w:rsidRPr="00517C8E" w:rsidRDefault="00685BE4">
      <w:pPr>
        <w:pStyle w:val="Infoblue"/>
        <w:rPr>
          <w:color w:val="auto"/>
          <w:sz w:val="22"/>
        </w:rPr>
      </w:pPr>
      <w:r>
        <w:rPr>
          <w:color w:val="auto"/>
          <w:sz w:val="22"/>
        </w:rPr>
        <w:t xml:space="preserve">Sistema </w:t>
      </w:r>
      <w:proofErr w:type="spellStart"/>
      <w:r w:rsidR="00A617E0">
        <w:rPr>
          <w:color w:val="auto"/>
          <w:sz w:val="22"/>
        </w:rPr>
        <w:t>Ferr</w:t>
      </w:r>
      <w:proofErr w:type="spellEnd"/>
      <w:r w:rsidR="00A617E0">
        <w:rPr>
          <w:color w:val="auto"/>
          <w:sz w:val="22"/>
        </w:rPr>
        <w:t xml:space="preserve"> O’ </w:t>
      </w:r>
      <w:proofErr w:type="spellStart"/>
      <w:r w:rsidR="00A617E0">
        <w:rPr>
          <w:color w:val="auto"/>
          <w:sz w:val="22"/>
        </w:rPr>
        <w:t>Tec</w:t>
      </w:r>
      <w:proofErr w:type="spellEnd"/>
      <w:r w:rsidR="0077010F" w:rsidRPr="00517C8E">
        <w:rPr>
          <w:color w:val="auto"/>
          <w:sz w:val="22"/>
        </w:rPr>
        <w:t xml:space="preserve"> es un sistema integrado para ferreterías que englobará las funciones básicas que se dan en ella:</w:t>
      </w:r>
      <w:r w:rsidR="00A617E0">
        <w:rPr>
          <w:color w:val="auto"/>
          <w:sz w:val="22"/>
        </w:rPr>
        <w:t xml:space="preserve"> compras, ventas, artículos, reportes y administración de usuarios</w:t>
      </w:r>
      <w:r w:rsidR="0077010F" w:rsidRPr="00517C8E">
        <w:rPr>
          <w:color w:val="auto"/>
          <w:sz w:val="22"/>
        </w:rPr>
        <w:t xml:space="preserve">. Tendrá un entorno de usuario sencillo y entendible para todos aquellos que lo dispongan. </w:t>
      </w:r>
    </w:p>
    <w:p w14:paraId="73E7B9F6" w14:textId="77777777" w:rsidR="005509D6" w:rsidRDefault="005509D6"/>
    <w:p w14:paraId="1BD6150B" w14:textId="77777777" w:rsidR="005509D6" w:rsidRDefault="007F1A4C">
      <w:pPr>
        <w:pStyle w:val="Ttulo2"/>
        <w:numPr>
          <w:ilvl w:val="1"/>
          <w:numId w:val="10"/>
        </w:numPr>
      </w:pPr>
      <w:bookmarkStart w:id="7" w:name="__RefHeading__152_952240429"/>
      <w:bookmarkEnd w:id="7"/>
      <w:r>
        <w:t>Perspectiva</w:t>
      </w:r>
      <w:r>
        <w:rPr>
          <w:rFonts w:eastAsia="Arial"/>
        </w:rPr>
        <w:t xml:space="preserve"> </w:t>
      </w:r>
      <w:r>
        <w:t>del</w:t>
      </w:r>
      <w:r>
        <w:rPr>
          <w:rFonts w:eastAsia="Arial"/>
        </w:rPr>
        <w:t xml:space="preserve"> </w:t>
      </w:r>
      <w:r>
        <w:t>producto</w:t>
      </w:r>
    </w:p>
    <w:p w14:paraId="7EF21871" w14:textId="77777777" w:rsidR="005509D6" w:rsidRPr="00517C8E" w:rsidRDefault="0077010F">
      <w:pPr>
        <w:pStyle w:val="Infoblue"/>
        <w:rPr>
          <w:rFonts w:eastAsia="Arial"/>
          <w:color w:val="auto"/>
          <w:sz w:val="22"/>
        </w:rPr>
      </w:pPr>
      <w:r w:rsidRPr="00517C8E">
        <w:rPr>
          <w:color w:val="auto"/>
          <w:sz w:val="22"/>
        </w:rPr>
        <w:t>Este sistema fue diseñado para ser implementado como nuevo, y no requiere de ningún sistema mayor o subsistema dependiente para funcionar correctamente.</w:t>
      </w:r>
    </w:p>
    <w:p w14:paraId="28A091E6" w14:textId="77777777" w:rsidR="005509D6" w:rsidRDefault="005509D6"/>
    <w:p w14:paraId="3309FF4B" w14:textId="77777777" w:rsidR="005509D6" w:rsidRDefault="007F1A4C">
      <w:pPr>
        <w:pStyle w:val="Ttulo2"/>
        <w:numPr>
          <w:ilvl w:val="1"/>
          <w:numId w:val="10"/>
        </w:numPr>
      </w:pPr>
      <w:bookmarkStart w:id="8" w:name="__RefHeading__154_952240429"/>
      <w:bookmarkEnd w:id="8"/>
      <w:r>
        <w:t>Funcionalidad</w:t>
      </w:r>
      <w:r>
        <w:rPr>
          <w:rFonts w:eastAsia="Arial"/>
        </w:rPr>
        <w:t xml:space="preserve"> </w:t>
      </w:r>
      <w:r>
        <w:t>del</w:t>
      </w:r>
      <w:r>
        <w:rPr>
          <w:rFonts w:eastAsia="Arial"/>
        </w:rPr>
        <w:t xml:space="preserve"> </w:t>
      </w:r>
      <w:r>
        <w:t>producto</w:t>
      </w:r>
    </w:p>
    <w:p w14:paraId="2193B8D0" w14:textId="77777777" w:rsidR="005509D6" w:rsidRDefault="0077010F">
      <w:r>
        <w:t>El producto dispone de las siguientes funcionalidades:</w:t>
      </w:r>
    </w:p>
    <w:p w14:paraId="3B25D1DD" w14:textId="3579C955" w:rsidR="0077010F" w:rsidRDefault="0077010F" w:rsidP="0077010F">
      <w:pPr>
        <w:pStyle w:val="Prrafodelista"/>
        <w:numPr>
          <w:ilvl w:val="0"/>
          <w:numId w:val="11"/>
        </w:numPr>
      </w:pPr>
      <w:r>
        <w:t xml:space="preserve">Manejo de </w:t>
      </w:r>
      <w:r w:rsidR="006E7C67">
        <w:t>Artículos</w:t>
      </w:r>
      <w:r>
        <w:t xml:space="preserve">: </w:t>
      </w:r>
      <w:r w:rsidR="006E7C67">
        <w:t xml:space="preserve">Podrá </w:t>
      </w:r>
      <w:r>
        <w:t xml:space="preserve">agregar artículos nuevos, modificar existentes o borrarlos </w:t>
      </w:r>
      <w:r w:rsidR="00A617E0">
        <w:t>de manera lógica del</w:t>
      </w:r>
      <w:r>
        <w:t xml:space="preserve"> sistema. Para ello cada artículo estará asociado a un código único e irrepetible para su identificación</w:t>
      </w:r>
      <w:r w:rsidR="006E7C67">
        <w:t>. Además, se les permitirá asignarle una categoría para catalogar uno o varios Artículos dentro de grupos especiales.</w:t>
      </w:r>
    </w:p>
    <w:p w14:paraId="34F0DE02" w14:textId="308014F4" w:rsidR="0077010F" w:rsidRDefault="0077010F" w:rsidP="0077010F">
      <w:pPr>
        <w:pStyle w:val="Prrafodelista"/>
        <w:numPr>
          <w:ilvl w:val="0"/>
          <w:numId w:val="11"/>
        </w:numPr>
      </w:pPr>
      <w:r>
        <w:t xml:space="preserve">Venta de </w:t>
      </w:r>
      <w:r w:rsidR="006E7C67">
        <w:t>Artículos</w:t>
      </w:r>
      <w:r>
        <w:t xml:space="preserve">: tendrá un espacio dedicado al registro de ventas de los artículos existentes. </w:t>
      </w:r>
      <w:r w:rsidR="00991F05">
        <w:t>Asimismo, también se dispondrá de la generación automática de facturas de las mismas y un registro de ellas.</w:t>
      </w:r>
    </w:p>
    <w:p w14:paraId="3FD01DEB" w14:textId="5B9BBF2F" w:rsidR="006E7C67" w:rsidRDefault="006E7C67" w:rsidP="0077010F">
      <w:pPr>
        <w:pStyle w:val="Prrafodelista"/>
        <w:numPr>
          <w:ilvl w:val="0"/>
          <w:numId w:val="11"/>
        </w:numPr>
      </w:pPr>
      <w:r>
        <w:t>Manejo de Proveedores: Tendrá la posibilidad de agregar Información de Proveedores, modificar existentes o borrarlos de manera lógica del sistema.</w:t>
      </w:r>
    </w:p>
    <w:p w14:paraId="290D538F" w14:textId="7E02BE1E" w:rsidR="006E7C67" w:rsidRDefault="006E7C67" w:rsidP="0077010F">
      <w:pPr>
        <w:pStyle w:val="Prrafodelista"/>
        <w:numPr>
          <w:ilvl w:val="0"/>
          <w:numId w:val="11"/>
        </w:numPr>
      </w:pPr>
      <w:r>
        <w:t xml:space="preserve">Registro de Compras: Permitirá el registro donde se efectúan las compras a los Proveedores. </w:t>
      </w:r>
    </w:p>
    <w:p w14:paraId="1781BA96" w14:textId="4F543044" w:rsidR="00991F05" w:rsidRDefault="00991F05" w:rsidP="0077010F">
      <w:pPr>
        <w:pStyle w:val="Prrafodelista"/>
        <w:numPr>
          <w:ilvl w:val="0"/>
          <w:numId w:val="11"/>
        </w:numPr>
      </w:pPr>
      <w:r>
        <w:t xml:space="preserve">Manejo de </w:t>
      </w:r>
      <w:r w:rsidR="006E7C67">
        <w:t>U</w:t>
      </w:r>
      <w:r>
        <w:t>suarios: Dispondrá de una sección especial en donde se pueden crear, cambiar contraseñas o dar de baja los diferentes usuarios que usarán este sistema.</w:t>
      </w:r>
    </w:p>
    <w:p w14:paraId="66DFC762" w14:textId="134D3320" w:rsidR="00991F05" w:rsidRDefault="00991F05" w:rsidP="0077010F">
      <w:pPr>
        <w:pStyle w:val="Prrafodelista"/>
        <w:numPr>
          <w:ilvl w:val="0"/>
          <w:numId w:val="11"/>
        </w:numPr>
      </w:pPr>
      <w:r>
        <w:t xml:space="preserve">Consulta de </w:t>
      </w:r>
      <w:r w:rsidR="006E7C67">
        <w:t>Reportes e Historiales</w:t>
      </w:r>
      <w:r>
        <w:t>: Si así se desea, también el usuario podrá acceder a una consulta de</w:t>
      </w:r>
      <w:r w:rsidR="006E7C67">
        <w:t xml:space="preserve"> a registros históricos de ventas, compras, proveedores, artículos y sus categorías</w:t>
      </w:r>
      <w:r>
        <w:t xml:space="preserve"> </w:t>
      </w:r>
      <w:r w:rsidR="006E7C67">
        <w:t>o de navegación de los usuarios</w:t>
      </w:r>
      <w:r>
        <w:t xml:space="preserve">. </w:t>
      </w:r>
    </w:p>
    <w:p w14:paraId="3FEDFE10" w14:textId="77777777" w:rsidR="006E7C67" w:rsidRDefault="006E7C67" w:rsidP="006E7C67"/>
    <w:p w14:paraId="7EE4A1B7" w14:textId="77777777" w:rsidR="006E7C67" w:rsidRDefault="006E7C67" w:rsidP="006E7C67"/>
    <w:p w14:paraId="063A795C" w14:textId="77777777" w:rsidR="006E7C67" w:rsidRDefault="006E7C67" w:rsidP="006E7C67"/>
    <w:p w14:paraId="384EF7E9" w14:textId="77777777" w:rsidR="006E7C67" w:rsidRDefault="006E7C67" w:rsidP="006E7C67"/>
    <w:p w14:paraId="5A631274" w14:textId="77777777" w:rsidR="006E7C67" w:rsidRDefault="006E7C67" w:rsidP="006E7C67"/>
    <w:p w14:paraId="00C2E928" w14:textId="77777777" w:rsidR="006E7C67" w:rsidRDefault="006E7C67" w:rsidP="006E7C67"/>
    <w:p w14:paraId="31F0F1F7" w14:textId="77777777" w:rsidR="005509D6" w:rsidRDefault="007F1A4C">
      <w:pPr>
        <w:pStyle w:val="Ttulo2"/>
        <w:numPr>
          <w:ilvl w:val="1"/>
          <w:numId w:val="10"/>
        </w:numPr>
      </w:pPr>
      <w:bookmarkStart w:id="9" w:name="__RefHeading__156_952240429"/>
      <w:bookmarkEnd w:id="9"/>
      <w:r>
        <w:lastRenderedPageBreak/>
        <w:t>Tipos</w:t>
      </w:r>
      <w:r>
        <w:rPr>
          <w:rFonts w:eastAsia="Arial"/>
        </w:rPr>
        <w:t xml:space="preserve"> </w:t>
      </w:r>
      <w:r>
        <w:t>de</w:t>
      </w:r>
      <w:r>
        <w:rPr>
          <w:rFonts w:eastAsia="Arial"/>
        </w:rPr>
        <w:t xml:space="preserve"> </w:t>
      </w:r>
      <w:r>
        <w:t>usuarios</w:t>
      </w:r>
      <w:r>
        <w:rPr>
          <w:rFonts w:eastAsia="Arial"/>
        </w:rPr>
        <w:t xml:space="preserve"> </w:t>
      </w:r>
      <w:r>
        <w:t>y</w:t>
      </w:r>
      <w:r>
        <w:rPr>
          <w:rFonts w:eastAsia="Arial"/>
        </w:rPr>
        <w:t xml:space="preserve"> </w:t>
      </w:r>
      <w:r>
        <w:t>características</w:t>
      </w:r>
    </w:p>
    <w:tbl>
      <w:tblPr>
        <w:tblW w:w="9270" w:type="dxa"/>
        <w:tblInd w:w="-30" w:type="dxa"/>
        <w:tblLayout w:type="fixed"/>
        <w:tblLook w:val="0000" w:firstRow="0" w:lastRow="0" w:firstColumn="0" w:lastColumn="0" w:noHBand="0" w:noVBand="0"/>
      </w:tblPr>
      <w:tblGrid>
        <w:gridCol w:w="4605"/>
        <w:gridCol w:w="4665"/>
      </w:tblGrid>
      <w:tr w:rsidR="007E733E" w14:paraId="4C88B345" w14:textId="77777777" w:rsidTr="00953D50">
        <w:tc>
          <w:tcPr>
            <w:tcW w:w="4605" w:type="dxa"/>
            <w:tcBorders>
              <w:top w:val="single" w:sz="4" w:space="0" w:color="000000"/>
              <w:left w:val="single" w:sz="4" w:space="0" w:color="000000"/>
              <w:bottom w:val="single" w:sz="4" w:space="0" w:color="000000"/>
            </w:tcBorders>
            <w:shd w:val="clear" w:color="auto" w:fill="E1120D"/>
          </w:tcPr>
          <w:p w14:paraId="5E685E1D" w14:textId="77777777" w:rsidR="007E733E" w:rsidRDefault="007E733E" w:rsidP="00953D50">
            <w:pPr>
              <w:snapToGrid w:val="0"/>
              <w:rPr>
                <w:b/>
                <w:color w:val="FFFFFF"/>
                <w:sz w:val="20"/>
              </w:rPr>
            </w:pPr>
            <w:r>
              <w:rPr>
                <w:b/>
                <w:color w:val="FFFFFF"/>
                <w:sz w:val="20"/>
              </w:rPr>
              <w:t>Tipo</w:t>
            </w:r>
            <w:r>
              <w:rPr>
                <w:rFonts w:eastAsia="Arial"/>
                <w:b/>
                <w:color w:val="FFFFFF"/>
                <w:sz w:val="20"/>
              </w:rPr>
              <w:t xml:space="preserve"> </w:t>
            </w:r>
            <w:r>
              <w:rPr>
                <w:b/>
                <w:color w:val="FFFFFF"/>
                <w:sz w:val="20"/>
              </w:rPr>
              <w:t>de</w:t>
            </w:r>
            <w:r>
              <w:rPr>
                <w:rFonts w:eastAsia="Arial"/>
                <w:b/>
                <w:color w:val="FFFFFF"/>
                <w:sz w:val="20"/>
              </w:rPr>
              <w:t xml:space="preserve"> </w:t>
            </w:r>
            <w:r>
              <w:rPr>
                <w:b/>
                <w:color w:val="FFFFFF"/>
                <w:sz w:val="20"/>
              </w:rPr>
              <w:t>usuario</w:t>
            </w:r>
          </w:p>
        </w:tc>
        <w:tc>
          <w:tcPr>
            <w:tcW w:w="4665" w:type="dxa"/>
            <w:tcBorders>
              <w:top w:val="single" w:sz="4" w:space="0" w:color="000000"/>
              <w:left w:val="single" w:sz="4" w:space="0" w:color="000000"/>
              <w:bottom w:val="single" w:sz="4" w:space="0" w:color="000000"/>
              <w:right w:val="single" w:sz="4" w:space="0" w:color="000000"/>
            </w:tcBorders>
            <w:shd w:val="clear" w:color="auto" w:fill="auto"/>
          </w:tcPr>
          <w:p w14:paraId="64EF547A" w14:textId="3085F2F1" w:rsidR="007E733E" w:rsidRDefault="007E733E" w:rsidP="00953D50">
            <w:pPr>
              <w:snapToGrid w:val="0"/>
              <w:rPr>
                <w:sz w:val="20"/>
              </w:rPr>
            </w:pPr>
            <w:r>
              <w:rPr>
                <w:sz w:val="20"/>
              </w:rPr>
              <w:t>Vendedor</w:t>
            </w:r>
          </w:p>
        </w:tc>
      </w:tr>
      <w:tr w:rsidR="007E733E" w14:paraId="379E55E3" w14:textId="77777777" w:rsidTr="00953D50">
        <w:tc>
          <w:tcPr>
            <w:tcW w:w="4605" w:type="dxa"/>
            <w:tcBorders>
              <w:top w:val="single" w:sz="4" w:space="0" w:color="000000"/>
              <w:left w:val="single" w:sz="4" w:space="0" w:color="000000"/>
              <w:bottom w:val="single" w:sz="4" w:space="0" w:color="000000"/>
            </w:tcBorders>
            <w:shd w:val="clear" w:color="auto" w:fill="E1120D"/>
          </w:tcPr>
          <w:p w14:paraId="33524DEF" w14:textId="77777777" w:rsidR="007E733E" w:rsidRDefault="007E733E" w:rsidP="00953D50">
            <w:pPr>
              <w:snapToGrid w:val="0"/>
              <w:rPr>
                <w:b/>
                <w:color w:val="FFFFFF"/>
                <w:sz w:val="20"/>
              </w:rPr>
            </w:pPr>
            <w:r>
              <w:rPr>
                <w:b/>
                <w:color w:val="FFFFFF"/>
                <w:sz w:val="20"/>
              </w:rPr>
              <w:t>Formación</w:t>
            </w:r>
          </w:p>
        </w:tc>
        <w:tc>
          <w:tcPr>
            <w:tcW w:w="4665" w:type="dxa"/>
            <w:tcBorders>
              <w:top w:val="single" w:sz="4" w:space="0" w:color="000000"/>
              <w:left w:val="single" w:sz="4" w:space="0" w:color="000000"/>
              <w:bottom w:val="single" w:sz="4" w:space="0" w:color="000000"/>
              <w:right w:val="single" w:sz="4" w:space="0" w:color="000000"/>
            </w:tcBorders>
            <w:shd w:val="clear" w:color="auto" w:fill="auto"/>
          </w:tcPr>
          <w:p w14:paraId="7784AAEE" w14:textId="3B3D524A" w:rsidR="007E733E" w:rsidRDefault="007E733E" w:rsidP="00953D50">
            <w:pPr>
              <w:snapToGrid w:val="0"/>
              <w:rPr>
                <w:sz w:val="20"/>
              </w:rPr>
            </w:pPr>
            <w:r>
              <w:rPr>
                <w:sz w:val="20"/>
              </w:rPr>
              <w:t>Empleado. Formación básica, nivel técnico indiferente. Nivel de educación secundario completo.</w:t>
            </w:r>
          </w:p>
        </w:tc>
      </w:tr>
      <w:tr w:rsidR="007E733E" w14:paraId="3CEF572C" w14:textId="77777777" w:rsidTr="00953D50">
        <w:tc>
          <w:tcPr>
            <w:tcW w:w="4605" w:type="dxa"/>
            <w:tcBorders>
              <w:top w:val="single" w:sz="4" w:space="0" w:color="000000"/>
              <w:left w:val="single" w:sz="4" w:space="0" w:color="000000"/>
              <w:bottom w:val="single" w:sz="4" w:space="0" w:color="000000"/>
            </w:tcBorders>
            <w:shd w:val="clear" w:color="auto" w:fill="E1120D"/>
          </w:tcPr>
          <w:p w14:paraId="5051AED2" w14:textId="77777777" w:rsidR="007E733E" w:rsidRDefault="007E733E" w:rsidP="00953D50">
            <w:pPr>
              <w:snapToGrid w:val="0"/>
              <w:rPr>
                <w:b/>
                <w:color w:val="FFFFFF"/>
                <w:sz w:val="20"/>
              </w:rPr>
            </w:pPr>
            <w:r>
              <w:rPr>
                <w:b/>
                <w:color w:val="FFFFFF"/>
                <w:sz w:val="20"/>
              </w:rPr>
              <w:t>Habilidades</w:t>
            </w:r>
          </w:p>
        </w:tc>
        <w:tc>
          <w:tcPr>
            <w:tcW w:w="4665" w:type="dxa"/>
            <w:tcBorders>
              <w:top w:val="single" w:sz="4" w:space="0" w:color="000000"/>
              <w:left w:val="single" w:sz="4" w:space="0" w:color="000000"/>
              <w:bottom w:val="single" w:sz="4" w:space="0" w:color="000000"/>
              <w:right w:val="single" w:sz="4" w:space="0" w:color="000000"/>
            </w:tcBorders>
            <w:shd w:val="clear" w:color="auto" w:fill="auto"/>
          </w:tcPr>
          <w:p w14:paraId="68AC8175" w14:textId="3A8AACA3" w:rsidR="007E733E" w:rsidRDefault="007E733E" w:rsidP="00953D50">
            <w:pPr>
              <w:snapToGrid w:val="0"/>
              <w:rPr>
                <w:sz w:val="20"/>
              </w:rPr>
            </w:pPr>
            <w:r>
              <w:rPr>
                <w:sz w:val="20"/>
              </w:rPr>
              <w:t>Manejo de computación básica, navegadores de internet y paquetes de oficina.</w:t>
            </w:r>
          </w:p>
        </w:tc>
      </w:tr>
      <w:tr w:rsidR="007E733E" w14:paraId="5EA9D8CC" w14:textId="77777777" w:rsidTr="00953D50">
        <w:tc>
          <w:tcPr>
            <w:tcW w:w="4605" w:type="dxa"/>
            <w:tcBorders>
              <w:top w:val="single" w:sz="4" w:space="0" w:color="000000"/>
              <w:left w:val="single" w:sz="4" w:space="0" w:color="000000"/>
              <w:bottom w:val="single" w:sz="4" w:space="0" w:color="000000"/>
            </w:tcBorders>
            <w:shd w:val="clear" w:color="auto" w:fill="E1120D"/>
          </w:tcPr>
          <w:p w14:paraId="44EFFB84" w14:textId="77777777" w:rsidR="007E733E" w:rsidRDefault="007E733E" w:rsidP="00953D50">
            <w:pPr>
              <w:snapToGrid w:val="0"/>
              <w:rPr>
                <w:b/>
                <w:color w:val="FFFFFF"/>
                <w:sz w:val="20"/>
              </w:rPr>
            </w:pPr>
            <w:r>
              <w:rPr>
                <w:b/>
                <w:color w:val="FFFFFF"/>
                <w:sz w:val="20"/>
              </w:rPr>
              <w:t>Actividades</w:t>
            </w:r>
          </w:p>
        </w:tc>
        <w:tc>
          <w:tcPr>
            <w:tcW w:w="4665" w:type="dxa"/>
            <w:tcBorders>
              <w:top w:val="single" w:sz="4" w:space="0" w:color="000000"/>
              <w:left w:val="single" w:sz="4" w:space="0" w:color="000000"/>
              <w:bottom w:val="single" w:sz="4" w:space="0" w:color="000000"/>
              <w:right w:val="single" w:sz="4" w:space="0" w:color="000000"/>
            </w:tcBorders>
            <w:shd w:val="clear" w:color="auto" w:fill="auto"/>
          </w:tcPr>
          <w:p w14:paraId="78FD5F1C" w14:textId="77777777" w:rsidR="007E733E" w:rsidRDefault="003B1217" w:rsidP="003B1217">
            <w:pPr>
              <w:pStyle w:val="Prrafodelista"/>
              <w:numPr>
                <w:ilvl w:val="0"/>
                <w:numId w:val="12"/>
              </w:numPr>
              <w:snapToGrid w:val="0"/>
              <w:rPr>
                <w:sz w:val="20"/>
              </w:rPr>
            </w:pPr>
            <w:r>
              <w:rPr>
                <w:sz w:val="20"/>
              </w:rPr>
              <w:t>Consulta de Artículos</w:t>
            </w:r>
          </w:p>
          <w:p w14:paraId="2D24C314" w14:textId="77777777" w:rsidR="003B1217" w:rsidRDefault="003B1217" w:rsidP="003B1217">
            <w:pPr>
              <w:pStyle w:val="Prrafodelista"/>
              <w:numPr>
                <w:ilvl w:val="0"/>
                <w:numId w:val="12"/>
              </w:numPr>
              <w:snapToGrid w:val="0"/>
              <w:rPr>
                <w:sz w:val="20"/>
              </w:rPr>
            </w:pPr>
            <w:r>
              <w:rPr>
                <w:sz w:val="20"/>
              </w:rPr>
              <w:t>Consulta de Proveedores</w:t>
            </w:r>
          </w:p>
          <w:p w14:paraId="4590CA33" w14:textId="690BD928" w:rsidR="003B1217" w:rsidRPr="003B1217" w:rsidRDefault="003B1217" w:rsidP="003B1217">
            <w:pPr>
              <w:pStyle w:val="Prrafodelista"/>
              <w:numPr>
                <w:ilvl w:val="0"/>
                <w:numId w:val="12"/>
              </w:numPr>
              <w:snapToGrid w:val="0"/>
              <w:rPr>
                <w:sz w:val="20"/>
              </w:rPr>
            </w:pPr>
            <w:r>
              <w:rPr>
                <w:sz w:val="20"/>
              </w:rPr>
              <w:t>Venta de Artículos</w:t>
            </w:r>
          </w:p>
        </w:tc>
      </w:tr>
    </w:tbl>
    <w:p w14:paraId="3FA2AA34" w14:textId="77777777" w:rsidR="007E733E" w:rsidRPr="007E733E" w:rsidRDefault="007E733E" w:rsidP="007E733E"/>
    <w:tbl>
      <w:tblPr>
        <w:tblW w:w="9270" w:type="dxa"/>
        <w:tblInd w:w="-30" w:type="dxa"/>
        <w:tblLayout w:type="fixed"/>
        <w:tblLook w:val="0000" w:firstRow="0" w:lastRow="0" w:firstColumn="0" w:lastColumn="0" w:noHBand="0" w:noVBand="0"/>
      </w:tblPr>
      <w:tblGrid>
        <w:gridCol w:w="4605"/>
        <w:gridCol w:w="4665"/>
      </w:tblGrid>
      <w:tr w:rsidR="005509D6" w14:paraId="6E7019B2" w14:textId="77777777" w:rsidTr="00991F05">
        <w:tc>
          <w:tcPr>
            <w:tcW w:w="4605" w:type="dxa"/>
            <w:tcBorders>
              <w:top w:val="single" w:sz="4" w:space="0" w:color="000000"/>
              <w:left w:val="single" w:sz="4" w:space="0" w:color="000000"/>
              <w:bottom w:val="single" w:sz="4" w:space="0" w:color="000000"/>
            </w:tcBorders>
            <w:shd w:val="clear" w:color="auto" w:fill="E1120D"/>
          </w:tcPr>
          <w:p w14:paraId="037F51C6" w14:textId="77777777" w:rsidR="005509D6" w:rsidRDefault="007F1A4C">
            <w:pPr>
              <w:snapToGrid w:val="0"/>
              <w:rPr>
                <w:b/>
                <w:color w:val="FFFFFF"/>
                <w:sz w:val="20"/>
              </w:rPr>
            </w:pPr>
            <w:r>
              <w:rPr>
                <w:b/>
                <w:color w:val="FFFFFF"/>
                <w:sz w:val="20"/>
              </w:rPr>
              <w:t>Tipo</w:t>
            </w:r>
            <w:r>
              <w:rPr>
                <w:rFonts w:eastAsia="Arial"/>
                <w:b/>
                <w:color w:val="FFFFFF"/>
                <w:sz w:val="20"/>
              </w:rPr>
              <w:t xml:space="preserve"> </w:t>
            </w:r>
            <w:r>
              <w:rPr>
                <w:b/>
                <w:color w:val="FFFFFF"/>
                <w:sz w:val="20"/>
              </w:rPr>
              <w:t>de</w:t>
            </w:r>
            <w:r>
              <w:rPr>
                <w:rFonts w:eastAsia="Arial"/>
                <w:b/>
                <w:color w:val="FFFFFF"/>
                <w:sz w:val="20"/>
              </w:rPr>
              <w:t xml:space="preserve"> </w:t>
            </w:r>
            <w:r>
              <w:rPr>
                <w:b/>
                <w:color w:val="FFFFFF"/>
                <w:sz w:val="20"/>
              </w:rPr>
              <w:t>usuario</w:t>
            </w:r>
          </w:p>
        </w:tc>
        <w:tc>
          <w:tcPr>
            <w:tcW w:w="4665" w:type="dxa"/>
            <w:tcBorders>
              <w:top w:val="single" w:sz="4" w:space="0" w:color="000000"/>
              <w:left w:val="single" w:sz="4" w:space="0" w:color="000000"/>
              <w:bottom w:val="single" w:sz="4" w:space="0" w:color="000000"/>
              <w:right w:val="single" w:sz="4" w:space="0" w:color="000000"/>
            </w:tcBorders>
            <w:shd w:val="clear" w:color="auto" w:fill="auto"/>
          </w:tcPr>
          <w:p w14:paraId="4670BF85" w14:textId="55798FD3" w:rsidR="005509D6" w:rsidRDefault="007E733E">
            <w:pPr>
              <w:snapToGrid w:val="0"/>
              <w:rPr>
                <w:sz w:val="20"/>
              </w:rPr>
            </w:pPr>
            <w:r>
              <w:rPr>
                <w:sz w:val="20"/>
              </w:rPr>
              <w:t>Contador</w:t>
            </w:r>
          </w:p>
        </w:tc>
      </w:tr>
      <w:tr w:rsidR="005509D6" w14:paraId="119B3403" w14:textId="77777777" w:rsidTr="00991F05">
        <w:tc>
          <w:tcPr>
            <w:tcW w:w="4605" w:type="dxa"/>
            <w:tcBorders>
              <w:top w:val="single" w:sz="4" w:space="0" w:color="000000"/>
              <w:left w:val="single" w:sz="4" w:space="0" w:color="000000"/>
              <w:bottom w:val="single" w:sz="4" w:space="0" w:color="000000"/>
            </w:tcBorders>
            <w:shd w:val="clear" w:color="auto" w:fill="E1120D"/>
          </w:tcPr>
          <w:p w14:paraId="5D96AD56" w14:textId="77777777" w:rsidR="005509D6" w:rsidRDefault="007F1A4C">
            <w:pPr>
              <w:snapToGrid w:val="0"/>
              <w:rPr>
                <w:b/>
                <w:color w:val="FFFFFF"/>
                <w:sz w:val="20"/>
              </w:rPr>
            </w:pPr>
            <w:r>
              <w:rPr>
                <w:b/>
                <w:color w:val="FFFFFF"/>
                <w:sz w:val="20"/>
              </w:rPr>
              <w:t>Formación</w:t>
            </w:r>
          </w:p>
        </w:tc>
        <w:tc>
          <w:tcPr>
            <w:tcW w:w="4665" w:type="dxa"/>
            <w:tcBorders>
              <w:top w:val="single" w:sz="4" w:space="0" w:color="000000"/>
              <w:left w:val="single" w:sz="4" w:space="0" w:color="000000"/>
              <w:bottom w:val="single" w:sz="4" w:space="0" w:color="000000"/>
              <w:right w:val="single" w:sz="4" w:space="0" w:color="000000"/>
            </w:tcBorders>
            <w:shd w:val="clear" w:color="auto" w:fill="auto"/>
          </w:tcPr>
          <w:p w14:paraId="788496D4" w14:textId="21B290EF" w:rsidR="005509D6" w:rsidRDefault="007E733E">
            <w:pPr>
              <w:snapToGrid w:val="0"/>
              <w:rPr>
                <w:sz w:val="20"/>
              </w:rPr>
            </w:pPr>
            <w:r>
              <w:rPr>
                <w:sz w:val="20"/>
              </w:rPr>
              <w:t>Asesor</w:t>
            </w:r>
            <w:r w:rsidR="00991F05">
              <w:rPr>
                <w:sz w:val="20"/>
              </w:rPr>
              <w:t xml:space="preserve">. Formación </w:t>
            </w:r>
            <w:r>
              <w:rPr>
                <w:sz w:val="20"/>
              </w:rPr>
              <w:t>media</w:t>
            </w:r>
            <w:r w:rsidR="00991F05">
              <w:rPr>
                <w:sz w:val="20"/>
              </w:rPr>
              <w:t xml:space="preserve">, nivel técnico indiferente. Nivel de educación </w:t>
            </w:r>
            <w:r>
              <w:rPr>
                <w:sz w:val="20"/>
              </w:rPr>
              <w:t>terciario o universitario</w:t>
            </w:r>
            <w:r w:rsidR="00991F05">
              <w:rPr>
                <w:sz w:val="20"/>
              </w:rPr>
              <w:t xml:space="preserve"> completo.</w:t>
            </w:r>
          </w:p>
        </w:tc>
      </w:tr>
      <w:tr w:rsidR="005509D6" w14:paraId="645DB288" w14:textId="77777777" w:rsidTr="00991F05">
        <w:tc>
          <w:tcPr>
            <w:tcW w:w="4605" w:type="dxa"/>
            <w:tcBorders>
              <w:top w:val="single" w:sz="4" w:space="0" w:color="000000"/>
              <w:left w:val="single" w:sz="4" w:space="0" w:color="000000"/>
              <w:bottom w:val="single" w:sz="4" w:space="0" w:color="000000"/>
            </w:tcBorders>
            <w:shd w:val="clear" w:color="auto" w:fill="E1120D"/>
          </w:tcPr>
          <w:p w14:paraId="0A270746" w14:textId="77777777" w:rsidR="005509D6" w:rsidRDefault="007F1A4C">
            <w:pPr>
              <w:snapToGrid w:val="0"/>
              <w:rPr>
                <w:b/>
                <w:color w:val="FFFFFF"/>
                <w:sz w:val="20"/>
              </w:rPr>
            </w:pPr>
            <w:r>
              <w:rPr>
                <w:b/>
                <w:color w:val="FFFFFF"/>
                <w:sz w:val="20"/>
              </w:rPr>
              <w:t>Habilidades</w:t>
            </w:r>
          </w:p>
        </w:tc>
        <w:tc>
          <w:tcPr>
            <w:tcW w:w="4665" w:type="dxa"/>
            <w:tcBorders>
              <w:top w:val="single" w:sz="4" w:space="0" w:color="000000"/>
              <w:left w:val="single" w:sz="4" w:space="0" w:color="000000"/>
              <w:bottom w:val="single" w:sz="4" w:space="0" w:color="000000"/>
              <w:right w:val="single" w:sz="4" w:space="0" w:color="000000"/>
            </w:tcBorders>
            <w:shd w:val="clear" w:color="auto" w:fill="auto"/>
          </w:tcPr>
          <w:p w14:paraId="164EB40A" w14:textId="598A68C7" w:rsidR="005509D6" w:rsidRDefault="00991F05" w:rsidP="00991F05">
            <w:pPr>
              <w:snapToGrid w:val="0"/>
              <w:rPr>
                <w:sz w:val="20"/>
              </w:rPr>
            </w:pPr>
            <w:r>
              <w:rPr>
                <w:sz w:val="20"/>
              </w:rPr>
              <w:t>Manejo de computación básica navegadores de internet y paquetes de oficina.</w:t>
            </w:r>
            <w:r w:rsidR="007E733E">
              <w:rPr>
                <w:sz w:val="20"/>
              </w:rPr>
              <w:t xml:space="preserve"> Concomimientos de Contabilidad</w:t>
            </w:r>
          </w:p>
        </w:tc>
      </w:tr>
      <w:tr w:rsidR="005509D6" w14:paraId="7D3DB96E" w14:textId="77777777" w:rsidTr="00991F05">
        <w:tc>
          <w:tcPr>
            <w:tcW w:w="4605" w:type="dxa"/>
            <w:tcBorders>
              <w:top w:val="single" w:sz="4" w:space="0" w:color="000000"/>
              <w:left w:val="single" w:sz="4" w:space="0" w:color="000000"/>
              <w:bottom w:val="single" w:sz="4" w:space="0" w:color="000000"/>
            </w:tcBorders>
            <w:shd w:val="clear" w:color="auto" w:fill="E1120D"/>
          </w:tcPr>
          <w:p w14:paraId="7996EF82" w14:textId="77777777" w:rsidR="005509D6" w:rsidRDefault="007F1A4C">
            <w:pPr>
              <w:snapToGrid w:val="0"/>
              <w:rPr>
                <w:b/>
                <w:color w:val="FFFFFF"/>
                <w:sz w:val="20"/>
              </w:rPr>
            </w:pPr>
            <w:r>
              <w:rPr>
                <w:b/>
                <w:color w:val="FFFFFF"/>
                <w:sz w:val="20"/>
              </w:rPr>
              <w:t>Actividades</w:t>
            </w:r>
          </w:p>
        </w:tc>
        <w:tc>
          <w:tcPr>
            <w:tcW w:w="4665" w:type="dxa"/>
            <w:tcBorders>
              <w:top w:val="single" w:sz="4" w:space="0" w:color="000000"/>
              <w:left w:val="single" w:sz="4" w:space="0" w:color="000000"/>
              <w:bottom w:val="single" w:sz="4" w:space="0" w:color="000000"/>
              <w:right w:val="single" w:sz="4" w:space="0" w:color="000000"/>
            </w:tcBorders>
            <w:shd w:val="clear" w:color="auto" w:fill="auto"/>
          </w:tcPr>
          <w:p w14:paraId="2C9A47EF" w14:textId="77777777" w:rsidR="005509D6" w:rsidRDefault="007E733E" w:rsidP="00991F05">
            <w:pPr>
              <w:snapToGrid w:val="0"/>
              <w:rPr>
                <w:sz w:val="20"/>
              </w:rPr>
            </w:pPr>
            <w:r>
              <w:rPr>
                <w:sz w:val="20"/>
              </w:rPr>
              <w:t>A las actividades del Vendedor se agregan:</w:t>
            </w:r>
          </w:p>
          <w:p w14:paraId="7DC65021" w14:textId="77777777" w:rsidR="003B1217" w:rsidRDefault="003B1217" w:rsidP="003B1217">
            <w:pPr>
              <w:pStyle w:val="Prrafodelista"/>
              <w:numPr>
                <w:ilvl w:val="0"/>
                <w:numId w:val="13"/>
              </w:numPr>
              <w:snapToGrid w:val="0"/>
              <w:rPr>
                <w:sz w:val="20"/>
              </w:rPr>
            </w:pPr>
            <w:r>
              <w:rPr>
                <w:sz w:val="20"/>
              </w:rPr>
              <w:t>Alta De Artículos</w:t>
            </w:r>
          </w:p>
          <w:p w14:paraId="1B26D216" w14:textId="77777777" w:rsidR="003B1217" w:rsidRDefault="003B1217" w:rsidP="003B1217">
            <w:pPr>
              <w:pStyle w:val="Prrafodelista"/>
              <w:numPr>
                <w:ilvl w:val="0"/>
                <w:numId w:val="13"/>
              </w:numPr>
              <w:snapToGrid w:val="0"/>
              <w:rPr>
                <w:sz w:val="20"/>
              </w:rPr>
            </w:pPr>
            <w:r>
              <w:rPr>
                <w:sz w:val="20"/>
              </w:rPr>
              <w:t>Baja De Artículos</w:t>
            </w:r>
          </w:p>
          <w:p w14:paraId="032953E9" w14:textId="77777777" w:rsidR="003B1217" w:rsidRDefault="003B1217" w:rsidP="003B1217">
            <w:pPr>
              <w:pStyle w:val="Prrafodelista"/>
              <w:numPr>
                <w:ilvl w:val="0"/>
                <w:numId w:val="13"/>
              </w:numPr>
              <w:snapToGrid w:val="0"/>
              <w:rPr>
                <w:sz w:val="20"/>
              </w:rPr>
            </w:pPr>
            <w:r>
              <w:rPr>
                <w:sz w:val="20"/>
              </w:rPr>
              <w:t>Modificación De Artículos</w:t>
            </w:r>
          </w:p>
          <w:p w14:paraId="51BB0F98" w14:textId="2DCBD4D0" w:rsidR="001B39D2" w:rsidRDefault="001B39D2" w:rsidP="001B39D2">
            <w:pPr>
              <w:pStyle w:val="Prrafodelista"/>
              <w:numPr>
                <w:ilvl w:val="0"/>
                <w:numId w:val="13"/>
              </w:numPr>
              <w:snapToGrid w:val="0"/>
              <w:rPr>
                <w:sz w:val="20"/>
              </w:rPr>
            </w:pPr>
            <w:r>
              <w:rPr>
                <w:sz w:val="20"/>
              </w:rPr>
              <w:t>Alta De Categorías</w:t>
            </w:r>
          </w:p>
          <w:p w14:paraId="105218B5" w14:textId="36FDD383" w:rsidR="001B39D2" w:rsidRDefault="001B39D2" w:rsidP="001B39D2">
            <w:pPr>
              <w:pStyle w:val="Prrafodelista"/>
              <w:numPr>
                <w:ilvl w:val="0"/>
                <w:numId w:val="13"/>
              </w:numPr>
              <w:snapToGrid w:val="0"/>
              <w:rPr>
                <w:sz w:val="20"/>
              </w:rPr>
            </w:pPr>
            <w:r>
              <w:rPr>
                <w:sz w:val="20"/>
              </w:rPr>
              <w:t>Baja De Categorías</w:t>
            </w:r>
          </w:p>
          <w:p w14:paraId="2A025823" w14:textId="2F8BDAFF" w:rsidR="001B39D2" w:rsidRPr="001B39D2" w:rsidRDefault="001B39D2" w:rsidP="001B39D2">
            <w:pPr>
              <w:pStyle w:val="Prrafodelista"/>
              <w:numPr>
                <w:ilvl w:val="0"/>
                <w:numId w:val="13"/>
              </w:numPr>
              <w:snapToGrid w:val="0"/>
              <w:rPr>
                <w:sz w:val="20"/>
              </w:rPr>
            </w:pPr>
            <w:r>
              <w:rPr>
                <w:sz w:val="20"/>
              </w:rPr>
              <w:t>Modificación De Categorías</w:t>
            </w:r>
          </w:p>
          <w:p w14:paraId="54F1448B" w14:textId="77777777" w:rsidR="003B1217" w:rsidRDefault="003B1217" w:rsidP="003B1217">
            <w:pPr>
              <w:pStyle w:val="Prrafodelista"/>
              <w:numPr>
                <w:ilvl w:val="0"/>
                <w:numId w:val="13"/>
              </w:numPr>
              <w:snapToGrid w:val="0"/>
              <w:rPr>
                <w:sz w:val="20"/>
              </w:rPr>
            </w:pPr>
            <w:r>
              <w:rPr>
                <w:sz w:val="20"/>
              </w:rPr>
              <w:t>Alta De Proveedores</w:t>
            </w:r>
          </w:p>
          <w:p w14:paraId="66FC6FEE" w14:textId="56C79055" w:rsidR="001B39D2" w:rsidRPr="001B39D2" w:rsidRDefault="003B1217" w:rsidP="001B39D2">
            <w:pPr>
              <w:pStyle w:val="Prrafodelista"/>
              <w:numPr>
                <w:ilvl w:val="0"/>
                <w:numId w:val="13"/>
              </w:numPr>
              <w:snapToGrid w:val="0"/>
              <w:rPr>
                <w:sz w:val="20"/>
              </w:rPr>
            </w:pPr>
            <w:r>
              <w:rPr>
                <w:sz w:val="20"/>
              </w:rPr>
              <w:t>Baja De Proveedores</w:t>
            </w:r>
          </w:p>
          <w:p w14:paraId="1057B465" w14:textId="77777777" w:rsidR="003B1217" w:rsidRDefault="003B1217" w:rsidP="003B1217">
            <w:pPr>
              <w:pStyle w:val="Prrafodelista"/>
              <w:numPr>
                <w:ilvl w:val="0"/>
                <w:numId w:val="13"/>
              </w:numPr>
              <w:snapToGrid w:val="0"/>
              <w:rPr>
                <w:sz w:val="20"/>
              </w:rPr>
            </w:pPr>
            <w:r>
              <w:rPr>
                <w:sz w:val="20"/>
              </w:rPr>
              <w:t>Modificación De Proveedores</w:t>
            </w:r>
          </w:p>
          <w:p w14:paraId="5B43F37F" w14:textId="77777777" w:rsidR="003B1217" w:rsidRDefault="001B39D2" w:rsidP="003B1217">
            <w:pPr>
              <w:pStyle w:val="Prrafodelista"/>
              <w:numPr>
                <w:ilvl w:val="0"/>
                <w:numId w:val="13"/>
              </w:numPr>
              <w:snapToGrid w:val="0"/>
              <w:rPr>
                <w:sz w:val="20"/>
              </w:rPr>
            </w:pPr>
            <w:r>
              <w:rPr>
                <w:sz w:val="20"/>
              </w:rPr>
              <w:t>Registro de Compras</w:t>
            </w:r>
          </w:p>
          <w:p w14:paraId="5EEF270F" w14:textId="77777777" w:rsidR="001B39D2" w:rsidRDefault="001B39D2" w:rsidP="003B1217">
            <w:pPr>
              <w:pStyle w:val="Prrafodelista"/>
              <w:numPr>
                <w:ilvl w:val="0"/>
                <w:numId w:val="13"/>
              </w:numPr>
              <w:snapToGrid w:val="0"/>
              <w:rPr>
                <w:sz w:val="20"/>
              </w:rPr>
            </w:pPr>
            <w:r>
              <w:rPr>
                <w:sz w:val="20"/>
              </w:rPr>
              <w:t>Aumento de Precio de Artículos por Categoría y Porcentajes</w:t>
            </w:r>
          </w:p>
          <w:p w14:paraId="398AF901" w14:textId="77777777" w:rsidR="001B39D2" w:rsidRDefault="001B39D2" w:rsidP="003B1217">
            <w:pPr>
              <w:pStyle w:val="Prrafodelista"/>
              <w:numPr>
                <w:ilvl w:val="0"/>
                <w:numId w:val="13"/>
              </w:numPr>
              <w:snapToGrid w:val="0"/>
              <w:rPr>
                <w:sz w:val="20"/>
              </w:rPr>
            </w:pPr>
            <w:r>
              <w:rPr>
                <w:sz w:val="20"/>
              </w:rPr>
              <w:t>Reporte de Ventas</w:t>
            </w:r>
          </w:p>
          <w:p w14:paraId="2E6F41D8" w14:textId="656CD017" w:rsidR="001B39D2" w:rsidRPr="003B1217" w:rsidRDefault="001B39D2" w:rsidP="003B1217">
            <w:pPr>
              <w:pStyle w:val="Prrafodelista"/>
              <w:numPr>
                <w:ilvl w:val="0"/>
                <w:numId w:val="13"/>
              </w:numPr>
              <w:snapToGrid w:val="0"/>
              <w:rPr>
                <w:sz w:val="20"/>
              </w:rPr>
            </w:pPr>
            <w:r>
              <w:rPr>
                <w:sz w:val="20"/>
              </w:rPr>
              <w:t>Reporte de Compras</w:t>
            </w:r>
          </w:p>
        </w:tc>
      </w:tr>
      <w:tr w:rsidR="00991F05" w14:paraId="14F1DA5B" w14:textId="77777777" w:rsidTr="00766BC4">
        <w:tc>
          <w:tcPr>
            <w:tcW w:w="4605" w:type="dxa"/>
            <w:tcBorders>
              <w:top w:val="single" w:sz="4" w:space="0" w:color="000000"/>
              <w:left w:val="single" w:sz="4" w:space="0" w:color="000000"/>
              <w:bottom w:val="single" w:sz="4" w:space="0" w:color="000000"/>
            </w:tcBorders>
            <w:shd w:val="clear" w:color="auto" w:fill="E1120D"/>
          </w:tcPr>
          <w:p w14:paraId="50465274" w14:textId="77777777" w:rsidR="00991F05" w:rsidRDefault="00991F05" w:rsidP="00766BC4">
            <w:pPr>
              <w:snapToGrid w:val="0"/>
              <w:rPr>
                <w:b/>
                <w:color w:val="FFFFFF"/>
                <w:sz w:val="20"/>
              </w:rPr>
            </w:pPr>
            <w:r>
              <w:rPr>
                <w:b/>
                <w:color w:val="FFFFFF"/>
                <w:sz w:val="20"/>
              </w:rPr>
              <w:lastRenderedPageBreak/>
              <w:t>Tipo</w:t>
            </w:r>
            <w:r>
              <w:rPr>
                <w:rFonts w:eastAsia="Arial"/>
                <w:b/>
                <w:color w:val="FFFFFF"/>
                <w:sz w:val="20"/>
              </w:rPr>
              <w:t xml:space="preserve"> </w:t>
            </w:r>
            <w:r>
              <w:rPr>
                <w:b/>
                <w:color w:val="FFFFFF"/>
                <w:sz w:val="20"/>
              </w:rPr>
              <w:t>de</w:t>
            </w:r>
            <w:r>
              <w:rPr>
                <w:rFonts w:eastAsia="Arial"/>
                <w:b/>
                <w:color w:val="FFFFFF"/>
                <w:sz w:val="20"/>
              </w:rPr>
              <w:t xml:space="preserve"> </w:t>
            </w:r>
            <w:r>
              <w:rPr>
                <w:b/>
                <w:color w:val="FFFFFF"/>
                <w:sz w:val="20"/>
              </w:rPr>
              <w:t>usuario</w:t>
            </w:r>
          </w:p>
        </w:tc>
        <w:tc>
          <w:tcPr>
            <w:tcW w:w="4665" w:type="dxa"/>
            <w:tcBorders>
              <w:top w:val="single" w:sz="4" w:space="0" w:color="000000"/>
              <w:left w:val="single" w:sz="4" w:space="0" w:color="000000"/>
              <w:bottom w:val="single" w:sz="4" w:space="0" w:color="000000"/>
              <w:right w:val="single" w:sz="4" w:space="0" w:color="000000"/>
            </w:tcBorders>
            <w:shd w:val="clear" w:color="auto" w:fill="auto"/>
          </w:tcPr>
          <w:p w14:paraId="34D61BB6" w14:textId="31BE4A05" w:rsidR="00991F05" w:rsidRDefault="003B1217" w:rsidP="00766BC4">
            <w:pPr>
              <w:snapToGrid w:val="0"/>
              <w:rPr>
                <w:sz w:val="20"/>
              </w:rPr>
            </w:pPr>
            <w:r>
              <w:rPr>
                <w:sz w:val="20"/>
              </w:rPr>
              <w:t>Administrador</w:t>
            </w:r>
          </w:p>
        </w:tc>
      </w:tr>
      <w:tr w:rsidR="00991F05" w14:paraId="268B26A0" w14:textId="77777777" w:rsidTr="00766BC4">
        <w:tc>
          <w:tcPr>
            <w:tcW w:w="4605" w:type="dxa"/>
            <w:tcBorders>
              <w:top w:val="single" w:sz="4" w:space="0" w:color="000000"/>
              <w:left w:val="single" w:sz="4" w:space="0" w:color="000000"/>
              <w:bottom w:val="single" w:sz="4" w:space="0" w:color="000000"/>
            </w:tcBorders>
            <w:shd w:val="clear" w:color="auto" w:fill="E1120D"/>
          </w:tcPr>
          <w:p w14:paraId="1D52823E" w14:textId="77777777" w:rsidR="00991F05" w:rsidRDefault="00991F05" w:rsidP="00766BC4">
            <w:pPr>
              <w:snapToGrid w:val="0"/>
              <w:rPr>
                <w:b/>
                <w:color w:val="FFFFFF"/>
                <w:sz w:val="20"/>
              </w:rPr>
            </w:pPr>
            <w:r>
              <w:rPr>
                <w:b/>
                <w:color w:val="FFFFFF"/>
                <w:sz w:val="20"/>
              </w:rPr>
              <w:t>Formación</w:t>
            </w:r>
          </w:p>
        </w:tc>
        <w:tc>
          <w:tcPr>
            <w:tcW w:w="4665" w:type="dxa"/>
            <w:tcBorders>
              <w:top w:val="single" w:sz="4" w:space="0" w:color="000000"/>
              <w:left w:val="single" w:sz="4" w:space="0" w:color="000000"/>
              <w:bottom w:val="single" w:sz="4" w:space="0" w:color="000000"/>
              <w:right w:val="single" w:sz="4" w:space="0" w:color="000000"/>
            </w:tcBorders>
            <w:shd w:val="clear" w:color="auto" w:fill="auto"/>
          </w:tcPr>
          <w:p w14:paraId="015B4C4F" w14:textId="332E1658" w:rsidR="00991F05" w:rsidRDefault="00971ADA" w:rsidP="00766BC4">
            <w:pPr>
              <w:snapToGrid w:val="0"/>
              <w:rPr>
                <w:sz w:val="20"/>
              </w:rPr>
            </w:pPr>
            <w:r>
              <w:rPr>
                <w:sz w:val="20"/>
              </w:rPr>
              <w:t>Empleado</w:t>
            </w:r>
            <w:r w:rsidR="00991F05">
              <w:rPr>
                <w:sz w:val="20"/>
              </w:rPr>
              <w:t xml:space="preserve">. Formación </w:t>
            </w:r>
            <w:r w:rsidR="003B1217">
              <w:rPr>
                <w:sz w:val="20"/>
              </w:rPr>
              <w:t>media</w:t>
            </w:r>
            <w:r w:rsidR="00991F05">
              <w:rPr>
                <w:sz w:val="20"/>
              </w:rPr>
              <w:t xml:space="preserve">, nivel técnico </w:t>
            </w:r>
            <w:r w:rsidR="003B1217">
              <w:rPr>
                <w:sz w:val="20"/>
              </w:rPr>
              <w:t>medio</w:t>
            </w:r>
            <w:r w:rsidR="00991F05">
              <w:rPr>
                <w:sz w:val="20"/>
              </w:rPr>
              <w:t xml:space="preserve">. Nivel de educación </w:t>
            </w:r>
            <w:r w:rsidR="003B1217">
              <w:rPr>
                <w:sz w:val="20"/>
              </w:rPr>
              <w:t>terciario o universitario completo</w:t>
            </w:r>
            <w:r w:rsidR="00991F05">
              <w:rPr>
                <w:sz w:val="20"/>
              </w:rPr>
              <w:t>.</w:t>
            </w:r>
          </w:p>
        </w:tc>
      </w:tr>
      <w:tr w:rsidR="00991F05" w14:paraId="75523FE1" w14:textId="77777777" w:rsidTr="00766BC4">
        <w:tc>
          <w:tcPr>
            <w:tcW w:w="4605" w:type="dxa"/>
            <w:tcBorders>
              <w:top w:val="single" w:sz="4" w:space="0" w:color="000000"/>
              <w:left w:val="single" w:sz="4" w:space="0" w:color="000000"/>
              <w:bottom w:val="single" w:sz="4" w:space="0" w:color="000000"/>
            </w:tcBorders>
            <w:shd w:val="clear" w:color="auto" w:fill="E1120D"/>
          </w:tcPr>
          <w:p w14:paraId="43559D3F" w14:textId="77777777" w:rsidR="00991F05" w:rsidRDefault="00991F05" w:rsidP="00766BC4">
            <w:pPr>
              <w:snapToGrid w:val="0"/>
              <w:rPr>
                <w:b/>
                <w:color w:val="FFFFFF"/>
                <w:sz w:val="20"/>
              </w:rPr>
            </w:pPr>
            <w:r>
              <w:rPr>
                <w:b/>
                <w:color w:val="FFFFFF"/>
                <w:sz w:val="20"/>
              </w:rPr>
              <w:t>Habilidades</w:t>
            </w:r>
          </w:p>
        </w:tc>
        <w:tc>
          <w:tcPr>
            <w:tcW w:w="4665" w:type="dxa"/>
            <w:tcBorders>
              <w:top w:val="single" w:sz="4" w:space="0" w:color="000000"/>
              <w:left w:val="single" w:sz="4" w:space="0" w:color="000000"/>
              <w:bottom w:val="single" w:sz="4" w:space="0" w:color="000000"/>
              <w:right w:val="single" w:sz="4" w:space="0" w:color="000000"/>
            </w:tcBorders>
            <w:shd w:val="clear" w:color="auto" w:fill="auto"/>
          </w:tcPr>
          <w:p w14:paraId="467E460D" w14:textId="77777777" w:rsidR="00991F05" w:rsidRDefault="00991F05" w:rsidP="00766BC4">
            <w:pPr>
              <w:snapToGrid w:val="0"/>
              <w:rPr>
                <w:sz w:val="20"/>
              </w:rPr>
            </w:pPr>
            <w:r>
              <w:rPr>
                <w:sz w:val="20"/>
              </w:rPr>
              <w:t>Manejo de computación básica navegadores de internet y paquetes de oficina.</w:t>
            </w:r>
          </w:p>
        </w:tc>
      </w:tr>
      <w:tr w:rsidR="00991F05" w14:paraId="4D65FEC1" w14:textId="77777777" w:rsidTr="00766BC4">
        <w:tc>
          <w:tcPr>
            <w:tcW w:w="4605" w:type="dxa"/>
            <w:tcBorders>
              <w:top w:val="single" w:sz="4" w:space="0" w:color="000000"/>
              <w:left w:val="single" w:sz="4" w:space="0" w:color="000000"/>
              <w:bottom w:val="single" w:sz="4" w:space="0" w:color="000000"/>
            </w:tcBorders>
            <w:shd w:val="clear" w:color="auto" w:fill="E1120D"/>
          </w:tcPr>
          <w:p w14:paraId="6F698ECD" w14:textId="77777777" w:rsidR="00991F05" w:rsidRDefault="00991F05" w:rsidP="00766BC4">
            <w:pPr>
              <w:snapToGrid w:val="0"/>
              <w:rPr>
                <w:b/>
                <w:color w:val="FFFFFF"/>
                <w:sz w:val="20"/>
              </w:rPr>
            </w:pPr>
            <w:r>
              <w:rPr>
                <w:b/>
                <w:color w:val="FFFFFF"/>
                <w:sz w:val="20"/>
              </w:rPr>
              <w:t>Actividades</w:t>
            </w:r>
          </w:p>
        </w:tc>
        <w:tc>
          <w:tcPr>
            <w:tcW w:w="4665" w:type="dxa"/>
            <w:tcBorders>
              <w:top w:val="single" w:sz="4" w:space="0" w:color="000000"/>
              <w:left w:val="single" w:sz="4" w:space="0" w:color="000000"/>
              <w:bottom w:val="single" w:sz="4" w:space="0" w:color="000000"/>
              <w:right w:val="single" w:sz="4" w:space="0" w:color="000000"/>
            </w:tcBorders>
            <w:shd w:val="clear" w:color="auto" w:fill="auto"/>
          </w:tcPr>
          <w:p w14:paraId="41FAF4FA" w14:textId="77777777" w:rsidR="00991F05" w:rsidRDefault="003B1217" w:rsidP="00766BC4">
            <w:pPr>
              <w:snapToGrid w:val="0"/>
              <w:rPr>
                <w:sz w:val="20"/>
              </w:rPr>
            </w:pPr>
            <w:r>
              <w:rPr>
                <w:sz w:val="20"/>
              </w:rPr>
              <w:t xml:space="preserve">A las actividades del Contador se agregan: </w:t>
            </w:r>
          </w:p>
          <w:p w14:paraId="5180B53C" w14:textId="77777777" w:rsidR="001B39D2" w:rsidRDefault="001B39D2" w:rsidP="001B39D2">
            <w:pPr>
              <w:pStyle w:val="Prrafodelista"/>
              <w:numPr>
                <w:ilvl w:val="0"/>
                <w:numId w:val="14"/>
              </w:numPr>
              <w:snapToGrid w:val="0"/>
              <w:rPr>
                <w:sz w:val="20"/>
              </w:rPr>
            </w:pPr>
            <w:r>
              <w:rPr>
                <w:sz w:val="20"/>
              </w:rPr>
              <w:t>Alta de Usuarios</w:t>
            </w:r>
          </w:p>
          <w:p w14:paraId="17063593" w14:textId="77777777" w:rsidR="001B39D2" w:rsidRDefault="001B39D2" w:rsidP="001B39D2">
            <w:pPr>
              <w:pStyle w:val="Prrafodelista"/>
              <w:numPr>
                <w:ilvl w:val="0"/>
                <w:numId w:val="14"/>
              </w:numPr>
              <w:snapToGrid w:val="0"/>
              <w:rPr>
                <w:sz w:val="20"/>
              </w:rPr>
            </w:pPr>
            <w:r>
              <w:rPr>
                <w:sz w:val="20"/>
              </w:rPr>
              <w:t>Baja de Usuarios</w:t>
            </w:r>
          </w:p>
          <w:p w14:paraId="5E62E69C" w14:textId="77777777" w:rsidR="001B39D2" w:rsidRDefault="001B39D2" w:rsidP="001B39D2">
            <w:pPr>
              <w:pStyle w:val="Prrafodelista"/>
              <w:numPr>
                <w:ilvl w:val="0"/>
                <w:numId w:val="14"/>
              </w:numPr>
              <w:snapToGrid w:val="0"/>
              <w:rPr>
                <w:sz w:val="20"/>
              </w:rPr>
            </w:pPr>
            <w:r>
              <w:rPr>
                <w:sz w:val="20"/>
              </w:rPr>
              <w:t>Modificación de Usuarios</w:t>
            </w:r>
          </w:p>
          <w:p w14:paraId="5BB1D0D9" w14:textId="77777777" w:rsidR="001B39D2" w:rsidRDefault="001B39D2" w:rsidP="001B39D2">
            <w:pPr>
              <w:pStyle w:val="Prrafodelista"/>
              <w:numPr>
                <w:ilvl w:val="0"/>
                <w:numId w:val="14"/>
              </w:numPr>
              <w:snapToGrid w:val="0"/>
              <w:rPr>
                <w:sz w:val="20"/>
              </w:rPr>
            </w:pPr>
            <w:r>
              <w:rPr>
                <w:sz w:val="20"/>
              </w:rPr>
              <w:t xml:space="preserve">Historial de </w:t>
            </w:r>
            <w:proofErr w:type="spellStart"/>
            <w:r>
              <w:rPr>
                <w:sz w:val="20"/>
              </w:rPr>
              <w:t>Login</w:t>
            </w:r>
            <w:proofErr w:type="spellEnd"/>
          </w:p>
          <w:p w14:paraId="3E4C20EF" w14:textId="77777777" w:rsidR="001B39D2" w:rsidRDefault="001B39D2" w:rsidP="001B39D2">
            <w:pPr>
              <w:pStyle w:val="Prrafodelista"/>
              <w:numPr>
                <w:ilvl w:val="0"/>
                <w:numId w:val="14"/>
              </w:numPr>
              <w:snapToGrid w:val="0"/>
              <w:rPr>
                <w:sz w:val="20"/>
              </w:rPr>
            </w:pPr>
            <w:r>
              <w:rPr>
                <w:sz w:val="20"/>
              </w:rPr>
              <w:t>Historial de Actividad del Usuario</w:t>
            </w:r>
          </w:p>
          <w:p w14:paraId="0933678D" w14:textId="77777777" w:rsidR="001B39D2" w:rsidRDefault="001B39D2" w:rsidP="001B39D2">
            <w:pPr>
              <w:pStyle w:val="Prrafodelista"/>
              <w:numPr>
                <w:ilvl w:val="0"/>
                <w:numId w:val="14"/>
              </w:numPr>
              <w:snapToGrid w:val="0"/>
              <w:rPr>
                <w:sz w:val="20"/>
              </w:rPr>
            </w:pPr>
            <w:r>
              <w:rPr>
                <w:sz w:val="20"/>
              </w:rPr>
              <w:t>Historial de Artículos</w:t>
            </w:r>
          </w:p>
          <w:p w14:paraId="437AB236" w14:textId="77777777" w:rsidR="001B39D2" w:rsidRDefault="001B39D2" w:rsidP="001B39D2">
            <w:pPr>
              <w:pStyle w:val="Prrafodelista"/>
              <w:numPr>
                <w:ilvl w:val="0"/>
                <w:numId w:val="14"/>
              </w:numPr>
              <w:snapToGrid w:val="0"/>
              <w:rPr>
                <w:sz w:val="20"/>
              </w:rPr>
            </w:pPr>
            <w:r>
              <w:rPr>
                <w:sz w:val="20"/>
              </w:rPr>
              <w:t>Historial de Categorías de Artículos</w:t>
            </w:r>
          </w:p>
          <w:p w14:paraId="21C743E3" w14:textId="77777777" w:rsidR="001B39D2" w:rsidRDefault="001B39D2" w:rsidP="001B39D2">
            <w:pPr>
              <w:pStyle w:val="Prrafodelista"/>
              <w:numPr>
                <w:ilvl w:val="0"/>
                <w:numId w:val="14"/>
              </w:numPr>
              <w:snapToGrid w:val="0"/>
              <w:rPr>
                <w:sz w:val="20"/>
              </w:rPr>
            </w:pPr>
            <w:r>
              <w:rPr>
                <w:sz w:val="20"/>
              </w:rPr>
              <w:t>Historial de Compras</w:t>
            </w:r>
          </w:p>
          <w:p w14:paraId="09299D98" w14:textId="4CF0CD5B" w:rsidR="001B39D2" w:rsidRDefault="001B39D2" w:rsidP="001B39D2">
            <w:pPr>
              <w:pStyle w:val="Prrafodelista"/>
              <w:numPr>
                <w:ilvl w:val="0"/>
                <w:numId w:val="14"/>
              </w:numPr>
              <w:snapToGrid w:val="0"/>
              <w:rPr>
                <w:sz w:val="20"/>
              </w:rPr>
            </w:pPr>
            <w:r>
              <w:rPr>
                <w:sz w:val="20"/>
              </w:rPr>
              <w:t>Historial de Proveedores</w:t>
            </w:r>
          </w:p>
          <w:p w14:paraId="3F983640" w14:textId="4DECA2AA" w:rsidR="001B39D2" w:rsidRPr="001B39D2" w:rsidRDefault="001B39D2" w:rsidP="001B39D2">
            <w:pPr>
              <w:pStyle w:val="Prrafodelista"/>
              <w:numPr>
                <w:ilvl w:val="0"/>
                <w:numId w:val="14"/>
              </w:numPr>
              <w:snapToGrid w:val="0"/>
              <w:rPr>
                <w:sz w:val="20"/>
              </w:rPr>
            </w:pPr>
            <w:r>
              <w:rPr>
                <w:sz w:val="20"/>
              </w:rPr>
              <w:t>Historial de Ventas</w:t>
            </w:r>
          </w:p>
        </w:tc>
      </w:tr>
    </w:tbl>
    <w:p w14:paraId="5CEB1338" w14:textId="77777777" w:rsidR="00991F05" w:rsidRDefault="00991F05"/>
    <w:tbl>
      <w:tblPr>
        <w:tblW w:w="9270" w:type="dxa"/>
        <w:tblInd w:w="-30" w:type="dxa"/>
        <w:tblLayout w:type="fixed"/>
        <w:tblLook w:val="0000" w:firstRow="0" w:lastRow="0" w:firstColumn="0" w:lastColumn="0" w:noHBand="0" w:noVBand="0"/>
      </w:tblPr>
      <w:tblGrid>
        <w:gridCol w:w="4605"/>
        <w:gridCol w:w="4665"/>
      </w:tblGrid>
      <w:tr w:rsidR="001B39D2" w14:paraId="7C328D25" w14:textId="77777777" w:rsidTr="00953D50">
        <w:tc>
          <w:tcPr>
            <w:tcW w:w="4605" w:type="dxa"/>
            <w:tcBorders>
              <w:top w:val="single" w:sz="4" w:space="0" w:color="000000"/>
              <w:left w:val="single" w:sz="4" w:space="0" w:color="000000"/>
              <w:bottom w:val="single" w:sz="4" w:space="0" w:color="000000"/>
            </w:tcBorders>
            <w:shd w:val="clear" w:color="auto" w:fill="E1120D"/>
          </w:tcPr>
          <w:p w14:paraId="6E67AA03" w14:textId="77777777" w:rsidR="001B39D2" w:rsidRDefault="001B39D2" w:rsidP="00953D50">
            <w:pPr>
              <w:snapToGrid w:val="0"/>
              <w:rPr>
                <w:b/>
                <w:color w:val="FFFFFF"/>
                <w:sz w:val="20"/>
              </w:rPr>
            </w:pPr>
            <w:r>
              <w:rPr>
                <w:b/>
                <w:color w:val="FFFFFF"/>
                <w:sz w:val="20"/>
              </w:rPr>
              <w:t>Tipo</w:t>
            </w:r>
            <w:r>
              <w:rPr>
                <w:rFonts w:eastAsia="Arial"/>
                <w:b/>
                <w:color w:val="FFFFFF"/>
                <w:sz w:val="20"/>
              </w:rPr>
              <w:t xml:space="preserve"> </w:t>
            </w:r>
            <w:r>
              <w:rPr>
                <w:b/>
                <w:color w:val="FFFFFF"/>
                <w:sz w:val="20"/>
              </w:rPr>
              <w:t>de</w:t>
            </w:r>
            <w:r>
              <w:rPr>
                <w:rFonts w:eastAsia="Arial"/>
                <w:b/>
                <w:color w:val="FFFFFF"/>
                <w:sz w:val="20"/>
              </w:rPr>
              <w:t xml:space="preserve"> </w:t>
            </w:r>
            <w:r>
              <w:rPr>
                <w:b/>
                <w:color w:val="FFFFFF"/>
                <w:sz w:val="20"/>
              </w:rPr>
              <w:t>usuario</w:t>
            </w:r>
          </w:p>
        </w:tc>
        <w:tc>
          <w:tcPr>
            <w:tcW w:w="4665" w:type="dxa"/>
            <w:tcBorders>
              <w:top w:val="single" w:sz="4" w:space="0" w:color="000000"/>
              <w:left w:val="single" w:sz="4" w:space="0" w:color="000000"/>
              <w:bottom w:val="single" w:sz="4" w:space="0" w:color="000000"/>
              <w:right w:val="single" w:sz="4" w:space="0" w:color="000000"/>
            </w:tcBorders>
            <w:shd w:val="clear" w:color="auto" w:fill="auto"/>
          </w:tcPr>
          <w:p w14:paraId="19F236F1" w14:textId="76CC6434" w:rsidR="001B39D2" w:rsidRDefault="001B39D2" w:rsidP="00953D50">
            <w:pPr>
              <w:snapToGrid w:val="0"/>
              <w:rPr>
                <w:sz w:val="20"/>
              </w:rPr>
            </w:pPr>
            <w:r>
              <w:rPr>
                <w:sz w:val="20"/>
              </w:rPr>
              <w:t>Dueño</w:t>
            </w:r>
          </w:p>
        </w:tc>
      </w:tr>
      <w:tr w:rsidR="001B39D2" w14:paraId="2E81D040" w14:textId="77777777" w:rsidTr="00953D50">
        <w:tc>
          <w:tcPr>
            <w:tcW w:w="4605" w:type="dxa"/>
            <w:tcBorders>
              <w:top w:val="single" w:sz="4" w:space="0" w:color="000000"/>
              <w:left w:val="single" w:sz="4" w:space="0" w:color="000000"/>
              <w:bottom w:val="single" w:sz="4" w:space="0" w:color="000000"/>
            </w:tcBorders>
            <w:shd w:val="clear" w:color="auto" w:fill="E1120D"/>
          </w:tcPr>
          <w:p w14:paraId="3A5DBD3A" w14:textId="77777777" w:rsidR="001B39D2" w:rsidRDefault="001B39D2" w:rsidP="00953D50">
            <w:pPr>
              <w:snapToGrid w:val="0"/>
              <w:rPr>
                <w:b/>
                <w:color w:val="FFFFFF"/>
                <w:sz w:val="20"/>
              </w:rPr>
            </w:pPr>
            <w:r>
              <w:rPr>
                <w:b/>
                <w:color w:val="FFFFFF"/>
                <w:sz w:val="20"/>
              </w:rPr>
              <w:t>Formación</w:t>
            </w:r>
          </w:p>
        </w:tc>
        <w:tc>
          <w:tcPr>
            <w:tcW w:w="4665" w:type="dxa"/>
            <w:tcBorders>
              <w:top w:val="single" w:sz="4" w:space="0" w:color="000000"/>
              <w:left w:val="single" w:sz="4" w:space="0" w:color="000000"/>
              <w:bottom w:val="single" w:sz="4" w:space="0" w:color="000000"/>
              <w:right w:val="single" w:sz="4" w:space="0" w:color="000000"/>
            </w:tcBorders>
            <w:shd w:val="clear" w:color="auto" w:fill="auto"/>
          </w:tcPr>
          <w:p w14:paraId="39312C6B" w14:textId="3CC6ED2A" w:rsidR="001B39D2" w:rsidRDefault="001B39D2" w:rsidP="00953D50">
            <w:pPr>
              <w:snapToGrid w:val="0"/>
              <w:rPr>
                <w:sz w:val="20"/>
              </w:rPr>
            </w:pPr>
            <w:r>
              <w:rPr>
                <w:sz w:val="20"/>
              </w:rPr>
              <w:t>Dueño. Formación básica, nivel técnico indiferente. Nivel de educación secundario completo.</w:t>
            </w:r>
          </w:p>
        </w:tc>
      </w:tr>
      <w:tr w:rsidR="001B39D2" w14:paraId="502E4E05" w14:textId="77777777" w:rsidTr="00953D50">
        <w:tc>
          <w:tcPr>
            <w:tcW w:w="4605" w:type="dxa"/>
            <w:tcBorders>
              <w:top w:val="single" w:sz="4" w:space="0" w:color="000000"/>
              <w:left w:val="single" w:sz="4" w:space="0" w:color="000000"/>
              <w:bottom w:val="single" w:sz="4" w:space="0" w:color="000000"/>
            </w:tcBorders>
            <w:shd w:val="clear" w:color="auto" w:fill="E1120D"/>
          </w:tcPr>
          <w:p w14:paraId="451EF6C0" w14:textId="77777777" w:rsidR="001B39D2" w:rsidRDefault="001B39D2" w:rsidP="00953D50">
            <w:pPr>
              <w:snapToGrid w:val="0"/>
              <w:rPr>
                <w:b/>
                <w:color w:val="FFFFFF"/>
                <w:sz w:val="20"/>
              </w:rPr>
            </w:pPr>
            <w:r>
              <w:rPr>
                <w:b/>
                <w:color w:val="FFFFFF"/>
                <w:sz w:val="20"/>
              </w:rPr>
              <w:t>Habilidades</w:t>
            </w:r>
          </w:p>
        </w:tc>
        <w:tc>
          <w:tcPr>
            <w:tcW w:w="4665" w:type="dxa"/>
            <w:tcBorders>
              <w:top w:val="single" w:sz="4" w:space="0" w:color="000000"/>
              <w:left w:val="single" w:sz="4" w:space="0" w:color="000000"/>
              <w:bottom w:val="single" w:sz="4" w:space="0" w:color="000000"/>
              <w:right w:val="single" w:sz="4" w:space="0" w:color="000000"/>
            </w:tcBorders>
            <w:shd w:val="clear" w:color="auto" w:fill="auto"/>
          </w:tcPr>
          <w:p w14:paraId="4FECF2E0" w14:textId="77777777" w:rsidR="001B39D2" w:rsidRDefault="001B39D2" w:rsidP="00953D50">
            <w:pPr>
              <w:snapToGrid w:val="0"/>
              <w:rPr>
                <w:sz w:val="20"/>
              </w:rPr>
            </w:pPr>
            <w:r>
              <w:rPr>
                <w:sz w:val="20"/>
              </w:rPr>
              <w:t>Manejo de computación básica, navegadores de internet y paquetes de oficina.</w:t>
            </w:r>
          </w:p>
        </w:tc>
      </w:tr>
      <w:tr w:rsidR="001B39D2" w14:paraId="5ADE25E7" w14:textId="77777777" w:rsidTr="00953D50">
        <w:tc>
          <w:tcPr>
            <w:tcW w:w="4605" w:type="dxa"/>
            <w:tcBorders>
              <w:top w:val="single" w:sz="4" w:space="0" w:color="000000"/>
              <w:left w:val="single" w:sz="4" w:space="0" w:color="000000"/>
              <w:bottom w:val="single" w:sz="4" w:space="0" w:color="000000"/>
            </w:tcBorders>
            <w:shd w:val="clear" w:color="auto" w:fill="E1120D"/>
          </w:tcPr>
          <w:p w14:paraId="1B73FD12" w14:textId="77777777" w:rsidR="001B39D2" w:rsidRDefault="001B39D2" w:rsidP="00953D50">
            <w:pPr>
              <w:snapToGrid w:val="0"/>
              <w:rPr>
                <w:b/>
                <w:color w:val="FFFFFF"/>
                <w:sz w:val="20"/>
              </w:rPr>
            </w:pPr>
            <w:r>
              <w:rPr>
                <w:b/>
                <w:color w:val="FFFFFF"/>
                <w:sz w:val="20"/>
              </w:rPr>
              <w:t>Actividades</w:t>
            </w:r>
          </w:p>
        </w:tc>
        <w:tc>
          <w:tcPr>
            <w:tcW w:w="4665" w:type="dxa"/>
            <w:tcBorders>
              <w:top w:val="single" w:sz="4" w:space="0" w:color="000000"/>
              <w:left w:val="single" w:sz="4" w:space="0" w:color="000000"/>
              <w:bottom w:val="single" w:sz="4" w:space="0" w:color="000000"/>
              <w:right w:val="single" w:sz="4" w:space="0" w:color="000000"/>
            </w:tcBorders>
            <w:shd w:val="clear" w:color="auto" w:fill="auto"/>
          </w:tcPr>
          <w:p w14:paraId="28803E2E" w14:textId="7DA47762" w:rsidR="001B39D2" w:rsidRPr="001B39D2" w:rsidRDefault="001B39D2" w:rsidP="001B39D2">
            <w:pPr>
              <w:snapToGrid w:val="0"/>
              <w:rPr>
                <w:sz w:val="20"/>
              </w:rPr>
            </w:pPr>
            <w:r>
              <w:rPr>
                <w:sz w:val="20"/>
              </w:rPr>
              <w:t>Puede acceder y realizar todas las funciones del sistema.</w:t>
            </w:r>
          </w:p>
        </w:tc>
      </w:tr>
    </w:tbl>
    <w:p w14:paraId="6E6A9BAA" w14:textId="77777777" w:rsidR="001B39D2" w:rsidRDefault="001B39D2"/>
    <w:p w14:paraId="62633A33" w14:textId="77777777" w:rsidR="001B39D2" w:rsidRDefault="001B39D2"/>
    <w:p w14:paraId="44E6ED37" w14:textId="77777777" w:rsidR="001B39D2" w:rsidRDefault="001B39D2"/>
    <w:p w14:paraId="7D912E0F" w14:textId="77777777" w:rsidR="001B39D2" w:rsidRDefault="001B39D2"/>
    <w:p w14:paraId="4B98126E" w14:textId="77777777" w:rsidR="001B39D2" w:rsidRDefault="001B39D2"/>
    <w:p w14:paraId="5F40D4B3" w14:textId="77777777" w:rsidR="001B39D2" w:rsidRDefault="001B39D2"/>
    <w:tbl>
      <w:tblPr>
        <w:tblW w:w="9270" w:type="dxa"/>
        <w:tblInd w:w="-30" w:type="dxa"/>
        <w:tblLayout w:type="fixed"/>
        <w:tblLook w:val="0000" w:firstRow="0" w:lastRow="0" w:firstColumn="0" w:lastColumn="0" w:noHBand="0" w:noVBand="0"/>
      </w:tblPr>
      <w:tblGrid>
        <w:gridCol w:w="4605"/>
        <w:gridCol w:w="4665"/>
      </w:tblGrid>
      <w:tr w:rsidR="001B39D2" w14:paraId="10E0A8D8" w14:textId="77777777" w:rsidTr="00953D50">
        <w:tc>
          <w:tcPr>
            <w:tcW w:w="4605" w:type="dxa"/>
            <w:tcBorders>
              <w:top w:val="single" w:sz="4" w:space="0" w:color="000000"/>
              <w:left w:val="single" w:sz="4" w:space="0" w:color="000000"/>
              <w:bottom w:val="single" w:sz="4" w:space="0" w:color="000000"/>
            </w:tcBorders>
            <w:shd w:val="clear" w:color="auto" w:fill="E1120D"/>
          </w:tcPr>
          <w:p w14:paraId="54DD0978" w14:textId="77777777" w:rsidR="001B39D2" w:rsidRDefault="001B39D2" w:rsidP="00953D50">
            <w:pPr>
              <w:snapToGrid w:val="0"/>
              <w:rPr>
                <w:b/>
                <w:color w:val="FFFFFF"/>
                <w:sz w:val="20"/>
              </w:rPr>
            </w:pPr>
            <w:r>
              <w:rPr>
                <w:b/>
                <w:color w:val="FFFFFF"/>
                <w:sz w:val="20"/>
              </w:rPr>
              <w:lastRenderedPageBreak/>
              <w:t>Tipo</w:t>
            </w:r>
            <w:r>
              <w:rPr>
                <w:rFonts w:eastAsia="Arial"/>
                <w:b/>
                <w:color w:val="FFFFFF"/>
                <w:sz w:val="20"/>
              </w:rPr>
              <w:t xml:space="preserve"> </w:t>
            </w:r>
            <w:r>
              <w:rPr>
                <w:b/>
                <w:color w:val="FFFFFF"/>
                <w:sz w:val="20"/>
              </w:rPr>
              <w:t>de</w:t>
            </w:r>
            <w:r>
              <w:rPr>
                <w:rFonts w:eastAsia="Arial"/>
                <w:b/>
                <w:color w:val="FFFFFF"/>
                <w:sz w:val="20"/>
              </w:rPr>
              <w:t xml:space="preserve"> </w:t>
            </w:r>
            <w:r>
              <w:rPr>
                <w:b/>
                <w:color w:val="FFFFFF"/>
                <w:sz w:val="20"/>
              </w:rPr>
              <w:t>usuario</w:t>
            </w:r>
          </w:p>
        </w:tc>
        <w:tc>
          <w:tcPr>
            <w:tcW w:w="4665" w:type="dxa"/>
            <w:tcBorders>
              <w:top w:val="single" w:sz="4" w:space="0" w:color="000000"/>
              <w:left w:val="single" w:sz="4" w:space="0" w:color="000000"/>
              <w:bottom w:val="single" w:sz="4" w:space="0" w:color="000000"/>
              <w:right w:val="single" w:sz="4" w:space="0" w:color="000000"/>
            </w:tcBorders>
            <w:shd w:val="clear" w:color="auto" w:fill="auto"/>
          </w:tcPr>
          <w:p w14:paraId="3EC118C9" w14:textId="1FC4BF04" w:rsidR="001B39D2" w:rsidRDefault="001B39D2" w:rsidP="00953D50">
            <w:pPr>
              <w:snapToGrid w:val="0"/>
              <w:rPr>
                <w:sz w:val="20"/>
              </w:rPr>
            </w:pPr>
            <w:r>
              <w:rPr>
                <w:sz w:val="20"/>
              </w:rPr>
              <w:t>Usuario Personalizado</w:t>
            </w:r>
          </w:p>
        </w:tc>
      </w:tr>
      <w:tr w:rsidR="001B39D2" w14:paraId="692B0A33" w14:textId="77777777" w:rsidTr="00953D50">
        <w:tc>
          <w:tcPr>
            <w:tcW w:w="4605" w:type="dxa"/>
            <w:tcBorders>
              <w:top w:val="single" w:sz="4" w:space="0" w:color="000000"/>
              <w:left w:val="single" w:sz="4" w:space="0" w:color="000000"/>
              <w:bottom w:val="single" w:sz="4" w:space="0" w:color="000000"/>
            </w:tcBorders>
            <w:shd w:val="clear" w:color="auto" w:fill="E1120D"/>
          </w:tcPr>
          <w:p w14:paraId="15BA276F" w14:textId="77777777" w:rsidR="001B39D2" w:rsidRDefault="001B39D2" w:rsidP="00953D50">
            <w:pPr>
              <w:snapToGrid w:val="0"/>
              <w:rPr>
                <w:b/>
                <w:color w:val="FFFFFF"/>
                <w:sz w:val="20"/>
              </w:rPr>
            </w:pPr>
            <w:r>
              <w:rPr>
                <w:b/>
                <w:color w:val="FFFFFF"/>
                <w:sz w:val="20"/>
              </w:rPr>
              <w:t>Formación</w:t>
            </w:r>
          </w:p>
        </w:tc>
        <w:tc>
          <w:tcPr>
            <w:tcW w:w="4665" w:type="dxa"/>
            <w:tcBorders>
              <w:top w:val="single" w:sz="4" w:space="0" w:color="000000"/>
              <w:left w:val="single" w:sz="4" w:space="0" w:color="000000"/>
              <w:bottom w:val="single" w:sz="4" w:space="0" w:color="000000"/>
              <w:right w:val="single" w:sz="4" w:space="0" w:color="000000"/>
            </w:tcBorders>
            <w:shd w:val="clear" w:color="auto" w:fill="auto"/>
          </w:tcPr>
          <w:p w14:paraId="2187934F" w14:textId="774D857B" w:rsidR="001B39D2" w:rsidRDefault="001B39D2" w:rsidP="00953D50">
            <w:pPr>
              <w:snapToGrid w:val="0"/>
              <w:rPr>
                <w:sz w:val="20"/>
              </w:rPr>
            </w:pPr>
            <w:r>
              <w:rPr>
                <w:sz w:val="20"/>
              </w:rPr>
              <w:t>Empleado/Asesor. Formación básica/media, nivel técnico indiferente. Nivel de educación secundario completo / terciario o universitario completo.</w:t>
            </w:r>
          </w:p>
        </w:tc>
      </w:tr>
      <w:tr w:rsidR="001B39D2" w14:paraId="2216BD35" w14:textId="77777777" w:rsidTr="00953D50">
        <w:tc>
          <w:tcPr>
            <w:tcW w:w="4605" w:type="dxa"/>
            <w:tcBorders>
              <w:top w:val="single" w:sz="4" w:space="0" w:color="000000"/>
              <w:left w:val="single" w:sz="4" w:space="0" w:color="000000"/>
              <w:bottom w:val="single" w:sz="4" w:space="0" w:color="000000"/>
            </w:tcBorders>
            <w:shd w:val="clear" w:color="auto" w:fill="E1120D"/>
          </w:tcPr>
          <w:p w14:paraId="333331D3" w14:textId="77777777" w:rsidR="001B39D2" w:rsidRDefault="001B39D2" w:rsidP="00953D50">
            <w:pPr>
              <w:snapToGrid w:val="0"/>
              <w:rPr>
                <w:b/>
                <w:color w:val="FFFFFF"/>
                <w:sz w:val="20"/>
              </w:rPr>
            </w:pPr>
            <w:r>
              <w:rPr>
                <w:b/>
                <w:color w:val="FFFFFF"/>
                <w:sz w:val="20"/>
              </w:rPr>
              <w:t>Habilidades</w:t>
            </w:r>
          </w:p>
        </w:tc>
        <w:tc>
          <w:tcPr>
            <w:tcW w:w="4665" w:type="dxa"/>
            <w:tcBorders>
              <w:top w:val="single" w:sz="4" w:space="0" w:color="000000"/>
              <w:left w:val="single" w:sz="4" w:space="0" w:color="000000"/>
              <w:bottom w:val="single" w:sz="4" w:space="0" w:color="000000"/>
              <w:right w:val="single" w:sz="4" w:space="0" w:color="000000"/>
            </w:tcBorders>
            <w:shd w:val="clear" w:color="auto" w:fill="auto"/>
          </w:tcPr>
          <w:p w14:paraId="4E0B49B0" w14:textId="77777777" w:rsidR="001B39D2" w:rsidRDefault="001B39D2" w:rsidP="00953D50">
            <w:pPr>
              <w:snapToGrid w:val="0"/>
              <w:rPr>
                <w:sz w:val="20"/>
              </w:rPr>
            </w:pPr>
            <w:r>
              <w:rPr>
                <w:sz w:val="20"/>
              </w:rPr>
              <w:t>Manejo de computación básica, navegadores de internet y paquetes de oficina.</w:t>
            </w:r>
          </w:p>
        </w:tc>
      </w:tr>
      <w:tr w:rsidR="001B39D2" w14:paraId="126CD93B" w14:textId="77777777" w:rsidTr="00953D50">
        <w:tc>
          <w:tcPr>
            <w:tcW w:w="4605" w:type="dxa"/>
            <w:tcBorders>
              <w:top w:val="single" w:sz="4" w:space="0" w:color="000000"/>
              <w:left w:val="single" w:sz="4" w:space="0" w:color="000000"/>
              <w:bottom w:val="single" w:sz="4" w:space="0" w:color="000000"/>
            </w:tcBorders>
            <w:shd w:val="clear" w:color="auto" w:fill="E1120D"/>
          </w:tcPr>
          <w:p w14:paraId="5D654CAE" w14:textId="77777777" w:rsidR="001B39D2" w:rsidRDefault="001B39D2" w:rsidP="00953D50">
            <w:pPr>
              <w:snapToGrid w:val="0"/>
              <w:rPr>
                <w:b/>
                <w:color w:val="FFFFFF"/>
                <w:sz w:val="20"/>
              </w:rPr>
            </w:pPr>
            <w:r>
              <w:rPr>
                <w:b/>
                <w:color w:val="FFFFFF"/>
                <w:sz w:val="20"/>
              </w:rPr>
              <w:t>Actividades</w:t>
            </w:r>
          </w:p>
        </w:tc>
        <w:tc>
          <w:tcPr>
            <w:tcW w:w="4665" w:type="dxa"/>
            <w:tcBorders>
              <w:top w:val="single" w:sz="4" w:space="0" w:color="000000"/>
              <w:left w:val="single" w:sz="4" w:space="0" w:color="000000"/>
              <w:bottom w:val="single" w:sz="4" w:space="0" w:color="000000"/>
              <w:right w:val="single" w:sz="4" w:space="0" w:color="000000"/>
            </w:tcBorders>
            <w:shd w:val="clear" w:color="auto" w:fill="auto"/>
          </w:tcPr>
          <w:p w14:paraId="123B926B" w14:textId="11685B5D" w:rsidR="001B39D2" w:rsidRPr="001B39D2" w:rsidRDefault="001B39D2" w:rsidP="00953D50">
            <w:pPr>
              <w:snapToGrid w:val="0"/>
              <w:rPr>
                <w:sz w:val="20"/>
              </w:rPr>
            </w:pPr>
            <w:r>
              <w:rPr>
                <w:sz w:val="20"/>
              </w:rPr>
              <w:t>Es un usuario el cual se le dan acceso a una, todas o algunas de las funciones del sistema. Será configurable solo por el Dueño o los Administradores.</w:t>
            </w:r>
          </w:p>
        </w:tc>
      </w:tr>
    </w:tbl>
    <w:p w14:paraId="38A35E5B" w14:textId="77777777" w:rsidR="001B39D2" w:rsidRDefault="001B39D2"/>
    <w:p w14:paraId="414D34C5" w14:textId="77777777" w:rsidR="005509D6" w:rsidRDefault="007F1A4C">
      <w:pPr>
        <w:pStyle w:val="Ttulo2"/>
        <w:numPr>
          <w:ilvl w:val="1"/>
          <w:numId w:val="10"/>
        </w:numPr>
      </w:pPr>
      <w:bookmarkStart w:id="10" w:name="__RefHeading__158_952240429"/>
      <w:bookmarkEnd w:id="10"/>
      <w:r>
        <w:t>Entorno</w:t>
      </w:r>
      <w:r>
        <w:rPr>
          <w:rFonts w:eastAsia="Arial"/>
        </w:rPr>
        <w:t xml:space="preserve"> </w:t>
      </w:r>
      <w:r>
        <w:t>de</w:t>
      </w:r>
      <w:r>
        <w:rPr>
          <w:rFonts w:eastAsia="Arial"/>
        </w:rPr>
        <w:t xml:space="preserve"> </w:t>
      </w:r>
      <w:r>
        <w:t>operación</w:t>
      </w:r>
    </w:p>
    <w:p w14:paraId="6979D7B1" w14:textId="6B85C1FE" w:rsidR="005509D6" w:rsidRPr="001B39D2" w:rsidRDefault="00971ADA" w:rsidP="001B39D2">
      <w:pPr>
        <w:pStyle w:val="Infoblue"/>
        <w:rPr>
          <w:color w:val="auto"/>
          <w:sz w:val="22"/>
        </w:rPr>
      </w:pPr>
      <w:r w:rsidRPr="00971ADA">
        <w:rPr>
          <w:color w:val="auto"/>
          <w:sz w:val="22"/>
        </w:rPr>
        <w:t>El software operará sobre una o varias PC de escritorio, equipadas con conexión a internet, sistema operativo indistinto y un navegador a internet compatible con las tecnologías Web de última generación.</w:t>
      </w:r>
    </w:p>
    <w:p w14:paraId="02548FD3" w14:textId="77777777" w:rsidR="005509D6" w:rsidRDefault="007F1A4C">
      <w:pPr>
        <w:pStyle w:val="Ttulo2"/>
        <w:numPr>
          <w:ilvl w:val="1"/>
          <w:numId w:val="10"/>
        </w:numPr>
      </w:pPr>
      <w:bookmarkStart w:id="11" w:name="__RefHeading__160_952240429"/>
      <w:bookmarkEnd w:id="11"/>
      <w:r>
        <w:t>Supuestos</w:t>
      </w:r>
      <w:r>
        <w:rPr>
          <w:rFonts w:eastAsia="Arial"/>
        </w:rPr>
        <w:t xml:space="preserve"> </w:t>
      </w:r>
      <w:r>
        <w:t>y</w:t>
      </w:r>
      <w:r>
        <w:rPr>
          <w:rFonts w:eastAsia="Arial"/>
        </w:rPr>
        <w:t xml:space="preserve"> </w:t>
      </w:r>
      <w:r>
        <w:t>restricciones</w:t>
      </w:r>
    </w:p>
    <w:p w14:paraId="00D8F9F8" w14:textId="05702ADB" w:rsidR="005509D6" w:rsidRPr="001B39D2" w:rsidRDefault="00971ADA" w:rsidP="001B39D2">
      <w:pPr>
        <w:pStyle w:val="Infoblue"/>
        <w:rPr>
          <w:color w:val="auto"/>
          <w:sz w:val="22"/>
        </w:rPr>
      </w:pPr>
      <w:r w:rsidRPr="00971ADA">
        <w:rPr>
          <w:color w:val="auto"/>
          <w:sz w:val="22"/>
        </w:rPr>
        <w:t>Según el consenso entre los clientes, se especificaron los siguientes supuestos y restricciones:</w:t>
      </w:r>
    </w:p>
    <w:p w14:paraId="1EFA5244" w14:textId="77777777" w:rsidR="005509D6" w:rsidRDefault="007F1A4C">
      <w:pPr>
        <w:pStyle w:val="Ttulo3"/>
        <w:numPr>
          <w:ilvl w:val="2"/>
          <w:numId w:val="10"/>
        </w:numPr>
      </w:pPr>
      <w:r>
        <w:t>Supuestos</w:t>
      </w:r>
    </w:p>
    <w:p w14:paraId="2A8C0F31" w14:textId="3B28D785" w:rsidR="005509D6" w:rsidRDefault="00971ADA" w:rsidP="001B39D2">
      <w:pPr>
        <w:pStyle w:val="Infoblue"/>
        <w:rPr>
          <w:color w:val="auto"/>
          <w:sz w:val="22"/>
        </w:rPr>
      </w:pPr>
      <w:r w:rsidRPr="00971ADA">
        <w:rPr>
          <w:color w:val="auto"/>
          <w:sz w:val="22"/>
        </w:rPr>
        <w:t>Para que el sistema funcione se debe disponer de una plataforma técnica adecuada para que corra y realice las operaciones correctamente. Esta plataforma puede ser la posibilidad de disponer de una PC que funcione como central de información para guardar todas aquellas transacciones que el sistema realice, o bien, la instalación del sistema en la misma PC que se utilice.</w:t>
      </w:r>
    </w:p>
    <w:p w14:paraId="550477E3" w14:textId="77777777" w:rsidR="001B39D2" w:rsidRDefault="001B39D2" w:rsidP="001B39D2">
      <w:pPr>
        <w:pStyle w:val="Infoblue"/>
        <w:rPr>
          <w:color w:val="auto"/>
          <w:sz w:val="22"/>
        </w:rPr>
      </w:pPr>
    </w:p>
    <w:p w14:paraId="448C8139" w14:textId="77777777" w:rsidR="001B39D2" w:rsidRDefault="001B39D2" w:rsidP="001B39D2">
      <w:pPr>
        <w:pStyle w:val="Infoblue"/>
        <w:rPr>
          <w:color w:val="auto"/>
          <w:sz w:val="22"/>
        </w:rPr>
      </w:pPr>
    </w:p>
    <w:p w14:paraId="6E07EA1A" w14:textId="77777777" w:rsidR="001B39D2" w:rsidRDefault="001B39D2" w:rsidP="001B39D2">
      <w:pPr>
        <w:pStyle w:val="Infoblue"/>
        <w:rPr>
          <w:color w:val="auto"/>
          <w:sz w:val="22"/>
        </w:rPr>
      </w:pPr>
    </w:p>
    <w:p w14:paraId="4396049B" w14:textId="77777777" w:rsidR="001B39D2" w:rsidRDefault="001B39D2" w:rsidP="001B39D2">
      <w:pPr>
        <w:pStyle w:val="Infoblue"/>
        <w:rPr>
          <w:color w:val="auto"/>
          <w:sz w:val="22"/>
        </w:rPr>
      </w:pPr>
    </w:p>
    <w:p w14:paraId="21C2F5E2" w14:textId="77777777" w:rsidR="001B39D2" w:rsidRDefault="001B39D2" w:rsidP="001B39D2">
      <w:pPr>
        <w:pStyle w:val="Infoblue"/>
        <w:rPr>
          <w:color w:val="auto"/>
          <w:sz w:val="22"/>
        </w:rPr>
      </w:pPr>
    </w:p>
    <w:p w14:paraId="20D1C614" w14:textId="77777777" w:rsidR="001B39D2" w:rsidRDefault="001B39D2" w:rsidP="001B39D2">
      <w:pPr>
        <w:pStyle w:val="Infoblue"/>
        <w:rPr>
          <w:color w:val="auto"/>
          <w:sz w:val="22"/>
        </w:rPr>
      </w:pPr>
    </w:p>
    <w:p w14:paraId="234ADDC4" w14:textId="77777777" w:rsidR="001B39D2" w:rsidRDefault="001B39D2" w:rsidP="001B39D2">
      <w:pPr>
        <w:pStyle w:val="Infoblue"/>
        <w:rPr>
          <w:color w:val="auto"/>
          <w:sz w:val="22"/>
        </w:rPr>
      </w:pPr>
    </w:p>
    <w:p w14:paraId="17762397" w14:textId="77777777" w:rsidR="001B39D2" w:rsidRDefault="001B39D2" w:rsidP="001B39D2">
      <w:pPr>
        <w:pStyle w:val="Infoblue"/>
        <w:rPr>
          <w:color w:val="auto"/>
          <w:sz w:val="22"/>
        </w:rPr>
      </w:pPr>
    </w:p>
    <w:p w14:paraId="789A6F8B" w14:textId="77777777" w:rsidR="001B39D2" w:rsidRPr="001B39D2" w:rsidRDefault="001B39D2" w:rsidP="001B39D2">
      <w:pPr>
        <w:pStyle w:val="Infoblue"/>
        <w:rPr>
          <w:color w:val="auto"/>
          <w:sz w:val="22"/>
        </w:rPr>
      </w:pPr>
    </w:p>
    <w:p w14:paraId="5A2F82FF" w14:textId="77777777" w:rsidR="005509D6" w:rsidRDefault="007F1A4C">
      <w:pPr>
        <w:pStyle w:val="Ttulo3"/>
        <w:numPr>
          <w:ilvl w:val="2"/>
          <w:numId w:val="10"/>
        </w:numPr>
      </w:pPr>
      <w:r>
        <w:lastRenderedPageBreak/>
        <w:t>Restricciones</w:t>
      </w:r>
    </w:p>
    <w:p w14:paraId="6BC15351" w14:textId="77777777" w:rsidR="005509D6" w:rsidRPr="00894431" w:rsidRDefault="00894431">
      <w:pPr>
        <w:pStyle w:val="Infoblue"/>
        <w:rPr>
          <w:color w:val="auto"/>
          <w:sz w:val="22"/>
        </w:rPr>
      </w:pPr>
      <w:r w:rsidRPr="00894431">
        <w:rPr>
          <w:color w:val="auto"/>
          <w:sz w:val="22"/>
        </w:rPr>
        <w:t>Las restricciones existentes son:</w:t>
      </w:r>
    </w:p>
    <w:p w14:paraId="72A62CBB" w14:textId="77777777" w:rsidR="005509D6" w:rsidRPr="00894431" w:rsidRDefault="00894431">
      <w:pPr>
        <w:pStyle w:val="Infoblue"/>
        <w:numPr>
          <w:ilvl w:val="0"/>
          <w:numId w:val="8"/>
        </w:numPr>
        <w:rPr>
          <w:color w:val="auto"/>
          <w:sz w:val="22"/>
        </w:rPr>
      </w:pPr>
      <w:r w:rsidRPr="00894431">
        <w:rPr>
          <w:color w:val="auto"/>
          <w:sz w:val="22"/>
        </w:rPr>
        <w:t>Venta únicamente ligada al control del stock: el sistema sólo puede efectuar la venta si hay stock existente de los artículos a vender.</w:t>
      </w:r>
    </w:p>
    <w:p w14:paraId="6C0EE7C2" w14:textId="77777777" w:rsidR="005509D6" w:rsidRPr="00894431" w:rsidRDefault="00894431">
      <w:pPr>
        <w:pStyle w:val="Infoblue"/>
        <w:numPr>
          <w:ilvl w:val="0"/>
          <w:numId w:val="8"/>
        </w:numPr>
        <w:rPr>
          <w:color w:val="auto"/>
          <w:sz w:val="22"/>
        </w:rPr>
      </w:pPr>
      <w:r w:rsidRPr="00894431">
        <w:rPr>
          <w:color w:val="auto"/>
          <w:sz w:val="22"/>
        </w:rPr>
        <w:t>El sistema solo puede ser utilizado de forma online: Al ser un sistema que solo funciona mediante la Web, sólo puede operar mediante un sistema de conexión a internet permanente.</w:t>
      </w:r>
    </w:p>
    <w:p w14:paraId="687F57C9" w14:textId="77777777" w:rsidR="005509D6" w:rsidRPr="00894431" w:rsidRDefault="00894431">
      <w:pPr>
        <w:pStyle w:val="Infoblue"/>
        <w:numPr>
          <w:ilvl w:val="0"/>
          <w:numId w:val="8"/>
        </w:numPr>
        <w:rPr>
          <w:color w:val="auto"/>
          <w:sz w:val="22"/>
        </w:rPr>
      </w:pPr>
      <w:r w:rsidRPr="00894431">
        <w:rPr>
          <w:color w:val="auto"/>
          <w:sz w:val="22"/>
        </w:rPr>
        <w:t>El sistema tendrá varias funciones de control de información que deben ser aprobados para las transacciones que se van a realizar en el sistema. Estas funciones incluyen correcciones de campos vacíos, ortografía, stock o campos obligatorios.</w:t>
      </w:r>
    </w:p>
    <w:p w14:paraId="7857A0AB" w14:textId="77777777" w:rsidR="005509D6" w:rsidRPr="00894431" w:rsidRDefault="00894431">
      <w:pPr>
        <w:pStyle w:val="Infoblue"/>
        <w:numPr>
          <w:ilvl w:val="0"/>
          <w:numId w:val="8"/>
        </w:numPr>
        <w:rPr>
          <w:color w:val="auto"/>
          <w:sz w:val="22"/>
        </w:rPr>
      </w:pPr>
      <w:r w:rsidRPr="00894431">
        <w:rPr>
          <w:color w:val="auto"/>
          <w:sz w:val="22"/>
        </w:rPr>
        <w:t xml:space="preserve">Se deberá utilizar una directriz de usuarios de diversos privilegios para tener control sobre ciertas funcionalidades del sistema, que estarán autorizadas o no de acuerdo a los privilegios de cada usuario. Se dispondrá de un administrador que tendrá control total de todas las funciones, y usuarios operadores con menores privilegios de este. </w:t>
      </w:r>
    </w:p>
    <w:p w14:paraId="40EDCBFD" w14:textId="77777777" w:rsidR="005509D6" w:rsidRDefault="005509D6"/>
    <w:p w14:paraId="7DB77170" w14:textId="77777777" w:rsidR="005509D6" w:rsidRDefault="007F1A4C" w:rsidP="004774A0">
      <w:pPr>
        <w:pStyle w:val="Ttulo1"/>
      </w:pPr>
      <w:bookmarkStart w:id="12" w:name="__RefHeading__162_952240429"/>
      <w:bookmarkEnd w:id="12"/>
      <w:r>
        <w:lastRenderedPageBreak/>
        <w:t>Requisitos</w:t>
      </w:r>
      <w:r>
        <w:rPr>
          <w:rFonts w:eastAsia="Arial"/>
        </w:rPr>
        <w:t xml:space="preserve"> </w:t>
      </w:r>
      <w:r>
        <w:t>Específicos</w:t>
      </w:r>
    </w:p>
    <w:p w14:paraId="0187CF4D" w14:textId="77777777" w:rsidR="005509D6" w:rsidRDefault="007F1A4C">
      <w:pPr>
        <w:pStyle w:val="Ttulo2"/>
        <w:numPr>
          <w:ilvl w:val="1"/>
          <w:numId w:val="10"/>
        </w:numPr>
      </w:pPr>
      <w:bookmarkStart w:id="13" w:name="__RefHeading__164_952240429"/>
      <w:bookmarkEnd w:id="13"/>
      <w:r>
        <w:t>Requisitos</w:t>
      </w:r>
      <w:r>
        <w:rPr>
          <w:rFonts w:eastAsia="Arial"/>
        </w:rPr>
        <w:t xml:space="preserve"> </w:t>
      </w:r>
      <w:r>
        <w:t>de</w:t>
      </w:r>
      <w:r>
        <w:rPr>
          <w:rFonts w:eastAsia="Arial"/>
        </w:rPr>
        <w:t xml:space="preserve"> </w:t>
      </w:r>
      <w:r>
        <w:t>los</w:t>
      </w:r>
      <w:r>
        <w:rPr>
          <w:rFonts w:eastAsia="Arial"/>
        </w:rPr>
        <w:t xml:space="preserve"> </w:t>
      </w:r>
      <w:r>
        <w:t>interfaces</w:t>
      </w:r>
    </w:p>
    <w:p w14:paraId="522868F4" w14:textId="77777777" w:rsidR="005509D6" w:rsidRDefault="007F1A4C">
      <w:pPr>
        <w:pStyle w:val="Ttulo3"/>
        <w:numPr>
          <w:ilvl w:val="2"/>
          <w:numId w:val="10"/>
        </w:numPr>
      </w:pPr>
      <w:r>
        <w:t>Interfaces</w:t>
      </w:r>
      <w:r>
        <w:rPr>
          <w:rFonts w:eastAsia="Arial"/>
        </w:rPr>
        <w:t xml:space="preserve"> </w:t>
      </w:r>
      <w:r>
        <w:t>de</w:t>
      </w:r>
      <w:r>
        <w:rPr>
          <w:rFonts w:eastAsia="Arial"/>
        </w:rPr>
        <w:t xml:space="preserve"> </w:t>
      </w:r>
      <w:r>
        <w:t>usuario</w:t>
      </w:r>
    </w:p>
    <w:tbl>
      <w:tblPr>
        <w:tblW w:w="9270" w:type="dxa"/>
        <w:tblInd w:w="-30" w:type="dxa"/>
        <w:tblLayout w:type="fixed"/>
        <w:tblLook w:val="0000" w:firstRow="0" w:lastRow="0" w:firstColumn="0" w:lastColumn="0" w:noHBand="0" w:noVBand="0"/>
      </w:tblPr>
      <w:tblGrid>
        <w:gridCol w:w="3085"/>
        <w:gridCol w:w="6185"/>
      </w:tblGrid>
      <w:tr w:rsidR="00F61A56" w14:paraId="5382BDEF" w14:textId="77777777" w:rsidTr="00766BC4">
        <w:tc>
          <w:tcPr>
            <w:tcW w:w="3085" w:type="dxa"/>
            <w:tcBorders>
              <w:top w:val="single" w:sz="4" w:space="0" w:color="000000"/>
              <w:left w:val="single" w:sz="4" w:space="0" w:color="000000"/>
              <w:bottom w:val="single" w:sz="4" w:space="0" w:color="000000"/>
            </w:tcBorders>
            <w:shd w:val="clear" w:color="auto" w:fill="E1120D"/>
          </w:tcPr>
          <w:p w14:paraId="734F4A61" w14:textId="77777777" w:rsidR="00F61A56" w:rsidRDefault="00F61A56" w:rsidP="00766BC4">
            <w:pPr>
              <w:snapToGrid w:val="0"/>
              <w:rPr>
                <w:b/>
                <w:color w:val="FFFFFF"/>
                <w:sz w:val="20"/>
              </w:rPr>
            </w:pPr>
            <w:r>
              <w:rPr>
                <w:b/>
                <w:color w:val="FFFFFF"/>
                <w:sz w:val="20"/>
              </w:rPr>
              <w:t>Identificador</w:t>
            </w:r>
            <w:r>
              <w:rPr>
                <w:rFonts w:eastAsia="Arial"/>
                <w:b/>
                <w:color w:val="FFFFFF"/>
                <w:sz w:val="20"/>
              </w:rPr>
              <w:t xml:space="preserve"> </w:t>
            </w:r>
            <w:proofErr w:type="gramStart"/>
            <w:r>
              <w:rPr>
                <w:b/>
                <w:color w:val="FFFFFF"/>
                <w:sz w:val="20"/>
              </w:rPr>
              <w:t>del</w:t>
            </w:r>
            <w:r>
              <w:rPr>
                <w:rFonts w:eastAsia="Arial"/>
                <w:b/>
                <w:color w:val="FFFFFF"/>
                <w:sz w:val="20"/>
              </w:rPr>
              <w:t xml:space="preserve"> </w:t>
            </w:r>
            <w:r>
              <w:rPr>
                <w:b/>
                <w:color w:val="FFFFFF"/>
                <w:sz w:val="20"/>
              </w:rPr>
              <w:t>requisitos</w:t>
            </w:r>
            <w:proofErr w:type="gramEnd"/>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43E56C91" w14:textId="77777777" w:rsidR="00F61A56" w:rsidRDefault="00F61A56" w:rsidP="00766BC4">
            <w:pPr>
              <w:snapToGrid w:val="0"/>
              <w:rPr>
                <w:sz w:val="20"/>
              </w:rPr>
            </w:pPr>
            <w:r>
              <w:rPr>
                <w:sz w:val="20"/>
              </w:rPr>
              <w:t>REQ-01</w:t>
            </w:r>
          </w:p>
        </w:tc>
      </w:tr>
      <w:tr w:rsidR="00F61A56" w14:paraId="0580BBE5" w14:textId="77777777" w:rsidTr="00766BC4">
        <w:tc>
          <w:tcPr>
            <w:tcW w:w="3085" w:type="dxa"/>
            <w:tcBorders>
              <w:top w:val="single" w:sz="4" w:space="0" w:color="000000"/>
              <w:left w:val="single" w:sz="4" w:space="0" w:color="000000"/>
              <w:bottom w:val="single" w:sz="4" w:space="0" w:color="000000"/>
            </w:tcBorders>
            <w:shd w:val="clear" w:color="auto" w:fill="E1120D"/>
          </w:tcPr>
          <w:p w14:paraId="59BD49B2" w14:textId="77777777" w:rsidR="00F61A56" w:rsidRDefault="00F61A56" w:rsidP="00766BC4">
            <w:pPr>
              <w:snapToGrid w:val="0"/>
              <w:rPr>
                <w:b/>
                <w:color w:val="FFFFFF"/>
                <w:sz w:val="20"/>
              </w:rPr>
            </w:pPr>
            <w:r>
              <w:rPr>
                <w:b/>
                <w:color w:val="FFFFFF"/>
                <w:sz w:val="20"/>
              </w:rPr>
              <w:t>Nombre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4DC123A1" w14:textId="77777777" w:rsidR="00F61A56" w:rsidRDefault="00F61A56" w:rsidP="00766BC4">
            <w:pPr>
              <w:snapToGrid w:val="0"/>
              <w:rPr>
                <w:sz w:val="20"/>
              </w:rPr>
            </w:pPr>
            <w:r>
              <w:rPr>
                <w:sz w:val="20"/>
              </w:rPr>
              <w:t>Interfaz de Usuario Clara, Sencilla y Legible</w:t>
            </w:r>
          </w:p>
        </w:tc>
      </w:tr>
      <w:tr w:rsidR="00F61A56" w14:paraId="657E7ED4" w14:textId="77777777" w:rsidTr="00766BC4">
        <w:tc>
          <w:tcPr>
            <w:tcW w:w="3085" w:type="dxa"/>
            <w:tcBorders>
              <w:top w:val="single" w:sz="4" w:space="0" w:color="000000"/>
              <w:left w:val="single" w:sz="4" w:space="0" w:color="000000"/>
              <w:bottom w:val="single" w:sz="4" w:space="0" w:color="000000"/>
            </w:tcBorders>
            <w:shd w:val="clear" w:color="auto" w:fill="E1120D"/>
          </w:tcPr>
          <w:p w14:paraId="36B502F4" w14:textId="77777777" w:rsidR="00F61A56" w:rsidRDefault="00F61A56" w:rsidP="00766BC4">
            <w:pPr>
              <w:snapToGrid w:val="0"/>
              <w:rPr>
                <w:b/>
                <w:color w:val="FFFFFF"/>
                <w:sz w:val="20"/>
              </w:rPr>
            </w:pPr>
            <w:r>
              <w:rPr>
                <w:b/>
                <w:color w:val="FFFFFF"/>
                <w:sz w:val="20"/>
              </w:rPr>
              <w:t>Tipo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593F1E69" w14:textId="77777777" w:rsidR="00F61A56" w:rsidRDefault="00F61A56" w:rsidP="00766BC4">
            <w:pPr>
              <w:snapToGrid w:val="0"/>
              <w:rPr>
                <w:sz w:val="20"/>
              </w:rPr>
            </w:pPr>
            <w:r>
              <w:rPr>
                <w:sz w:val="20"/>
              </w:rPr>
              <w:t>Interfaz de Usuario</w:t>
            </w:r>
          </w:p>
        </w:tc>
      </w:tr>
      <w:tr w:rsidR="00F61A56" w14:paraId="208A6F3B" w14:textId="77777777" w:rsidTr="00766BC4">
        <w:tc>
          <w:tcPr>
            <w:tcW w:w="3085" w:type="dxa"/>
            <w:tcBorders>
              <w:top w:val="single" w:sz="4" w:space="0" w:color="000000"/>
              <w:left w:val="single" w:sz="4" w:space="0" w:color="000000"/>
              <w:bottom w:val="single" w:sz="4" w:space="0" w:color="000000"/>
            </w:tcBorders>
            <w:shd w:val="clear" w:color="auto" w:fill="E1120D"/>
          </w:tcPr>
          <w:p w14:paraId="40D47F4E" w14:textId="77777777" w:rsidR="00F61A56" w:rsidRDefault="00F61A56" w:rsidP="00766BC4">
            <w:pPr>
              <w:snapToGrid w:val="0"/>
              <w:rPr>
                <w:b/>
                <w:color w:val="FFFFFF"/>
                <w:sz w:val="20"/>
              </w:rPr>
            </w:pPr>
            <w:r>
              <w:rPr>
                <w:b/>
                <w:color w:val="FFFFFF"/>
                <w:sz w:val="20"/>
              </w:rPr>
              <w:t>Fuente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3324A994" w14:textId="77777777" w:rsidR="00F61A56" w:rsidRDefault="00273530" w:rsidP="00766BC4">
            <w:pPr>
              <w:snapToGrid w:val="0"/>
              <w:rPr>
                <w:sz w:val="20"/>
              </w:rPr>
            </w:pPr>
            <w:r>
              <w:rPr>
                <w:sz w:val="20"/>
              </w:rPr>
              <w:t>-</w:t>
            </w:r>
          </w:p>
        </w:tc>
      </w:tr>
      <w:tr w:rsidR="00F61A56" w14:paraId="58EA69B9" w14:textId="77777777" w:rsidTr="00766BC4">
        <w:tc>
          <w:tcPr>
            <w:tcW w:w="3085" w:type="dxa"/>
            <w:tcBorders>
              <w:top w:val="single" w:sz="4" w:space="0" w:color="000000"/>
              <w:left w:val="single" w:sz="4" w:space="0" w:color="000000"/>
              <w:bottom w:val="single" w:sz="4" w:space="0" w:color="000000"/>
            </w:tcBorders>
            <w:shd w:val="clear" w:color="auto" w:fill="E1120D"/>
          </w:tcPr>
          <w:p w14:paraId="79D9E373" w14:textId="77777777" w:rsidR="00F61A56" w:rsidRDefault="00F61A56" w:rsidP="00766BC4">
            <w:pPr>
              <w:snapToGrid w:val="0"/>
              <w:rPr>
                <w:b/>
                <w:color w:val="FFFFFF"/>
                <w:sz w:val="20"/>
              </w:rPr>
            </w:pPr>
            <w:r>
              <w:rPr>
                <w:b/>
                <w:color w:val="FFFFFF"/>
                <w:sz w:val="20"/>
              </w:rPr>
              <w:t>Prioridad</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36F7BBBF" w14:textId="77777777" w:rsidR="00F61A56" w:rsidRDefault="00273530" w:rsidP="00766BC4">
            <w:pPr>
              <w:snapToGrid w:val="0"/>
              <w:rPr>
                <w:sz w:val="20"/>
              </w:rPr>
            </w:pPr>
            <w:r>
              <w:rPr>
                <w:sz w:val="20"/>
              </w:rPr>
              <w:t>Media</w:t>
            </w:r>
          </w:p>
        </w:tc>
      </w:tr>
    </w:tbl>
    <w:p w14:paraId="33E6C828" w14:textId="77777777" w:rsidR="005509D6" w:rsidRDefault="004774A0">
      <w:r>
        <w:t>Se precisó que la interfaz de usuario sea en letra grande y legible.</w:t>
      </w:r>
    </w:p>
    <w:p w14:paraId="37997A3A" w14:textId="77777777" w:rsidR="004774A0" w:rsidRDefault="004774A0"/>
    <w:tbl>
      <w:tblPr>
        <w:tblW w:w="9270" w:type="dxa"/>
        <w:tblInd w:w="-30" w:type="dxa"/>
        <w:tblLayout w:type="fixed"/>
        <w:tblLook w:val="0000" w:firstRow="0" w:lastRow="0" w:firstColumn="0" w:lastColumn="0" w:noHBand="0" w:noVBand="0"/>
      </w:tblPr>
      <w:tblGrid>
        <w:gridCol w:w="3085"/>
        <w:gridCol w:w="6185"/>
      </w:tblGrid>
      <w:tr w:rsidR="00273530" w14:paraId="0C5244D5" w14:textId="77777777" w:rsidTr="00766BC4">
        <w:tc>
          <w:tcPr>
            <w:tcW w:w="3085" w:type="dxa"/>
            <w:tcBorders>
              <w:top w:val="single" w:sz="4" w:space="0" w:color="000000"/>
              <w:left w:val="single" w:sz="4" w:space="0" w:color="000000"/>
              <w:bottom w:val="single" w:sz="4" w:space="0" w:color="000000"/>
            </w:tcBorders>
            <w:shd w:val="clear" w:color="auto" w:fill="E1120D"/>
          </w:tcPr>
          <w:p w14:paraId="15F2D8CB" w14:textId="77777777" w:rsidR="00273530" w:rsidRDefault="00273530" w:rsidP="00766BC4">
            <w:pPr>
              <w:snapToGrid w:val="0"/>
              <w:rPr>
                <w:b/>
                <w:color w:val="FFFFFF"/>
                <w:sz w:val="20"/>
              </w:rPr>
            </w:pPr>
            <w:r>
              <w:rPr>
                <w:b/>
                <w:color w:val="FFFFFF"/>
                <w:sz w:val="20"/>
              </w:rPr>
              <w:t>Identificador</w:t>
            </w:r>
            <w:r>
              <w:rPr>
                <w:rFonts w:eastAsia="Arial"/>
                <w:b/>
                <w:color w:val="FFFFFF"/>
                <w:sz w:val="20"/>
              </w:rPr>
              <w:t xml:space="preserve"> </w:t>
            </w:r>
            <w:proofErr w:type="gramStart"/>
            <w:r>
              <w:rPr>
                <w:b/>
                <w:color w:val="FFFFFF"/>
                <w:sz w:val="20"/>
              </w:rPr>
              <w:t>del</w:t>
            </w:r>
            <w:r>
              <w:rPr>
                <w:rFonts w:eastAsia="Arial"/>
                <w:b/>
                <w:color w:val="FFFFFF"/>
                <w:sz w:val="20"/>
              </w:rPr>
              <w:t xml:space="preserve"> </w:t>
            </w:r>
            <w:r>
              <w:rPr>
                <w:b/>
                <w:color w:val="FFFFFF"/>
                <w:sz w:val="20"/>
              </w:rPr>
              <w:t>requisitos</w:t>
            </w:r>
            <w:proofErr w:type="gramEnd"/>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20738F6E" w14:textId="77777777" w:rsidR="00273530" w:rsidRDefault="00273530" w:rsidP="00766BC4">
            <w:pPr>
              <w:snapToGrid w:val="0"/>
              <w:rPr>
                <w:sz w:val="20"/>
              </w:rPr>
            </w:pPr>
            <w:r>
              <w:rPr>
                <w:sz w:val="20"/>
              </w:rPr>
              <w:t>REQ-02</w:t>
            </w:r>
          </w:p>
        </w:tc>
      </w:tr>
      <w:tr w:rsidR="00273530" w14:paraId="4AD334DB" w14:textId="77777777" w:rsidTr="00766BC4">
        <w:tc>
          <w:tcPr>
            <w:tcW w:w="3085" w:type="dxa"/>
            <w:tcBorders>
              <w:top w:val="single" w:sz="4" w:space="0" w:color="000000"/>
              <w:left w:val="single" w:sz="4" w:space="0" w:color="000000"/>
              <w:bottom w:val="single" w:sz="4" w:space="0" w:color="000000"/>
            </w:tcBorders>
            <w:shd w:val="clear" w:color="auto" w:fill="E1120D"/>
          </w:tcPr>
          <w:p w14:paraId="4B275900" w14:textId="77777777" w:rsidR="00273530" w:rsidRDefault="00273530" w:rsidP="00766BC4">
            <w:pPr>
              <w:snapToGrid w:val="0"/>
              <w:rPr>
                <w:b/>
                <w:color w:val="FFFFFF"/>
                <w:sz w:val="20"/>
              </w:rPr>
            </w:pPr>
            <w:r>
              <w:rPr>
                <w:b/>
                <w:color w:val="FFFFFF"/>
                <w:sz w:val="20"/>
              </w:rPr>
              <w:t>Nombre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3F8E22A0" w14:textId="77777777" w:rsidR="00273530" w:rsidRDefault="00273530" w:rsidP="00766BC4">
            <w:pPr>
              <w:snapToGrid w:val="0"/>
              <w:rPr>
                <w:sz w:val="20"/>
              </w:rPr>
            </w:pPr>
            <w:r>
              <w:rPr>
                <w:sz w:val="20"/>
              </w:rPr>
              <w:t xml:space="preserve">Colores de Interfaz de Usuario </w:t>
            </w:r>
          </w:p>
        </w:tc>
      </w:tr>
      <w:tr w:rsidR="00273530" w14:paraId="6E37EC14" w14:textId="77777777" w:rsidTr="00766BC4">
        <w:tc>
          <w:tcPr>
            <w:tcW w:w="3085" w:type="dxa"/>
            <w:tcBorders>
              <w:top w:val="single" w:sz="4" w:space="0" w:color="000000"/>
              <w:left w:val="single" w:sz="4" w:space="0" w:color="000000"/>
              <w:bottom w:val="single" w:sz="4" w:space="0" w:color="000000"/>
            </w:tcBorders>
            <w:shd w:val="clear" w:color="auto" w:fill="E1120D"/>
          </w:tcPr>
          <w:p w14:paraId="239FA282" w14:textId="77777777" w:rsidR="00273530" w:rsidRDefault="00273530" w:rsidP="00766BC4">
            <w:pPr>
              <w:snapToGrid w:val="0"/>
              <w:rPr>
                <w:b/>
                <w:color w:val="FFFFFF"/>
                <w:sz w:val="20"/>
              </w:rPr>
            </w:pPr>
            <w:r>
              <w:rPr>
                <w:b/>
                <w:color w:val="FFFFFF"/>
                <w:sz w:val="20"/>
              </w:rPr>
              <w:t>Tipo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3E2A0CC0" w14:textId="77777777" w:rsidR="00273530" w:rsidRDefault="00273530" w:rsidP="00766BC4">
            <w:pPr>
              <w:snapToGrid w:val="0"/>
              <w:rPr>
                <w:sz w:val="20"/>
              </w:rPr>
            </w:pPr>
            <w:r>
              <w:rPr>
                <w:sz w:val="20"/>
              </w:rPr>
              <w:t>Interfaz de Usuario</w:t>
            </w:r>
          </w:p>
        </w:tc>
      </w:tr>
      <w:tr w:rsidR="00273530" w14:paraId="00962387" w14:textId="77777777" w:rsidTr="00766BC4">
        <w:tc>
          <w:tcPr>
            <w:tcW w:w="3085" w:type="dxa"/>
            <w:tcBorders>
              <w:top w:val="single" w:sz="4" w:space="0" w:color="000000"/>
              <w:left w:val="single" w:sz="4" w:space="0" w:color="000000"/>
              <w:bottom w:val="single" w:sz="4" w:space="0" w:color="000000"/>
            </w:tcBorders>
            <w:shd w:val="clear" w:color="auto" w:fill="E1120D"/>
          </w:tcPr>
          <w:p w14:paraId="72689C4C" w14:textId="77777777" w:rsidR="00273530" w:rsidRDefault="00273530" w:rsidP="00766BC4">
            <w:pPr>
              <w:snapToGrid w:val="0"/>
              <w:rPr>
                <w:b/>
                <w:color w:val="FFFFFF"/>
                <w:sz w:val="20"/>
              </w:rPr>
            </w:pPr>
            <w:r>
              <w:rPr>
                <w:b/>
                <w:color w:val="FFFFFF"/>
                <w:sz w:val="20"/>
              </w:rPr>
              <w:t>Fuente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3240F224" w14:textId="77777777" w:rsidR="00273530" w:rsidRDefault="00273530" w:rsidP="00766BC4">
            <w:pPr>
              <w:snapToGrid w:val="0"/>
              <w:rPr>
                <w:sz w:val="20"/>
              </w:rPr>
            </w:pPr>
            <w:r>
              <w:rPr>
                <w:sz w:val="20"/>
              </w:rPr>
              <w:t>-</w:t>
            </w:r>
          </w:p>
        </w:tc>
      </w:tr>
      <w:tr w:rsidR="00273530" w14:paraId="794E1D17" w14:textId="77777777" w:rsidTr="00766BC4">
        <w:tc>
          <w:tcPr>
            <w:tcW w:w="3085" w:type="dxa"/>
            <w:tcBorders>
              <w:top w:val="single" w:sz="4" w:space="0" w:color="000000"/>
              <w:left w:val="single" w:sz="4" w:space="0" w:color="000000"/>
              <w:bottom w:val="single" w:sz="4" w:space="0" w:color="000000"/>
            </w:tcBorders>
            <w:shd w:val="clear" w:color="auto" w:fill="E1120D"/>
          </w:tcPr>
          <w:p w14:paraId="1ADD9A5B" w14:textId="77777777" w:rsidR="00273530" w:rsidRDefault="00273530" w:rsidP="00766BC4">
            <w:pPr>
              <w:snapToGrid w:val="0"/>
              <w:rPr>
                <w:b/>
                <w:color w:val="FFFFFF"/>
                <w:sz w:val="20"/>
              </w:rPr>
            </w:pPr>
            <w:r>
              <w:rPr>
                <w:b/>
                <w:color w:val="FFFFFF"/>
                <w:sz w:val="20"/>
              </w:rPr>
              <w:t>Prioridad</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42776442" w14:textId="77777777" w:rsidR="00273530" w:rsidRDefault="00273530" w:rsidP="00766BC4">
            <w:pPr>
              <w:snapToGrid w:val="0"/>
              <w:rPr>
                <w:sz w:val="20"/>
              </w:rPr>
            </w:pPr>
            <w:r>
              <w:rPr>
                <w:sz w:val="20"/>
              </w:rPr>
              <w:t>Media</w:t>
            </w:r>
          </w:p>
        </w:tc>
      </w:tr>
    </w:tbl>
    <w:p w14:paraId="44BEED19" w14:textId="77777777" w:rsidR="00273530" w:rsidRDefault="004774A0">
      <w:r>
        <w:t>Se necesita que la interfaz de usuario tenga colores claros y sutilmente contrastables, a fin de que no sea un impedimento su uso por largas horas de jornada laboral.</w:t>
      </w:r>
    </w:p>
    <w:p w14:paraId="027F8B62" w14:textId="77777777" w:rsidR="001B39D2" w:rsidRDefault="001B39D2"/>
    <w:p w14:paraId="6B9AA7BA" w14:textId="77777777" w:rsidR="005509D6" w:rsidRDefault="007F1A4C">
      <w:pPr>
        <w:pStyle w:val="Ttulo3"/>
        <w:numPr>
          <w:ilvl w:val="2"/>
          <w:numId w:val="10"/>
        </w:numPr>
      </w:pPr>
      <w:r>
        <w:t>Interfaces</w:t>
      </w:r>
      <w:r>
        <w:rPr>
          <w:rFonts w:eastAsia="Arial"/>
        </w:rPr>
        <w:t xml:space="preserve"> </w:t>
      </w:r>
      <w:r>
        <w:t>de</w:t>
      </w:r>
      <w:r>
        <w:rPr>
          <w:rFonts w:eastAsia="Arial"/>
        </w:rPr>
        <w:t xml:space="preserve"> </w:t>
      </w:r>
      <w:r>
        <w:t>hardware</w:t>
      </w:r>
    </w:p>
    <w:tbl>
      <w:tblPr>
        <w:tblW w:w="9270" w:type="dxa"/>
        <w:tblInd w:w="-30" w:type="dxa"/>
        <w:tblLayout w:type="fixed"/>
        <w:tblLook w:val="0000" w:firstRow="0" w:lastRow="0" w:firstColumn="0" w:lastColumn="0" w:noHBand="0" w:noVBand="0"/>
      </w:tblPr>
      <w:tblGrid>
        <w:gridCol w:w="3085"/>
        <w:gridCol w:w="6185"/>
      </w:tblGrid>
      <w:tr w:rsidR="00273530" w14:paraId="40323960" w14:textId="77777777" w:rsidTr="00766BC4">
        <w:tc>
          <w:tcPr>
            <w:tcW w:w="3085" w:type="dxa"/>
            <w:tcBorders>
              <w:top w:val="single" w:sz="4" w:space="0" w:color="000000"/>
              <w:left w:val="single" w:sz="4" w:space="0" w:color="000000"/>
              <w:bottom w:val="single" w:sz="4" w:space="0" w:color="000000"/>
            </w:tcBorders>
            <w:shd w:val="clear" w:color="auto" w:fill="E1120D"/>
          </w:tcPr>
          <w:p w14:paraId="27218DFF" w14:textId="7212CF91" w:rsidR="00273530" w:rsidRDefault="00273530" w:rsidP="00766BC4">
            <w:pPr>
              <w:snapToGrid w:val="0"/>
              <w:rPr>
                <w:b/>
                <w:color w:val="FFFFFF"/>
                <w:sz w:val="20"/>
              </w:rPr>
            </w:pPr>
            <w:r>
              <w:rPr>
                <w:b/>
                <w:color w:val="FFFFFF"/>
                <w:sz w:val="20"/>
              </w:rPr>
              <w:t>Identificador</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4D513A31" w14:textId="77777777" w:rsidR="00273530" w:rsidRDefault="00273530" w:rsidP="00273530">
            <w:pPr>
              <w:snapToGrid w:val="0"/>
              <w:rPr>
                <w:sz w:val="20"/>
              </w:rPr>
            </w:pPr>
            <w:r>
              <w:rPr>
                <w:sz w:val="20"/>
              </w:rPr>
              <w:t>REQ-03</w:t>
            </w:r>
          </w:p>
        </w:tc>
      </w:tr>
      <w:tr w:rsidR="00273530" w14:paraId="0855C207" w14:textId="77777777" w:rsidTr="00766BC4">
        <w:tc>
          <w:tcPr>
            <w:tcW w:w="3085" w:type="dxa"/>
            <w:tcBorders>
              <w:top w:val="single" w:sz="4" w:space="0" w:color="000000"/>
              <w:left w:val="single" w:sz="4" w:space="0" w:color="000000"/>
              <w:bottom w:val="single" w:sz="4" w:space="0" w:color="000000"/>
            </w:tcBorders>
            <w:shd w:val="clear" w:color="auto" w:fill="E1120D"/>
          </w:tcPr>
          <w:p w14:paraId="61CFEDF7" w14:textId="77777777" w:rsidR="00273530" w:rsidRDefault="00273530" w:rsidP="00766BC4">
            <w:pPr>
              <w:snapToGrid w:val="0"/>
              <w:rPr>
                <w:b/>
                <w:color w:val="FFFFFF"/>
                <w:sz w:val="20"/>
              </w:rPr>
            </w:pPr>
            <w:r>
              <w:rPr>
                <w:b/>
                <w:color w:val="FFFFFF"/>
                <w:sz w:val="20"/>
              </w:rPr>
              <w:t>Nombre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00E9119F" w14:textId="77777777" w:rsidR="00273530" w:rsidRDefault="00273530" w:rsidP="00766BC4">
            <w:pPr>
              <w:snapToGrid w:val="0"/>
              <w:rPr>
                <w:sz w:val="20"/>
              </w:rPr>
            </w:pPr>
          </w:p>
        </w:tc>
      </w:tr>
      <w:tr w:rsidR="00273530" w14:paraId="3F834A49" w14:textId="77777777" w:rsidTr="00766BC4">
        <w:tc>
          <w:tcPr>
            <w:tcW w:w="3085" w:type="dxa"/>
            <w:tcBorders>
              <w:top w:val="single" w:sz="4" w:space="0" w:color="000000"/>
              <w:left w:val="single" w:sz="4" w:space="0" w:color="000000"/>
              <w:bottom w:val="single" w:sz="4" w:space="0" w:color="000000"/>
            </w:tcBorders>
            <w:shd w:val="clear" w:color="auto" w:fill="E1120D"/>
          </w:tcPr>
          <w:p w14:paraId="5D014209" w14:textId="77777777" w:rsidR="00273530" w:rsidRDefault="00273530" w:rsidP="00766BC4">
            <w:pPr>
              <w:snapToGrid w:val="0"/>
              <w:rPr>
                <w:b/>
                <w:color w:val="FFFFFF"/>
                <w:sz w:val="20"/>
              </w:rPr>
            </w:pPr>
            <w:r>
              <w:rPr>
                <w:b/>
                <w:color w:val="FFFFFF"/>
                <w:sz w:val="20"/>
              </w:rPr>
              <w:t>Tipo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144F4128" w14:textId="77777777" w:rsidR="00273530" w:rsidRDefault="00273530" w:rsidP="00766BC4">
            <w:pPr>
              <w:snapToGrid w:val="0"/>
              <w:rPr>
                <w:sz w:val="20"/>
              </w:rPr>
            </w:pPr>
            <w:r>
              <w:rPr>
                <w:sz w:val="20"/>
              </w:rPr>
              <w:t>Interfaz de Software</w:t>
            </w:r>
          </w:p>
        </w:tc>
      </w:tr>
      <w:tr w:rsidR="00273530" w14:paraId="105599DE" w14:textId="77777777" w:rsidTr="00766BC4">
        <w:tc>
          <w:tcPr>
            <w:tcW w:w="3085" w:type="dxa"/>
            <w:tcBorders>
              <w:top w:val="single" w:sz="4" w:space="0" w:color="000000"/>
              <w:left w:val="single" w:sz="4" w:space="0" w:color="000000"/>
              <w:bottom w:val="single" w:sz="4" w:space="0" w:color="000000"/>
            </w:tcBorders>
            <w:shd w:val="clear" w:color="auto" w:fill="E1120D"/>
          </w:tcPr>
          <w:p w14:paraId="2AC5B98C" w14:textId="77777777" w:rsidR="00273530" w:rsidRDefault="00273530" w:rsidP="00766BC4">
            <w:pPr>
              <w:snapToGrid w:val="0"/>
              <w:rPr>
                <w:b/>
                <w:color w:val="FFFFFF"/>
                <w:sz w:val="20"/>
              </w:rPr>
            </w:pPr>
            <w:r>
              <w:rPr>
                <w:b/>
                <w:color w:val="FFFFFF"/>
                <w:sz w:val="20"/>
              </w:rPr>
              <w:t>Fuente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7E6C0054" w14:textId="77777777" w:rsidR="00273530" w:rsidRDefault="00273530" w:rsidP="00766BC4">
            <w:pPr>
              <w:snapToGrid w:val="0"/>
              <w:rPr>
                <w:sz w:val="20"/>
              </w:rPr>
            </w:pPr>
            <w:r>
              <w:rPr>
                <w:sz w:val="20"/>
              </w:rPr>
              <w:t>-</w:t>
            </w:r>
          </w:p>
        </w:tc>
      </w:tr>
      <w:tr w:rsidR="00273530" w14:paraId="580C7F99" w14:textId="77777777" w:rsidTr="00766BC4">
        <w:tc>
          <w:tcPr>
            <w:tcW w:w="3085" w:type="dxa"/>
            <w:tcBorders>
              <w:top w:val="single" w:sz="4" w:space="0" w:color="000000"/>
              <w:left w:val="single" w:sz="4" w:space="0" w:color="000000"/>
              <w:bottom w:val="single" w:sz="4" w:space="0" w:color="000000"/>
            </w:tcBorders>
            <w:shd w:val="clear" w:color="auto" w:fill="E1120D"/>
          </w:tcPr>
          <w:p w14:paraId="3EFC9D29" w14:textId="77777777" w:rsidR="00273530" w:rsidRDefault="00273530" w:rsidP="00766BC4">
            <w:pPr>
              <w:snapToGrid w:val="0"/>
              <w:rPr>
                <w:b/>
                <w:color w:val="FFFFFF"/>
                <w:sz w:val="20"/>
              </w:rPr>
            </w:pPr>
            <w:r>
              <w:rPr>
                <w:b/>
                <w:color w:val="FFFFFF"/>
                <w:sz w:val="20"/>
              </w:rPr>
              <w:t>Prioridad</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7C25FA9E" w14:textId="77777777" w:rsidR="00273530" w:rsidRDefault="00273530" w:rsidP="00766BC4">
            <w:pPr>
              <w:snapToGrid w:val="0"/>
              <w:rPr>
                <w:sz w:val="20"/>
              </w:rPr>
            </w:pPr>
            <w:r>
              <w:rPr>
                <w:sz w:val="20"/>
              </w:rPr>
              <w:t>Alta</w:t>
            </w:r>
          </w:p>
        </w:tc>
      </w:tr>
    </w:tbl>
    <w:p w14:paraId="728808B0" w14:textId="77777777" w:rsidR="005509D6" w:rsidRDefault="00A2733C">
      <w:r>
        <w:t>Por propia restricción del funcionamiento del sistema, para que éste funcione se necesita una infraestructura de hardware necesaria para el mismo, el cual incluye conexión a internet y ordenadores con navegadores actualizados.</w:t>
      </w:r>
    </w:p>
    <w:p w14:paraId="67C24EA8" w14:textId="77777777" w:rsidR="005509D6" w:rsidRDefault="007F1A4C">
      <w:pPr>
        <w:pStyle w:val="Ttulo3"/>
        <w:numPr>
          <w:ilvl w:val="2"/>
          <w:numId w:val="10"/>
        </w:numPr>
      </w:pPr>
      <w:r>
        <w:lastRenderedPageBreak/>
        <w:t>Interfaces</w:t>
      </w:r>
      <w:r>
        <w:rPr>
          <w:rFonts w:eastAsia="Arial"/>
        </w:rPr>
        <w:t xml:space="preserve"> </w:t>
      </w:r>
      <w:r>
        <w:t>de</w:t>
      </w:r>
      <w:r>
        <w:rPr>
          <w:rFonts w:eastAsia="Arial"/>
        </w:rPr>
        <w:t xml:space="preserve"> </w:t>
      </w:r>
      <w:r>
        <w:t>software</w:t>
      </w:r>
    </w:p>
    <w:p w14:paraId="3D71815E" w14:textId="56B1EAE2" w:rsidR="005509D6" w:rsidRPr="001B39D2" w:rsidRDefault="00231CCF" w:rsidP="001B39D2">
      <w:pPr>
        <w:pStyle w:val="Infoblue"/>
        <w:rPr>
          <w:i w:val="0"/>
          <w:color w:val="auto"/>
          <w:sz w:val="22"/>
        </w:rPr>
      </w:pPr>
      <w:r w:rsidRPr="00575974">
        <w:rPr>
          <w:i w:val="0"/>
          <w:color w:val="auto"/>
          <w:sz w:val="22"/>
        </w:rPr>
        <w:t>No presenta interfaces con otro software.</w:t>
      </w:r>
    </w:p>
    <w:p w14:paraId="467CD9BA" w14:textId="77777777" w:rsidR="005509D6" w:rsidRDefault="007F1A4C">
      <w:pPr>
        <w:pStyle w:val="Ttulo3"/>
        <w:numPr>
          <w:ilvl w:val="2"/>
          <w:numId w:val="10"/>
        </w:numPr>
      </w:pPr>
      <w:r>
        <w:t>Interfaces</w:t>
      </w:r>
      <w:r>
        <w:rPr>
          <w:rFonts w:eastAsia="Arial"/>
        </w:rPr>
        <w:t xml:space="preserve"> </w:t>
      </w:r>
      <w:r>
        <w:t>de</w:t>
      </w:r>
      <w:r>
        <w:rPr>
          <w:rFonts w:eastAsia="Arial"/>
        </w:rPr>
        <w:t xml:space="preserve"> </w:t>
      </w:r>
      <w:r>
        <w:t>comunicación</w:t>
      </w:r>
    </w:p>
    <w:p w14:paraId="3EB98199" w14:textId="77777777" w:rsidR="005509D6" w:rsidRPr="00575974" w:rsidRDefault="00575974" w:rsidP="00A2733C">
      <w:pPr>
        <w:pStyle w:val="Infoblue"/>
        <w:rPr>
          <w:i w:val="0"/>
          <w:color w:val="auto"/>
          <w:sz w:val="22"/>
        </w:rPr>
      </w:pPr>
      <w:r>
        <w:rPr>
          <w:i w:val="0"/>
          <w:color w:val="auto"/>
          <w:sz w:val="22"/>
        </w:rPr>
        <w:t>El producto no presenta</w:t>
      </w:r>
      <w:r w:rsidR="00231CCF" w:rsidRPr="00575974">
        <w:rPr>
          <w:i w:val="0"/>
          <w:color w:val="auto"/>
          <w:sz w:val="22"/>
        </w:rPr>
        <w:t xml:space="preserve"> interfaces de comunicación con otros sistemas.</w:t>
      </w:r>
    </w:p>
    <w:p w14:paraId="6DAD99EE" w14:textId="77777777" w:rsidR="005509D6" w:rsidRDefault="007F1A4C">
      <w:pPr>
        <w:pStyle w:val="Ttulo2"/>
        <w:numPr>
          <w:ilvl w:val="1"/>
          <w:numId w:val="10"/>
        </w:numPr>
      </w:pPr>
      <w:bookmarkStart w:id="14" w:name="__RefHeading__166_952240429"/>
      <w:bookmarkEnd w:id="14"/>
      <w:r>
        <w:t>Requisitos</w:t>
      </w:r>
      <w:r>
        <w:rPr>
          <w:rFonts w:eastAsia="Arial"/>
        </w:rPr>
        <w:t xml:space="preserve"> </w:t>
      </w:r>
      <w:r>
        <w:t>funcionales</w:t>
      </w:r>
    </w:p>
    <w:tbl>
      <w:tblPr>
        <w:tblW w:w="9270" w:type="dxa"/>
        <w:tblInd w:w="-30" w:type="dxa"/>
        <w:tblLayout w:type="fixed"/>
        <w:tblLook w:val="0000" w:firstRow="0" w:lastRow="0" w:firstColumn="0" w:lastColumn="0" w:noHBand="0" w:noVBand="0"/>
      </w:tblPr>
      <w:tblGrid>
        <w:gridCol w:w="3085"/>
        <w:gridCol w:w="6185"/>
      </w:tblGrid>
      <w:tr w:rsidR="00273530" w14:paraId="6A53B510" w14:textId="77777777" w:rsidTr="00766BC4">
        <w:tc>
          <w:tcPr>
            <w:tcW w:w="3085" w:type="dxa"/>
            <w:tcBorders>
              <w:top w:val="single" w:sz="4" w:space="0" w:color="000000"/>
              <w:left w:val="single" w:sz="4" w:space="0" w:color="000000"/>
              <w:bottom w:val="single" w:sz="4" w:space="0" w:color="000000"/>
            </w:tcBorders>
            <w:shd w:val="clear" w:color="auto" w:fill="E1120D"/>
          </w:tcPr>
          <w:p w14:paraId="37F72703" w14:textId="028CBE97" w:rsidR="00273530" w:rsidRDefault="00273530" w:rsidP="00766BC4">
            <w:pPr>
              <w:snapToGrid w:val="0"/>
              <w:rPr>
                <w:b/>
                <w:color w:val="FFFFFF"/>
                <w:sz w:val="20"/>
              </w:rPr>
            </w:pPr>
            <w:r>
              <w:rPr>
                <w:b/>
                <w:color w:val="FFFFFF"/>
                <w:sz w:val="20"/>
              </w:rPr>
              <w:t>Identificador</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1FA07921" w14:textId="77777777" w:rsidR="00273530" w:rsidRDefault="00273530" w:rsidP="00766BC4">
            <w:pPr>
              <w:snapToGrid w:val="0"/>
              <w:rPr>
                <w:sz w:val="20"/>
              </w:rPr>
            </w:pPr>
            <w:r>
              <w:rPr>
                <w:sz w:val="20"/>
              </w:rPr>
              <w:t>REQ-04</w:t>
            </w:r>
          </w:p>
        </w:tc>
      </w:tr>
      <w:tr w:rsidR="00273530" w14:paraId="31646FE8" w14:textId="77777777" w:rsidTr="00766BC4">
        <w:tc>
          <w:tcPr>
            <w:tcW w:w="3085" w:type="dxa"/>
            <w:tcBorders>
              <w:top w:val="single" w:sz="4" w:space="0" w:color="000000"/>
              <w:left w:val="single" w:sz="4" w:space="0" w:color="000000"/>
              <w:bottom w:val="single" w:sz="4" w:space="0" w:color="000000"/>
            </w:tcBorders>
            <w:shd w:val="clear" w:color="auto" w:fill="E1120D"/>
          </w:tcPr>
          <w:p w14:paraId="28560AFE" w14:textId="77777777" w:rsidR="00273530" w:rsidRDefault="00273530" w:rsidP="00766BC4">
            <w:pPr>
              <w:snapToGrid w:val="0"/>
              <w:rPr>
                <w:b/>
                <w:color w:val="FFFFFF"/>
                <w:sz w:val="20"/>
              </w:rPr>
            </w:pPr>
            <w:r>
              <w:rPr>
                <w:b/>
                <w:color w:val="FFFFFF"/>
                <w:sz w:val="20"/>
              </w:rPr>
              <w:t>Nombre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07F0867F" w14:textId="77777777" w:rsidR="00273530" w:rsidRDefault="00273530" w:rsidP="00766BC4">
            <w:pPr>
              <w:snapToGrid w:val="0"/>
              <w:rPr>
                <w:sz w:val="20"/>
              </w:rPr>
            </w:pPr>
            <w:r>
              <w:rPr>
                <w:sz w:val="20"/>
              </w:rPr>
              <w:t>Comprobación de Validez de las Entradas de Información</w:t>
            </w:r>
          </w:p>
        </w:tc>
      </w:tr>
      <w:tr w:rsidR="00273530" w14:paraId="3D1744C6" w14:textId="77777777" w:rsidTr="00766BC4">
        <w:tc>
          <w:tcPr>
            <w:tcW w:w="3085" w:type="dxa"/>
            <w:tcBorders>
              <w:top w:val="single" w:sz="4" w:space="0" w:color="000000"/>
              <w:left w:val="single" w:sz="4" w:space="0" w:color="000000"/>
              <w:bottom w:val="single" w:sz="4" w:space="0" w:color="000000"/>
            </w:tcBorders>
            <w:shd w:val="clear" w:color="auto" w:fill="E1120D"/>
          </w:tcPr>
          <w:p w14:paraId="7525F2D7" w14:textId="77777777" w:rsidR="00273530" w:rsidRDefault="00273530" w:rsidP="00766BC4">
            <w:pPr>
              <w:snapToGrid w:val="0"/>
              <w:rPr>
                <w:b/>
                <w:color w:val="FFFFFF"/>
                <w:sz w:val="20"/>
              </w:rPr>
            </w:pPr>
            <w:r>
              <w:rPr>
                <w:b/>
                <w:color w:val="FFFFFF"/>
                <w:sz w:val="20"/>
              </w:rPr>
              <w:t>Tipo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4BE220F5" w14:textId="77777777" w:rsidR="00273530" w:rsidRDefault="00273530" w:rsidP="00766BC4">
            <w:pPr>
              <w:snapToGrid w:val="0"/>
              <w:rPr>
                <w:sz w:val="20"/>
              </w:rPr>
            </w:pPr>
            <w:r>
              <w:rPr>
                <w:sz w:val="20"/>
              </w:rPr>
              <w:t>Funcional</w:t>
            </w:r>
          </w:p>
        </w:tc>
      </w:tr>
      <w:tr w:rsidR="00273530" w14:paraId="751D45C0" w14:textId="77777777" w:rsidTr="00766BC4">
        <w:tc>
          <w:tcPr>
            <w:tcW w:w="3085" w:type="dxa"/>
            <w:tcBorders>
              <w:top w:val="single" w:sz="4" w:space="0" w:color="000000"/>
              <w:left w:val="single" w:sz="4" w:space="0" w:color="000000"/>
              <w:bottom w:val="single" w:sz="4" w:space="0" w:color="000000"/>
            </w:tcBorders>
            <w:shd w:val="clear" w:color="auto" w:fill="E1120D"/>
          </w:tcPr>
          <w:p w14:paraId="40B63DBD" w14:textId="77777777" w:rsidR="00273530" w:rsidRDefault="00273530" w:rsidP="00766BC4">
            <w:pPr>
              <w:snapToGrid w:val="0"/>
              <w:rPr>
                <w:b/>
                <w:color w:val="FFFFFF"/>
                <w:sz w:val="20"/>
              </w:rPr>
            </w:pPr>
            <w:r>
              <w:rPr>
                <w:b/>
                <w:color w:val="FFFFFF"/>
                <w:sz w:val="20"/>
              </w:rPr>
              <w:t>Fuente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2A6B6563" w14:textId="77777777" w:rsidR="00273530" w:rsidRDefault="00273530" w:rsidP="00766BC4">
            <w:pPr>
              <w:snapToGrid w:val="0"/>
              <w:rPr>
                <w:sz w:val="20"/>
              </w:rPr>
            </w:pPr>
            <w:r>
              <w:rPr>
                <w:sz w:val="20"/>
              </w:rPr>
              <w:t>-</w:t>
            </w:r>
          </w:p>
        </w:tc>
      </w:tr>
      <w:tr w:rsidR="00273530" w14:paraId="5E90D65E" w14:textId="77777777" w:rsidTr="00766BC4">
        <w:tc>
          <w:tcPr>
            <w:tcW w:w="3085" w:type="dxa"/>
            <w:tcBorders>
              <w:top w:val="single" w:sz="4" w:space="0" w:color="000000"/>
              <w:left w:val="single" w:sz="4" w:space="0" w:color="000000"/>
              <w:bottom w:val="single" w:sz="4" w:space="0" w:color="000000"/>
            </w:tcBorders>
            <w:shd w:val="clear" w:color="auto" w:fill="E1120D"/>
          </w:tcPr>
          <w:p w14:paraId="7F09DF31" w14:textId="77777777" w:rsidR="00273530" w:rsidRDefault="00273530" w:rsidP="00766BC4">
            <w:pPr>
              <w:snapToGrid w:val="0"/>
              <w:rPr>
                <w:b/>
                <w:color w:val="FFFFFF"/>
                <w:sz w:val="20"/>
              </w:rPr>
            </w:pPr>
            <w:r>
              <w:rPr>
                <w:b/>
                <w:color w:val="FFFFFF"/>
                <w:sz w:val="20"/>
              </w:rPr>
              <w:t>Prioridad</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38C4522A" w14:textId="77777777" w:rsidR="00273530" w:rsidRDefault="00273530" w:rsidP="00766BC4">
            <w:pPr>
              <w:snapToGrid w:val="0"/>
              <w:rPr>
                <w:sz w:val="20"/>
              </w:rPr>
            </w:pPr>
            <w:r>
              <w:rPr>
                <w:sz w:val="20"/>
              </w:rPr>
              <w:t>Alta</w:t>
            </w:r>
          </w:p>
        </w:tc>
      </w:tr>
    </w:tbl>
    <w:p w14:paraId="757CCE6E" w14:textId="41E47732" w:rsidR="00273530" w:rsidRDefault="00273530" w:rsidP="00273530">
      <w:r w:rsidRPr="00273530">
        <w:t>Presentará controles de entrada en los campos obligatorios por mala escritura</w:t>
      </w:r>
      <w:r w:rsidR="00C35773">
        <w:t>,</w:t>
      </w:r>
      <w:r w:rsidRPr="00273530">
        <w:t xml:space="preserve"> espacios vacíos</w:t>
      </w:r>
      <w:r w:rsidR="00C35773">
        <w:t xml:space="preserve"> o errores en la lógica de datos (Ej.: Stock / Porcentaje de Ajuste negativos)</w:t>
      </w:r>
      <w:r>
        <w:t>.</w:t>
      </w:r>
    </w:p>
    <w:p w14:paraId="50083C95" w14:textId="77777777" w:rsidR="004774A0" w:rsidRDefault="004774A0" w:rsidP="00273530"/>
    <w:tbl>
      <w:tblPr>
        <w:tblW w:w="9270" w:type="dxa"/>
        <w:tblInd w:w="-30" w:type="dxa"/>
        <w:tblLayout w:type="fixed"/>
        <w:tblLook w:val="0000" w:firstRow="0" w:lastRow="0" w:firstColumn="0" w:lastColumn="0" w:noHBand="0" w:noVBand="0"/>
      </w:tblPr>
      <w:tblGrid>
        <w:gridCol w:w="3085"/>
        <w:gridCol w:w="6185"/>
      </w:tblGrid>
      <w:tr w:rsidR="00273530" w14:paraId="4F91D5EA" w14:textId="77777777" w:rsidTr="00766BC4">
        <w:tc>
          <w:tcPr>
            <w:tcW w:w="3085" w:type="dxa"/>
            <w:tcBorders>
              <w:top w:val="single" w:sz="4" w:space="0" w:color="000000"/>
              <w:left w:val="single" w:sz="4" w:space="0" w:color="000000"/>
              <w:bottom w:val="single" w:sz="4" w:space="0" w:color="000000"/>
            </w:tcBorders>
            <w:shd w:val="clear" w:color="auto" w:fill="E1120D"/>
          </w:tcPr>
          <w:p w14:paraId="67090C40" w14:textId="6C785C34" w:rsidR="00273530" w:rsidRDefault="00273530" w:rsidP="00766BC4">
            <w:pPr>
              <w:snapToGrid w:val="0"/>
              <w:rPr>
                <w:b/>
                <w:color w:val="FFFFFF"/>
                <w:sz w:val="20"/>
              </w:rPr>
            </w:pPr>
            <w:r>
              <w:rPr>
                <w:b/>
                <w:color w:val="FFFFFF"/>
                <w:sz w:val="20"/>
              </w:rPr>
              <w:t>Identificador</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6127D135" w14:textId="77777777" w:rsidR="00273530" w:rsidRDefault="00273530" w:rsidP="00766BC4">
            <w:pPr>
              <w:snapToGrid w:val="0"/>
              <w:rPr>
                <w:sz w:val="20"/>
              </w:rPr>
            </w:pPr>
            <w:r>
              <w:rPr>
                <w:sz w:val="20"/>
              </w:rPr>
              <w:t>REQ-05</w:t>
            </w:r>
          </w:p>
        </w:tc>
      </w:tr>
      <w:tr w:rsidR="00273530" w14:paraId="384544C5" w14:textId="77777777" w:rsidTr="00766BC4">
        <w:tc>
          <w:tcPr>
            <w:tcW w:w="3085" w:type="dxa"/>
            <w:tcBorders>
              <w:top w:val="single" w:sz="4" w:space="0" w:color="000000"/>
              <w:left w:val="single" w:sz="4" w:space="0" w:color="000000"/>
              <w:bottom w:val="single" w:sz="4" w:space="0" w:color="000000"/>
            </w:tcBorders>
            <w:shd w:val="clear" w:color="auto" w:fill="E1120D"/>
          </w:tcPr>
          <w:p w14:paraId="28C84EEC" w14:textId="77777777" w:rsidR="00273530" w:rsidRDefault="00273530" w:rsidP="00766BC4">
            <w:pPr>
              <w:snapToGrid w:val="0"/>
              <w:rPr>
                <w:b/>
                <w:color w:val="FFFFFF"/>
                <w:sz w:val="20"/>
              </w:rPr>
            </w:pPr>
            <w:r>
              <w:rPr>
                <w:b/>
                <w:color w:val="FFFFFF"/>
                <w:sz w:val="20"/>
              </w:rPr>
              <w:t>Nombre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27887034" w14:textId="77777777" w:rsidR="00273530" w:rsidRDefault="00273530" w:rsidP="00766BC4">
            <w:pPr>
              <w:snapToGrid w:val="0"/>
              <w:rPr>
                <w:sz w:val="20"/>
              </w:rPr>
            </w:pPr>
            <w:r>
              <w:rPr>
                <w:sz w:val="20"/>
              </w:rPr>
              <w:t>Respuesta a Situaciones Anormales</w:t>
            </w:r>
          </w:p>
        </w:tc>
      </w:tr>
      <w:tr w:rsidR="00273530" w14:paraId="755C400F" w14:textId="77777777" w:rsidTr="00766BC4">
        <w:tc>
          <w:tcPr>
            <w:tcW w:w="3085" w:type="dxa"/>
            <w:tcBorders>
              <w:top w:val="single" w:sz="4" w:space="0" w:color="000000"/>
              <w:left w:val="single" w:sz="4" w:space="0" w:color="000000"/>
              <w:bottom w:val="single" w:sz="4" w:space="0" w:color="000000"/>
            </w:tcBorders>
            <w:shd w:val="clear" w:color="auto" w:fill="E1120D"/>
          </w:tcPr>
          <w:p w14:paraId="546C1727" w14:textId="77777777" w:rsidR="00273530" w:rsidRDefault="00273530" w:rsidP="00766BC4">
            <w:pPr>
              <w:snapToGrid w:val="0"/>
              <w:rPr>
                <w:b/>
                <w:color w:val="FFFFFF"/>
                <w:sz w:val="20"/>
              </w:rPr>
            </w:pPr>
            <w:r>
              <w:rPr>
                <w:b/>
                <w:color w:val="FFFFFF"/>
                <w:sz w:val="20"/>
              </w:rPr>
              <w:t>Tipo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51C107FC" w14:textId="77777777" w:rsidR="00273530" w:rsidRDefault="00273530" w:rsidP="00766BC4">
            <w:pPr>
              <w:snapToGrid w:val="0"/>
              <w:rPr>
                <w:sz w:val="20"/>
              </w:rPr>
            </w:pPr>
            <w:r>
              <w:rPr>
                <w:sz w:val="20"/>
              </w:rPr>
              <w:t>Funcional</w:t>
            </w:r>
          </w:p>
        </w:tc>
      </w:tr>
      <w:tr w:rsidR="00273530" w14:paraId="20591D6D" w14:textId="77777777" w:rsidTr="00766BC4">
        <w:tc>
          <w:tcPr>
            <w:tcW w:w="3085" w:type="dxa"/>
            <w:tcBorders>
              <w:top w:val="single" w:sz="4" w:space="0" w:color="000000"/>
              <w:left w:val="single" w:sz="4" w:space="0" w:color="000000"/>
              <w:bottom w:val="single" w:sz="4" w:space="0" w:color="000000"/>
            </w:tcBorders>
            <w:shd w:val="clear" w:color="auto" w:fill="E1120D"/>
          </w:tcPr>
          <w:p w14:paraId="6F1286C4" w14:textId="77777777" w:rsidR="00273530" w:rsidRDefault="00273530" w:rsidP="00766BC4">
            <w:pPr>
              <w:snapToGrid w:val="0"/>
              <w:rPr>
                <w:b/>
                <w:color w:val="FFFFFF"/>
                <w:sz w:val="20"/>
              </w:rPr>
            </w:pPr>
            <w:r>
              <w:rPr>
                <w:b/>
                <w:color w:val="FFFFFF"/>
                <w:sz w:val="20"/>
              </w:rPr>
              <w:t>Fuente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34C90F34" w14:textId="77777777" w:rsidR="00273530" w:rsidRDefault="00273530" w:rsidP="00766BC4">
            <w:pPr>
              <w:snapToGrid w:val="0"/>
              <w:rPr>
                <w:sz w:val="20"/>
              </w:rPr>
            </w:pPr>
            <w:r>
              <w:rPr>
                <w:sz w:val="20"/>
              </w:rPr>
              <w:t>-</w:t>
            </w:r>
          </w:p>
        </w:tc>
      </w:tr>
      <w:tr w:rsidR="00273530" w14:paraId="603D99A9" w14:textId="77777777" w:rsidTr="00766BC4">
        <w:tc>
          <w:tcPr>
            <w:tcW w:w="3085" w:type="dxa"/>
            <w:tcBorders>
              <w:top w:val="single" w:sz="4" w:space="0" w:color="000000"/>
              <w:left w:val="single" w:sz="4" w:space="0" w:color="000000"/>
              <w:bottom w:val="single" w:sz="4" w:space="0" w:color="000000"/>
            </w:tcBorders>
            <w:shd w:val="clear" w:color="auto" w:fill="E1120D"/>
          </w:tcPr>
          <w:p w14:paraId="15CAA8C8" w14:textId="77777777" w:rsidR="00273530" w:rsidRDefault="00273530" w:rsidP="00766BC4">
            <w:pPr>
              <w:snapToGrid w:val="0"/>
              <w:rPr>
                <w:b/>
                <w:color w:val="FFFFFF"/>
                <w:sz w:val="20"/>
              </w:rPr>
            </w:pPr>
            <w:r>
              <w:rPr>
                <w:b/>
                <w:color w:val="FFFFFF"/>
                <w:sz w:val="20"/>
              </w:rPr>
              <w:t>Prioridad</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1AB9AD64" w14:textId="77777777" w:rsidR="00273530" w:rsidRDefault="00273530" w:rsidP="00766BC4">
            <w:pPr>
              <w:snapToGrid w:val="0"/>
              <w:rPr>
                <w:sz w:val="20"/>
              </w:rPr>
            </w:pPr>
            <w:r>
              <w:rPr>
                <w:sz w:val="20"/>
              </w:rPr>
              <w:t>Alta</w:t>
            </w:r>
          </w:p>
        </w:tc>
      </w:tr>
    </w:tbl>
    <w:p w14:paraId="363CDB69" w14:textId="74BD9DB7" w:rsidR="00273530" w:rsidRDefault="00273530" w:rsidP="00273530">
      <w:pPr>
        <w:rPr>
          <w:rFonts w:eastAsia="Arial"/>
        </w:rPr>
      </w:pPr>
      <w:r>
        <w:rPr>
          <w:rFonts w:eastAsia="Arial"/>
        </w:rPr>
        <w:t xml:space="preserve">El sistema debe mostrar </w:t>
      </w:r>
      <w:r w:rsidRPr="00F61A56">
        <w:rPr>
          <w:rFonts w:eastAsia="Arial"/>
        </w:rPr>
        <w:t xml:space="preserve">Mensajes de </w:t>
      </w:r>
      <w:r>
        <w:rPr>
          <w:rFonts w:eastAsia="Arial"/>
        </w:rPr>
        <w:t>E</w:t>
      </w:r>
      <w:r w:rsidRPr="00F61A56">
        <w:rPr>
          <w:rFonts w:eastAsia="Arial"/>
        </w:rPr>
        <w:t>rror ante errores de carga, advertencias u operaciones erróneas</w:t>
      </w:r>
      <w:r>
        <w:rPr>
          <w:rFonts w:eastAsia="Arial"/>
        </w:rPr>
        <w:t xml:space="preserve">. </w:t>
      </w:r>
    </w:p>
    <w:p w14:paraId="19FAF401" w14:textId="77777777" w:rsidR="004774A0" w:rsidRDefault="004774A0" w:rsidP="00273530">
      <w:pPr>
        <w:rPr>
          <w:rFonts w:eastAsia="Arial"/>
        </w:rPr>
      </w:pPr>
    </w:p>
    <w:p w14:paraId="4048DC19" w14:textId="77777777" w:rsidR="00C35773" w:rsidRDefault="00C35773" w:rsidP="00273530">
      <w:pPr>
        <w:rPr>
          <w:rFonts w:eastAsia="Arial"/>
        </w:rPr>
      </w:pPr>
    </w:p>
    <w:p w14:paraId="4FFD712C" w14:textId="77777777" w:rsidR="00C35773" w:rsidRDefault="00C35773" w:rsidP="00273530">
      <w:pPr>
        <w:rPr>
          <w:rFonts w:eastAsia="Arial"/>
        </w:rPr>
      </w:pPr>
    </w:p>
    <w:p w14:paraId="0C8460CE" w14:textId="77777777" w:rsidR="00C35773" w:rsidRDefault="00C35773" w:rsidP="00273530">
      <w:pPr>
        <w:rPr>
          <w:rFonts w:eastAsia="Arial"/>
        </w:rPr>
      </w:pPr>
    </w:p>
    <w:p w14:paraId="1E9F2D4D" w14:textId="77777777" w:rsidR="00C35773" w:rsidRDefault="00C35773" w:rsidP="00273530">
      <w:pPr>
        <w:rPr>
          <w:rFonts w:eastAsia="Arial"/>
        </w:rPr>
      </w:pPr>
    </w:p>
    <w:p w14:paraId="2E9226ED" w14:textId="77777777" w:rsidR="00C35773" w:rsidRDefault="00C35773" w:rsidP="00273530">
      <w:pPr>
        <w:rPr>
          <w:rFonts w:eastAsia="Arial"/>
        </w:rPr>
      </w:pPr>
    </w:p>
    <w:p w14:paraId="75EEFAF1" w14:textId="77777777" w:rsidR="00C35773" w:rsidRDefault="00C35773" w:rsidP="00273530">
      <w:pPr>
        <w:rPr>
          <w:rFonts w:eastAsia="Arial"/>
        </w:rPr>
      </w:pPr>
    </w:p>
    <w:p w14:paraId="502DD758" w14:textId="77777777" w:rsidR="00C35773" w:rsidRDefault="00C35773" w:rsidP="00273530">
      <w:pPr>
        <w:rPr>
          <w:rFonts w:eastAsia="Arial"/>
        </w:rPr>
      </w:pPr>
    </w:p>
    <w:tbl>
      <w:tblPr>
        <w:tblW w:w="9270" w:type="dxa"/>
        <w:tblInd w:w="-30" w:type="dxa"/>
        <w:tblLayout w:type="fixed"/>
        <w:tblLook w:val="0000" w:firstRow="0" w:lastRow="0" w:firstColumn="0" w:lastColumn="0" w:noHBand="0" w:noVBand="0"/>
      </w:tblPr>
      <w:tblGrid>
        <w:gridCol w:w="3085"/>
        <w:gridCol w:w="6185"/>
      </w:tblGrid>
      <w:tr w:rsidR="00273530" w14:paraId="1D73959B" w14:textId="77777777" w:rsidTr="00766BC4">
        <w:tc>
          <w:tcPr>
            <w:tcW w:w="3085" w:type="dxa"/>
            <w:tcBorders>
              <w:top w:val="single" w:sz="4" w:space="0" w:color="000000"/>
              <w:left w:val="single" w:sz="4" w:space="0" w:color="000000"/>
              <w:bottom w:val="single" w:sz="4" w:space="0" w:color="000000"/>
            </w:tcBorders>
            <w:shd w:val="clear" w:color="auto" w:fill="E1120D"/>
          </w:tcPr>
          <w:p w14:paraId="4B6F9691" w14:textId="09AB2EB4" w:rsidR="00273530" w:rsidRDefault="00273530" w:rsidP="00766BC4">
            <w:pPr>
              <w:snapToGrid w:val="0"/>
              <w:rPr>
                <w:b/>
                <w:color w:val="FFFFFF"/>
                <w:sz w:val="20"/>
              </w:rPr>
            </w:pPr>
            <w:r>
              <w:rPr>
                <w:b/>
                <w:color w:val="FFFFFF"/>
                <w:sz w:val="20"/>
              </w:rPr>
              <w:lastRenderedPageBreak/>
              <w:t>Identificador</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12F0081A" w14:textId="77777777" w:rsidR="00273530" w:rsidRDefault="00273530" w:rsidP="00766BC4">
            <w:pPr>
              <w:snapToGrid w:val="0"/>
              <w:rPr>
                <w:sz w:val="20"/>
              </w:rPr>
            </w:pPr>
            <w:r>
              <w:rPr>
                <w:sz w:val="20"/>
              </w:rPr>
              <w:t>REQ-06</w:t>
            </w:r>
          </w:p>
        </w:tc>
      </w:tr>
      <w:tr w:rsidR="00273530" w14:paraId="06F19840" w14:textId="77777777" w:rsidTr="00766BC4">
        <w:tc>
          <w:tcPr>
            <w:tcW w:w="3085" w:type="dxa"/>
            <w:tcBorders>
              <w:top w:val="single" w:sz="4" w:space="0" w:color="000000"/>
              <w:left w:val="single" w:sz="4" w:space="0" w:color="000000"/>
              <w:bottom w:val="single" w:sz="4" w:space="0" w:color="000000"/>
            </w:tcBorders>
            <w:shd w:val="clear" w:color="auto" w:fill="E1120D"/>
          </w:tcPr>
          <w:p w14:paraId="763F0BB6" w14:textId="77777777" w:rsidR="00273530" w:rsidRDefault="00273530" w:rsidP="00766BC4">
            <w:pPr>
              <w:snapToGrid w:val="0"/>
              <w:rPr>
                <w:b/>
                <w:color w:val="FFFFFF"/>
                <w:sz w:val="20"/>
              </w:rPr>
            </w:pPr>
            <w:r>
              <w:rPr>
                <w:b/>
                <w:color w:val="FFFFFF"/>
                <w:sz w:val="20"/>
              </w:rPr>
              <w:t>Nombre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6BB12BFE" w14:textId="77777777" w:rsidR="00273530" w:rsidRDefault="00273530" w:rsidP="00766BC4">
            <w:pPr>
              <w:snapToGrid w:val="0"/>
              <w:rPr>
                <w:sz w:val="20"/>
              </w:rPr>
            </w:pPr>
            <w:r>
              <w:rPr>
                <w:sz w:val="20"/>
              </w:rPr>
              <w:t>Generación de Salidas Específicas (en Informes)</w:t>
            </w:r>
          </w:p>
        </w:tc>
      </w:tr>
      <w:tr w:rsidR="00273530" w14:paraId="13684405" w14:textId="77777777" w:rsidTr="00766BC4">
        <w:tc>
          <w:tcPr>
            <w:tcW w:w="3085" w:type="dxa"/>
            <w:tcBorders>
              <w:top w:val="single" w:sz="4" w:space="0" w:color="000000"/>
              <w:left w:val="single" w:sz="4" w:space="0" w:color="000000"/>
              <w:bottom w:val="single" w:sz="4" w:space="0" w:color="000000"/>
            </w:tcBorders>
            <w:shd w:val="clear" w:color="auto" w:fill="E1120D"/>
          </w:tcPr>
          <w:p w14:paraId="7D6A9528" w14:textId="77777777" w:rsidR="00273530" w:rsidRDefault="00273530" w:rsidP="00766BC4">
            <w:pPr>
              <w:snapToGrid w:val="0"/>
              <w:rPr>
                <w:b/>
                <w:color w:val="FFFFFF"/>
                <w:sz w:val="20"/>
              </w:rPr>
            </w:pPr>
            <w:r>
              <w:rPr>
                <w:b/>
                <w:color w:val="FFFFFF"/>
                <w:sz w:val="20"/>
              </w:rPr>
              <w:t>Tipo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7CE90B6D" w14:textId="77777777" w:rsidR="00273530" w:rsidRDefault="00273530" w:rsidP="00766BC4">
            <w:pPr>
              <w:snapToGrid w:val="0"/>
              <w:rPr>
                <w:sz w:val="20"/>
              </w:rPr>
            </w:pPr>
            <w:r>
              <w:rPr>
                <w:sz w:val="20"/>
              </w:rPr>
              <w:t>Funcional</w:t>
            </w:r>
          </w:p>
        </w:tc>
      </w:tr>
      <w:tr w:rsidR="00273530" w14:paraId="45EE4813" w14:textId="77777777" w:rsidTr="00766BC4">
        <w:tc>
          <w:tcPr>
            <w:tcW w:w="3085" w:type="dxa"/>
            <w:tcBorders>
              <w:top w:val="single" w:sz="4" w:space="0" w:color="000000"/>
              <w:left w:val="single" w:sz="4" w:space="0" w:color="000000"/>
              <w:bottom w:val="single" w:sz="4" w:space="0" w:color="000000"/>
            </w:tcBorders>
            <w:shd w:val="clear" w:color="auto" w:fill="E1120D"/>
          </w:tcPr>
          <w:p w14:paraId="22062B31" w14:textId="77777777" w:rsidR="00273530" w:rsidRDefault="00273530" w:rsidP="00766BC4">
            <w:pPr>
              <w:snapToGrid w:val="0"/>
              <w:rPr>
                <w:b/>
                <w:color w:val="FFFFFF"/>
                <w:sz w:val="20"/>
              </w:rPr>
            </w:pPr>
            <w:r>
              <w:rPr>
                <w:b/>
                <w:color w:val="FFFFFF"/>
                <w:sz w:val="20"/>
              </w:rPr>
              <w:t>Fuente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61B3B331" w14:textId="77777777" w:rsidR="00273530" w:rsidRDefault="00273530" w:rsidP="00766BC4">
            <w:pPr>
              <w:snapToGrid w:val="0"/>
              <w:rPr>
                <w:sz w:val="20"/>
              </w:rPr>
            </w:pPr>
            <w:r>
              <w:rPr>
                <w:sz w:val="20"/>
              </w:rPr>
              <w:t>-</w:t>
            </w:r>
          </w:p>
        </w:tc>
      </w:tr>
      <w:tr w:rsidR="00273530" w14:paraId="56A90092" w14:textId="77777777" w:rsidTr="00766BC4">
        <w:tc>
          <w:tcPr>
            <w:tcW w:w="3085" w:type="dxa"/>
            <w:tcBorders>
              <w:top w:val="single" w:sz="4" w:space="0" w:color="000000"/>
              <w:left w:val="single" w:sz="4" w:space="0" w:color="000000"/>
              <w:bottom w:val="single" w:sz="4" w:space="0" w:color="000000"/>
            </w:tcBorders>
            <w:shd w:val="clear" w:color="auto" w:fill="E1120D"/>
          </w:tcPr>
          <w:p w14:paraId="614FE29B" w14:textId="77777777" w:rsidR="00273530" w:rsidRDefault="00273530" w:rsidP="00766BC4">
            <w:pPr>
              <w:snapToGrid w:val="0"/>
              <w:rPr>
                <w:b/>
                <w:color w:val="FFFFFF"/>
                <w:sz w:val="20"/>
              </w:rPr>
            </w:pPr>
            <w:r>
              <w:rPr>
                <w:b/>
                <w:color w:val="FFFFFF"/>
                <w:sz w:val="20"/>
              </w:rPr>
              <w:t>Prioridad</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50B54F1E" w14:textId="77777777" w:rsidR="00273530" w:rsidRDefault="00273530" w:rsidP="00766BC4">
            <w:pPr>
              <w:snapToGrid w:val="0"/>
              <w:rPr>
                <w:sz w:val="20"/>
              </w:rPr>
            </w:pPr>
            <w:r>
              <w:rPr>
                <w:sz w:val="20"/>
              </w:rPr>
              <w:t>Media</w:t>
            </w:r>
          </w:p>
        </w:tc>
      </w:tr>
    </w:tbl>
    <w:p w14:paraId="2C87D69A" w14:textId="2520DFF8" w:rsidR="00273530" w:rsidRDefault="00273530" w:rsidP="00273530">
      <w:r>
        <w:t xml:space="preserve">A fin de tener mayor precisión a la hora de requerir informes deseados, se deben tener entradas específicas en las salidas de los informes, como ser rango de fechas, o cualquier otra información que se considere pertinente </w:t>
      </w:r>
      <w:r w:rsidR="004774A0">
        <w:t>a la hora de precisar un informe detallado.</w:t>
      </w:r>
    </w:p>
    <w:p w14:paraId="7240AB8F" w14:textId="77777777" w:rsidR="004774A0" w:rsidRDefault="004774A0"/>
    <w:p w14:paraId="36027015" w14:textId="77777777" w:rsidR="005509D6" w:rsidRDefault="007F1A4C">
      <w:pPr>
        <w:pStyle w:val="Ttulo2"/>
        <w:numPr>
          <w:ilvl w:val="1"/>
          <w:numId w:val="10"/>
        </w:numPr>
      </w:pPr>
      <w:bookmarkStart w:id="15" w:name="__RefHeading__168_952240429"/>
      <w:bookmarkEnd w:id="15"/>
      <w:r>
        <w:t>Requisitos</w:t>
      </w:r>
      <w:r>
        <w:rPr>
          <w:rFonts w:eastAsia="Arial"/>
        </w:rPr>
        <w:t xml:space="preserve"> </w:t>
      </w:r>
      <w:r>
        <w:t>no</w:t>
      </w:r>
      <w:r>
        <w:rPr>
          <w:rFonts w:eastAsia="Arial"/>
        </w:rPr>
        <w:t xml:space="preserve"> </w:t>
      </w:r>
      <w:r>
        <w:t>funcionales</w:t>
      </w:r>
    </w:p>
    <w:p w14:paraId="16929519" w14:textId="77777777" w:rsidR="005509D6" w:rsidRDefault="007F1A4C" w:rsidP="00F61A56">
      <w:pPr>
        <w:pStyle w:val="Ttulo3"/>
        <w:numPr>
          <w:ilvl w:val="2"/>
          <w:numId w:val="10"/>
        </w:numPr>
      </w:pPr>
      <w:r>
        <w:t>Requisitos</w:t>
      </w:r>
      <w:r>
        <w:rPr>
          <w:rFonts w:eastAsia="Arial"/>
        </w:rPr>
        <w:t xml:space="preserve"> </w:t>
      </w:r>
      <w:r>
        <w:t>de</w:t>
      </w:r>
      <w:r>
        <w:rPr>
          <w:rFonts w:eastAsia="Arial"/>
        </w:rPr>
        <w:t xml:space="preserve"> </w:t>
      </w:r>
      <w:r>
        <w:t>rendimiento</w:t>
      </w:r>
    </w:p>
    <w:p w14:paraId="106E8DCB" w14:textId="77777777" w:rsidR="005509D6" w:rsidRDefault="007F1A4C">
      <w:pPr>
        <w:pStyle w:val="Ttulo4"/>
      </w:pPr>
      <w:r>
        <w:t>Requisitos</w:t>
      </w:r>
      <w:r>
        <w:rPr>
          <w:rFonts w:eastAsia="Arial"/>
        </w:rPr>
        <w:t xml:space="preserve"> </w:t>
      </w:r>
      <w:r>
        <w:t>de</w:t>
      </w:r>
      <w:r>
        <w:rPr>
          <w:rFonts w:eastAsia="Arial"/>
        </w:rPr>
        <w:t xml:space="preserve"> </w:t>
      </w:r>
      <w:r>
        <w:t>velocidad</w:t>
      </w:r>
      <w:r>
        <w:rPr>
          <w:rFonts w:eastAsia="Arial"/>
        </w:rPr>
        <w:t xml:space="preserve"> </w:t>
      </w:r>
      <w:r>
        <w:t>y</w:t>
      </w:r>
      <w:r>
        <w:rPr>
          <w:rFonts w:eastAsia="Arial"/>
        </w:rPr>
        <w:t xml:space="preserve"> </w:t>
      </w:r>
      <w:r>
        <w:t>latencia</w:t>
      </w:r>
    </w:p>
    <w:p w14:paraId="7C425093" w14:textId="77777777" w:rsidR="005509D6" w:rsidRPr="00575974" w:rsidRDefault="004774A0">
      <w:pPr>
        <w:pStyle w:val="Infoblue"/>
        <w:rPr>
          <w:i w:val="0"/>
          <w:color w:val="auto"/>
          <w:sz w:val="22"/>
        </w:rPr>
      </w:pPr>
      <w:r w:rsidRPr="00575974">
        <w:rPr>
          <w:rFonts w:eastAsia="Arial"/>
          <w:i w:val="0"/>
          <w:color w:val="auto"/>
          <w:sz w:val="22"/>
        </w:rPr>
        <w:t>No se precisó requisitos de velocidad y latencia.</w:t>
      </w:r>
    </w:p>
    <w:p w14:paraId="171A2193" w14:textId="77777777" w:rsidR="005509D6" w:rsidRDefault="007F1A4C">
      <w:pPr>
        <w:pStyle w:val="Ttulo4"/>
      </w:pPr>
      <w:r>
        <w:t>Requisitos</w:t>
      </w:r>
      <w:r>
        <w:rPr>
          <w:rFonts w:eastAsia="Arial"/>
        </w:rPr>
        <w:t xml:space="preserve"> </w:t>
      </w:r>
      <w:r>
        <w:t>de</w:t>
      </w:r>
      <w:r>
        <w:rPr>
          <w:rFonts w:eastAsia="Arial"/>
        </w:rPr>
        <w:t xml:space="preserve"> </w:t>
      </w:r>
      <w:r>
        <w:t>precisión</w:t>
      </w:r>
      <w:r>
        <w:rPr>
          <w:rFonts w:eastAsia="Arial"/>
        </w:rPr>
        <w:t xml:space="preserve"> </w:t>
      </w:r>
      <w:r>
        <w:t>y</w:t>
      </w:r>
      <w:r>
        <w:rPr>
          <w:rFonts w:eastAsia="Arial"/>
        </w:rPr>
        <w:t xml:space="preserve"> </w:t>
      </w:r>
      <w:r>
        <w:t>exactitud</w:t>
      </w:r>
    </w:p>
    <w:p w14:paraId="6086B5C7" w14:textId="77777777" w:rsidR="005509D6" w:rsidRPr="00575974" w:rsidRDefault="004774A0">
      <w:pPr>
        <w:pStyle w:val="Infoblue"/>
        <w:rPr>
          <w:i w:val="0"/>
          <w:color w:val="auto"/>
          <w:sz w:val="22"/>
        </w:rPr>
      </w:pPr>
      <w:r w:rsidRPr="00575974">
        <w:rPr>
          <w:i w:val="0"/>
          <w:color w:val="auto"/>
          <w:sz w:val="22"/>
        </w:rPr>
        <w:t>No se precisó requisitos de precisión y exactitud.</w:t>
      </w:r>
    </w:p>
    <w:p w14:paraId="2AF88808" w14:textId="77777777" w:rsidR="005509D6" w:rsidRDefault="005509D6"/>
    <w:p w14:paraId="1B877499" w14:textId="77777777" w:rsidR="005509D6" w:rsidRDefault="007F1A4C">
      <w:pPr>
        <w:pStyle w:val="Ttulo4"/>
      </w:pPr>
      <w:r>
        <w:t>Requisitos</w:t>
      </w:r>
      <w:r>
        <w:rPr>
          <w:rFonts w:eastAsia="Arial"/>
        </w:rPr>
        <w:t xml:space="preserve"> </w:t>
      </w:r>
      <w:r>
        <w:t>de</w:t>
      </w:r>
      <w:r>
        <w:rPr>
          <w:rFonts w:eastAsia="Arial"/>
        </w:rPr>
        <w:t xml:space="preserve"> </w:t>
      </w:r>
      <w:r>
        <w:t>fiabilidad</w:t>
      </w:r>
      <w:r>
        <w:rPr>
          <w:rFonts w:eastAsia="Arial"/>
        </w:rPr>
        <w:t xml:space="preserve"> </w:t>
      </w:r>
      <w:r>
        <w:t>y</w:t>
      </w:r>
      <w:r>
        <w:rPr>
          <w:rFonts w:eastAsia="Arial"/>
        </w:rPr>
        <w:t xml:space="preserve"> </w:t>
      </w:r>
      <w:r>
        <w:t>disponibilidad</w:t>
      </w:r>
    </w:p>
    <w:p w14:paraId="3690D551" w14:textId="77777777" w:rsidR="005509D6" w:rsidRPr="00575974" w:rsidRDefault="00575974">
      <w:pPr>
        <w:pStyle w:val="Infoblue"/>
        <w:rPr>
          <w:i w:val="0"/>
          <w:color w:val="auto"/>
          <w:sz w:val="22"/>
        </w:rPr>
      </w:pPr>
      <w:r>
        <w:rPr>
          <w:i w:val="0"/>
          <w:color w:val="auto"/>
          <w:sz w:val="22"/>
        </w:rPr>
        <w:t>No se precisaron requisitos de fiabilidad y disponibilidad.</w:t>
      </w:r>
    </w:p>
    <w:p w14:paraId="6D54660E" w14:textId="77777777" w:rsidR="005509D6" w:rsidRDefault="005509D6"/>
    <w:p w14:paraId="59DC1AED" w14:textId="77777777" w:rsidR="005509D6" w:rsidRDefault="007F1A4C">
      <w:pPr>
        <w:pStyle w:val="Ttulo4"/>
      </w:pPr>
      <w:r>
        <w:t>Requisitos</w:t>
      </w:r>
      <w:r>
        <w:rPr>
          <w:rFonts w:eastAsia="Arial"/>
        </w:rPr>
        <w:t xml:space="preserve"> </w:t>
      </w:r>
      <w:r>
        <w:t>de</w:t>
      </w:r>
      <w:r>
        <w:rPr>
          <w:rFonts w:eastAsia="Arial"/>
        </w:rPr>
        <w:t xml:space="preserve"> </w:t>
      </w:r>
      <w:r>
        <w:t>robustez</w:t>
      </w:r>
      <w:r>
        <w:rPr>
          <w:rFonts w:eastAsia="Arial"/>
        </w:rPr>
        <w:t xml:space="preserve"> </w:t>
      </w:r>
      <w:r>
        <w:t>y</w:t>
      </w:r>
      <w:r>
        <w:rPr>
          <w:rFonts w:eastAsia="Arial"/>
        </w:rPr>
        <w:t xml:space="preserve"> </w:t>
      </w:r>
      <w:r>
        <w:t>tolerancia</w:t>
      </w:r>
      <w:r>
        <w:rPr>
          <w:rFonts w:eastAsia="Arial"/>
        </w:rPr>
        <w:t xml:space="preserve"> </w:t>
      </w:r>
      <w:r>
        <w:t>a</w:t>
      </w:r>
      <w:r>
        <w:rPr>
          <w:rFonts w:eastAsia="Arial"/>
        </w:rPr>
        <w:t xml:space="preserve"> </w:t>
      </w:r>
      <w:r>
        <w:t>fallos</w:t>
      </w:r>
    </w:p>
    <w:p w14:paraId="6C01C90A" w14:textId="77777777" w:rsidR="005509D6" w:rsidRPr="00575974" w:rsidRDefault="00575974">
      <w:pPr>
        <w:pStyle w:val="Infoblue"/>
        <w:rPr>
          <w:i w:val="0"/>
          <w:color w:val="auto"/>
          <w:sz w:val="22"/>
        </w:rPr>
      </w:pPr>
      <w:r>
        <w:rPr>
          <w:i w:val="0"/>
          <w:color w:val="auto"/>
          <w:sz w:val="22"/>
        </w:rPr>
        <w:t>No se necesitan requisitos de robustez y tolerancia a fallos.</w:t>
      </w:r>
    </w:p>
    <w:p w14:paraId="1B8A87C3" w14:textId="77777777" w:rsidR="005509D6" w:rsidRDefault="005509D6"/>
    <w:p w14:paraId="2C86F286" w14:textId="77777777" w:rsidR="00A2733C" w:rsidRDefault="00A2733C"/>
    <w:p w14:paraId="5012B860" w14:textId="77777777" w:rsidR="00575974" w:rsidRDefault="00575974"/>
    <w:p w14:paraId="79380F77" w14:textId="77777777" w:rsidR="00A2733C" w:rsidRDefault="00A2733C"/>
    <w:p w14:paraId="76B64B34" w14:textId="77777777" w:rsidR="00A2733C" w:rsidRDefault="00A2733C"/>
    <w:p w14:paraId="4A6FF736" w14:textId="77777777" w:rsidR="00A2733C" w:rsidRDefault="00A2733C"/>
    <w:p w14:paraId="446BAD0E" w14:textId="77777777" w:rsidR="005509D6" w:rsidRDefault="007F1A4C">
      <w:pPr>
        <w:pStyle w:val="Ttulo4"/>
      </w:pPr>
      <w:r>
        <w:lastRenderedPageBreak/>
        <w:t>Requisitos</w:t>
      </w:r>
      <w:r>
        <w:rPr>
          <w:rFonts w:eastAsia="Arial"/>
        </w:rPr>
        <w:t xml:space="preserve"> </w:t>
      </w:r>
      <w:r>
        <w:t>de</w:t>
      </w:r>
      <w:r>
        <w:rPr>
          <w:rFonts w:eastAsia="Arial"/>
        </w:rPr>
        <w:t xml:space="preserve"> </w:t>
      </w:r>
      <w:r>
        <w:t>capacidad</w:t>
      </w:r>
    </w:p>
    <w:tbl>
      <w:tblPr>
        <w:tblW w:w="9270" w:type="dxa"/>
        <w:tblInd w:w="-30" w:type="dxa"/>
        <w:tblLayout w:type="fixed"/>
        <w:tblLook w:val="0000" w:firstRow="0" w:lastRow="0" w:firstColumn="0" w:lastColumn="0" w:noHBand="0" w:noVBand="0"/>
      </w:tblPr>
      <w:tblGrid>
        <w:gridCol w:w="3085"/>
        <w:gridCol w:w="6185"/>
      </w:tblGrid>
      <w:tr w:rsidR="00A2733C" w14:paraId="05D48396" w14:textId="77777777" w:rsidTr="00766BC4">
        <w:tc>
          <w:tcPr>
            <w:tcW w:w="3085" w:type="dxa"/>
            <w:tcBorders>
              <w:top w:val="single" w:sz="4" w:space="0" w:color="000000"/>
              <w:left w:val="single" w:sz="4" w:space="0" w:color="000000"/>
              <w:bottom w:val="single" w:sz="4" w:space="0" w:color="000000"/>
            </w:tcBorders>
            <w:shd w:val="clear" w:color="auto" w:fill="E1120D"/>
          </w:tcPr>
          <w:p w14:paraId="71DAD523" w14:textId="352BB167" w:rsidR="00A2733C" w:rsidRDefault="00A2733C" w:rsidP="00766BC4">
            <w:pPr>
              <w:snapToGrid w:val="0"/>
              <w:rPr>
                <w:b/>
                <w:color w:val="FFFFFF"/>
                <w:sz w:val="20"/>
              </w:rPr>
            </w:pPr>
            <w:r>
              <w:rPr>
                <w:b/>
                <w:color w:val="FFFFFF"/>
                <w:sz w:val="20"/>
              </w:rPr>
              <w:t>Identificador</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732FA4DC" w14:textId="77777777" w:rsidR="00A2733C" w:rsidRDefault="00A2733C" w:rsidP="00766BC4">
            <w:pPr>
              <w:snapToGrid w:val="0"/>
              <w:rPr>
                <w:sz w:val="20"/>
              </w:rPr>
            </w:pPr>
            <w:r>
              <w:rPr>
                <w:sz w:val="20"/>
              </w:rPr>
              <w:t>REQ-</w:t>
            </w:r>
            <w:r w:rsidR="007E0E98">
              <w:rPr>
                <w:sz w:val="20"/>
              </w:rPr>
              <w:t>07</w:t>
            </w:r>
          </w:p>
        </w:tc>
      </w:tr>
      <w:tr w:rsidR="00A2733C" w14:paraId="7577AAFF" w14:textId="77777777" w:rsidTr="00766BC4">
        <w:tc>
          <w:tcPr>
            <w:tcW w:w="3085" w:type="dxa"/>
            <w:tcBorders>
              <w:top w:val="single" w:sz="4" w:space="0" w:color="000000"/>
              <w:left w:val="single" w:sz="4" w:space="0" w:color="000000"/>
              <w:bottom w:val="single" w:sz="4" w:space="0" w:color="000000"/>
            </w:tcBorders>
            <w:shd w:val="clear" w:color="auto" w:fill="E1120D"/>
          </w:tcPr>
          <w:p w14:paraId="44C8C81D" w14:textId="77777777" w:rsidR="00A2733C" w:rsidRDefault="00A2733C" w:rsidP="00766BC4">
            <w:pPr>
              <w:snapToGrid w:val="0"/>
              <w:rPr>
                <w:b/>
                <w:color w:val="FFFFFF"/>
                <w:sz w:val="20"/>
              </w:rPr>
            </w:pPr>
            <w:r>
              <w:rPr>
                <w:b/>
                <w:color w:val="FFFFFF"/>
                <w:sz w:val="20"/>
              </w:rPr>
              <w:t>Nombre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65B1EA55" w14:textId="77777777" w:rsidR="00A2733C" w:rsidRDefault="00A2733C" w:rsidP="00A2733C">
            <w:pPr>
              <w:snapToGrid w:val="0"/>
              <w:rPr>
                <w:sz w:val="20"/>
              </w:rPr>
            </w:pPr>
            <w:r>
              <w:rPr>
                <w:sz w:val="20"/>
              </w:rPr>
              <w:t>Capacidad de Almacenamiento Mínima</w:t>
            </w:r>
          </w:p>
        </w:tc>
      </w:tr>
      <w:tr w:rsidR="00A2733C" w14:paraId="353D2869" w14:textId="77777777" w:rsidTr="00766BC4">
        <w:tc>
          <w:tcPr>
            <w:tcW w:w="3085" w:type="dxa"/>
            <w:tcBorders>
              <w:top w:val="single" w:sz="4" w:space="0" w:color="000000"/>
              <w:left w:val="single" w:sz="4" w:space="0" w:color="000000"/>
              <w:bottom w:val="single" w:sz="4" w:space="0" w:color="000000"/>
            </w:tcBorders>
            <w:shd w:val="clear" w:color="auto" w:fill="E1120D"/>
          </w:tcPr>
          <w:p w14:paraId="0AE7FCF7" w14:textId="77777777" w:rsidR="00A2733C" w:rsidRDefault="00A2733C" w:rsidP="00766BC4">
            <w:pPr>
              <w:snapToGrid w:val="0"/>
              <w:rPr>
                <w:b/>
                <w:color w:val="FFFFFF"/>
                <w:sz w:val="20"/>
              </w:rPr>
            </w:pPr>
            <w:r>
              <w:rPr>
                <w:b/>
                <w:color w:val="FFFFFF"/>
                <w:sz w:val="20"/>
              </w:rPr>
              <w:t>Tipo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00E03AD2" w14:textId="77777777" w:rsidR="00A2733C" w:rsidRDefault="00A2733C" w:rsidP="00766BC4">
            <w:pPr>
              <w:snapToGrid w:val="0"/>
              <w:rPr>
                <w:sz w:val="20"/>
              </w:rPr>
            </w:pPr>
            <w:r>
              <w:rPr>
                <w:sz w:val="20"/>
              </w:rPr>
              <w:t>Funcional</w:t>
            </w:r>
          </w:p>
        </w:tc>
      </w:tr>
      <w:tr w:rsidR="00A2733C" w14:paraId="26F082CA" w14:textId="77777777" w:rsidTr="00766BC4">
        <w:tc>
          <w:tcPr>
            <w:tcW w:w="3085" w:type="dxa"/>
            <w:tcBorders>
              <w:top w:val="single" w:sz="4" w:space="0" w:color="000000"/>
              <w:left w:val="single" w:sz="4" w:space="0" w:color="000000"/>
              <w:bottom w:val="single" w:sz="4" w:space="0" w:color="000000"/>
            </w:tcBorders>
            <w:shd w:val="clear" w:color="auto" w:fill="E1120D"/>
          </w:tcPr>
          <w:p w14:paraId="06441EBD" w14:textId="77777777" w:rsidR="00A2733C" w:rsidRDefault="00A2733C" w:rsidP="00766BC4">
            <w:pPr>
              <w:snapToGrid w:val="0"/>
              <w:rPr>
                <w:b/>
                <w:color w:val="FFFFFF"/>
                <w:sz w:val="20"/>
              </w:rPr>
            </w:pPr>
            <w:r>
              <w:rPr>
                <w:b/>
                <w:color w:val="FFFFFF"/>
                <w:sz w:val="20"/>
              </w:rPr>
              <w:t>Fuente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7E5BE86C" w14:textId="77777777" w:rsidR="00A2733C" w:rsidRDefault="00A2733C" w:rsidP="00766BC4">
            <w:pPr>
              <w:snapToGrid w:val="0"/>
              <w:rPr>
                <w:sz w:val="20"/>
              </w:rPr>
            </w:pPr>
            <w:r>
              <w:rPr>
                <w:sz w:val="20"/>
              </w:rPr>
              <w:t>-</w:t>
            </w:r>
          </w:p>
        </w:tc>
      </w:tr>
      <w:tr w:rsidR="00A2733C" w14:paraId="00922659" w14:textId="77777777" w:rsidTr="00766BC4">
        <w:tc>
          <w:tcPr>
            <w:tcW w:w="3085" w:type="dxa"/>
            <w:tcBorders>
              <w:top w:val="single" w:sz="4" w:space="0" w:color="000000"/>
              <w:left w:val="single" w:sz="4" w:space="0" w:color="000000"/>
              <w:bottom w:val="single" w:sz="4" w:space="0" w:color="000000"/>
            </w:tcBorders>
            <w:shd w:val="clear" w:color="auto" w:fill="E1120D"/>
          </w:tcPr>
          <w:p w14:paraId="73D651E0" w14:textId="77777777" w:rsidR="00A2733C" w:rsidRDefault="00A2733C" w:rsidP="00766BC4">
            <w:pPr>
              <w:snapToGrid w:val="0"/>
              <w:rPr>
                <w:b/>
                <w:color w:val="FFFFFF"/>
                <w:sz w:val="20"/>
              </w:rPr>
            </w:pPr>
            <w:r>
              <w:rPr>
                <w:b/>
                <w:color w:val="FFFFFF"/>
                <w:sz w:val="20"/>
              </w:rPr>
              <w:t>Prioridad</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000FFE0F" w14:textId="77777777" w:rsidR="00A2733C" w:rsidRDefault="00A2733C" w:rsidP="00766BC4">
            <w:pPr>
              <w:snapToGrid w:val="0"/>
              <w:rPr>
                <w:sz w:val="20"/>
              </w:rPr>
            </w:pPr>
            <w:r>
              <w:rPr>
                <w:sz w:val="20"/>
              </w:rPr>
              <w:t>Alta</w:t>
            </w:r>
          </w:p>
        </w:tc>
      </w:tr>
    </w:tbl>
    <w:p w14:paraId="01D5CDD9" w14:textId="77777777" w:rsidR="005509D6" w:rsidRDefault="00A2733C">
      <w:r>
        <w:t xml:space="preserve">Debido al volumen de datos que manejará, el sistema necesita de una capacidad de almacenamiento acorde a los datos que tendrá. Se especificó que se pueda contar con una capacidad de almacenamiento de al menos 500 Megabytes (500 MB) </w:t>
      </w:r>
      <w:r w:rsidR="007E0E98">
        <w:t>para poder funcionar normalmente en una jornada de trabajo normal.</w:t>
      </w:r>
    </w:p>
    <w:p w14:paraId="0246B0BB" w14:textId="77777777" w:rsidR="007E0E98" w:rsidRDefault="007F1A4C" w:rsidP="007E0E98">
      <w:pPr>
        <w:pStyle w:val="Ttulo4"/>
      </w:pPr>
      <w:r>
        <w:t>Requisitos</w:t>
      </w:r>
      <w:r>
        <w:rPr>
          <w:rFonts w:eastAsia="Arial"/>
        </w:rPr>
        <w:t xml:space="preserve"> </w:t>
      </w:r>
      <w:r>
        <w:t>de</w:t>
      </w:r>
      <w:r>
        <w:rPr>
          <w:rFonts w:eastAsia="Arial"/>
        </w:rPr>
        <w:t xml:space="preserve"> </w:t>
      </w:r>
      <w:r>
        <w:t>escalabilidad</w:t>
      </w:r>
      <w:r>
        <w:rPr>
          <w:rFonts w:eastAsia="Arial"/>
        </w:rPr>
        <w:t xml:space="preserve"> </w:t>
      </w:r>
      <w:r>
        <w:t>o</w:t>
      </w:r>
      <w:r>
        <w:rPr>
          <w:rFonts w:eastAsia="Arial"/>
        </w:rPr>
        <w:t xml:space="preserve"> </w:t>
      </w:r>
      <w:r>
        <w:t>extensibilidad</w:t>
      </w:r>
    </w:p>
    <w:tbl>
      <w:tblPr>
        <w:tblW w:w="9270" w:type="dxa"/>
        <w:tblInd w:w="-30" w:type="dxa"/>
        <w:tblLayout w:type="fixed"/>
        <w:tblLook w:val="0000" w:firstRow="0" w:lastRow="0" w:firstColumn="0" w:lastColumn="0" w:noHBand="0" w:noVBand="0"/>
      </w:tblPr>
      <w:tblGrid>
        <w:gridCol w:w="3085"/>
        <w:gridCol w:w="6185"/>
      </w:tblGrid>
      <w:tr w:rsidR="007E0E98" w14:paraId="71EA3B27" w14:textId="77777777" w:rsidTr="00766BC4">
        <w:tc>
          <w:tcPr>
            <w:tcW w:w="3085" w:type="dxa"/>
            <w:tcBorders>
              <w:top w:val="single" w:sz="4" w:space="0" w:color="000000"/>
              <w:left w:val="single" w:sz="4" w:space="0" w:color="000000"/>
              <w:bottom w:val="single" w:sz="4" w:space="0" w:color="000000"/>
            </w:tcBorders>
            <w:shd w:val="clear" w:color="auto" w:fill="E1120D"/>
          </w:tcPr>
          <w:p w14:paraId="6CF6A8A0" w14:textId="793D0668" w:rsidR="007E0E98" w:rsidRDefault="007E0E98" w:rsidP="00766BC4">
            <w:pPr>
              <w:snapToGrid w:val="0"/>
              <w:rPr>
                <w:b/>
                <w:color w:val="FFFFFF"/>
                <w:sz w:val="20"/>
              </w:rPr>
            </w:pPr>
            <w:r>
              <w:rPr>
                <w:b/>
                <w:color w:val="FFFFFF"/>
                <w:sz w:val="20"/>
              </w:rPr>
              <w:t>Identificador</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4DAFF22B" w14:textId="77777777" w:rsidR="007E0E98" w:rsidRDefault="007E0E98" w:rsidP="00766BC4">
            <w:pPr>
              <w:snapToGrid w:val="0"/>
              <w:rPr>
                <w:sz w:val="20"/>
              </w:rPr>
            </w:pPr>
            <w:r>
              <w:rPr>
                <w:sz w:val="20"/>
              </w:rPr>
              <w:t>REQ-08</w:t>
            </w:r>
          </w:p>
        </w:tc>
      </w:tr>
      <w:tr w:rsidR="007E0E98" w14:paraId="1C74060F" w14:textId="77777777" w:rsidTr="00766BC4">
        <w:tc>
          <w:tcPr>
            <w:tcW w:w="3085" w:type="dxa"/>
            <w:tcBorders>
              <w:top w:val="single" w:sz="4" w:space="0" w:color="000000"/>
              <w:left w:val="single" w:sz="4" w:space="0" w:color="000000"/>
              <w:bottom w:val="single" w:sz="4" w:space="0" w:color="000000"/>
            </w:tcBorders>
            <w:shd w:val="clear" w:color="auto" w:fill="E1120D"/>
          </w:tcPr>
          <w:p w14:paraId="41EC37B6" w14:textId="77777777" w:rsidR="007E0E98" w:rsidRDefault="007E0E98" w:rsidP="00766BC4">
            <w:pPr>
              <w:snapToGrid w:val="0"/>
              <w:rPr>
                <w:b/>
                <w:color w:val="FFFFFF"/>
                <w:sz w:val="20"/>
              </w:rPr>
            </w:pPr>
            <w:r>
              <w:rPr>
                <w:b/>
                <w:color w:val="FFFFFF"/>
                <w:sz w:val="20"/>
              </w:rPr>
              <w:t>Nombre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1E22145D" w14:textId="77777777" w:rsidR="007E0E98" w:rsidRDefault="007E0E98" w:rsidP="00766BC4">
            <w:pPr>
              <w:snapToGrid w:val="0"/>
              <w:rPr>
                <w:sz w:val="20"/>
              </w:rPr>
            </w:pPr>
            <w:r>
              <w:rPr>
                <w:sz w:val="20"/>
              </w:rPr>
              <w:t>Escalabilidad Requerida a Futuro</w:t>
            </w:r>
          </w:p>
        </w:tc>
      </w:tr>
      <w:tr w:rsidR="007E0E98" w14:paraId="7CDADB3E" w14:textId="77777777" w:rsidTr="00766BC4">
        <w:tc>
          <w:tcPr>
            <w:tcW w:w="3085" w:type="dxa"/>
            <w:tcBorders>
              <w:top w:val="single" w:sz="4" w:space="0" w:color="000000"/>
              <w:left w:val="single" w:sz="4" w:space="0" w:color="000000"/>
              <w:bottom w:val="single" w:sz="4" w:space="0" w:color="000000"/>
            </w:tcBorders>
            <w:shd w:val="clear" w:color="auto" w:fill="E1120D"/>
          </w:tcPr>
          <w:p w14:paraId="2A1931DC" w14:textId="77777777" w:rsidR="007E0E98" w:rsidRDefault="007E0E98" w:rsidP="00766BC4">
            <w:pPr>
              <w:snapToGrid w:val="0"/>
              <w:rPr>
                <w:b/>
                <w:color w:val="FFFFFF"/>
                <w:sz w:val="20"/>
              </w:rPr>
            </w:pPr>
            <w:r>
              <w:rPr>
                <w:b/>
                <w:color w:val="FFFFFF"/>
                <w:sz w:val="20"/>
              </w:rPr>
              <w:t>Tipo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239A988B" w14:textId="77777777" w:rsidR="007E0E98" w:rsidRDefault="007E0E98" w:rsidP="00766BC4">
            <w:pPr>
              <w:snapToGrid w:val="0"/>
              <w:rPr>
                <w:sz w:val="20"/>
              </w:rPr>
            </w:pPr>
            <w:r>
              <w:rPr>
                <w:sz w:val="20"/>
              </w:rPr>
              <w:t>Funcional</w:t>
            </w:r>
          </w:p>
        </w:tc>
      </w:tr>
      <w:tr w:rsidR="007E0E98" w14:paraId="43304D16" w14:textId="77777777" w:rsidTr="00766BC4">
        <w:tc>
          <w:tcPr>
            <w:tcW w:w="3085" w:type="dxa"/>
            <w:tcBorders>
              <w:top w:val="single" w:sz="4" w:space="0" w:color="000000"/>
              <w:left w:val="single" w:sz="4" w:space="0" w:color="000000"/>
              <w:bottom w:val="single" w:sz="4" w:space="0" w:color="000000"/>
            </w:tcBorders>
            <w:shd w:val="clear" w:color="auto" w:fill="E1120D"/>
          </w:tcPr>
          <w:p w14:paraId="7319D60D" w14:textId="77777777" w:rsidR="007E0E98" w:rsidRDefault="007E0E98" w:rsidP="00766BC4">
            <w:pPr>
              <w:snapToGrid w:val="0"/>
              <w:rPr>
                <w:b/>
                <w:color w:val="FFFFFF"/>
                <w:sz w:val="20"/>
              </w:rPr>
            </w:pPr>
            <w:r>
              <w:rPr>
                <w:b/>
                <w:color w:val="FFFFFF"/>
                <w:sz w:val="20"/>
              </w:rPr>
              <w:t>Fuente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4135ACBB" w14:textId="77777777" w:rsidR="007E0E98" w:rsidRDefault="007E0E98" w:rsidP="00766BC4">
            <w:pPr>
              <w:snapToGrid w:val="0"/>
              <w:rPr>
                <w:sz w:val="20"/>
              </w:rPr>
            </w:pPr>
            <w:r>
              <w:rPr>
                <w:sz w:val="20"/>
              </w:rPr>
              <w:t>-</w:t>
            </w:r>
          </w:p>
        </w:tc>
      </w:tr>
      <w:tr w:rsidR="007E0E98" w14:paraId="53964EB9" w14:textId="77777777" w:rsidTr="00766BC4">
        <w:tc>
          <w:tcPr>
            <w:tcW w:w="3085" w:type="dxa"/>
            <w:tcBorders>
              <w:top w:val="single" w:sz="4" w:space="0" w:color="000000"/>
              <w:left w:val="single" w:sz="4" w:space="0" w:color="000000"/>
              <w:bottom w:val="single" w:sz="4" w:space="0" w:color="000000"/>
            </w:tcBorders>
            <w:shd w:val="clear" w:color="auto" w:fill="E1120D"/>
          </w:tcPr>
          <w:p w14:paraId="2F0A25F3" w14:textId="77777777" w:rsidR="007E0E98" w:rsidRDefault="007E0E98" w:rsidP="00766BC4">
            <w:pPr>
              <w:snapToGrid w:val="0"/>
              <w:rPr>
                <w:b/>
                <w:color w:val="FFFFFF"/>
                <w:sz w:val="20"/>
              </w:rPr>
            </w:pPr>
            <w:r>
              <w:rPr>
                <w:b/>
                <w:color w:val="FFFFFF"/>
                <w:sz w:val="20"/>
              </w:rPr>
              <w:t>Prioridad</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335EB6C4" w14:textId="77777777" w:rsidR="007E0E98" w:rsidRDefault="007E0E98" w:rsidP="00766BC4">
            <w:pPr>
              <w:snapToGrid w:val="0"/>
              <w:rPr>
                <w:sz w:val="20"/>
              </w:rPr>
            </w:pPr>
            <w:r>
              <w:rPr>
                <w:sz w:val="20"/>
              </w:rPr>
              <w:t>Media</w:t>
            </w:r>
          </w:p>
        </w:tc>
      </w:tr>
    </w:tbl>
    <w:p w14:paraId="48570106" w14:textId="77777777" w:rsidR="005509D6" w:rsidRDefault="007E0E98">
      <w:r>
        <w:t xml:space="preserve">El cliente especificó que, en un futuro, se podría ampliar a seguir utilizando en otras posibles sucursales, si es que se abre otra. El sistema debe soportar ser escalable para ser utilizado de acorde al volumen de sucursales combinadas trabajando simultáneamente. De acuerdo al cálculo de flujo de datos entre ellas, debe estar preparado para soportar el almacenamiento de sus operaciones a lo largo del tiempo. </w:t>
      </w:r>
    </w:p>
    <w:p w14:paraId="4CCF19A5" w14:textId="77777777" w:rsidR="009E44B4" w:rsidRDefault="009E44B4"/>
    <w:p w14:paraId="4017C04F" w14:textId="77777777" w:rsidR="009E44B4" w:rsidRDefault="009E44B4"/>
    <w:p w14:paraId="6A3969B8" w14:textId="77777777" w:rsidR="009E44B4" w:rsidRDefault="009E44B4"/>
    <w:p w14:paraId="37999B93" w14:textId="77777777" w:rsidR="009E44B4" w:rsidRDefault="009E44B4"/>
    <w:p w14:paraId="1AF2272D" w14:textId="77777777" w:rsidR="009E44B4" w:rsidRDefault="009E44B4"/>
    <w:p w14:paraId="56D5BBD8" w14:textId="77777777" w:rsidR="009E44B4" w:rsidRDefault="009E44B4"/>
    <w:p w14:paraId="609426C8" w14:textId="77777777" w:rsidR="009E44B4" w:rsidRDefault="009E44B4"/>
    <w:p w14:paraId="2EA0B447" w14:textId="77777777" w:rsidR="005509D6" w:rsidRDefault="007F1A4C">
      <w:pPr>
        <w:pStyle w:val="Ttulo3"/>
        <w:numPr>
          <w:ilvl w:val="2"/>
          <w:numId w:val="10"/>
        </w:numPr>
      </w:pPr>
      <w:r>
        <w:lastRenderedPageBreak/>
        <w:t>Requisitos</w:t>
      </w:r>
      <w:r>
        <w:rPr>
          <w:rFonts w:eastAsia="Arial"/>
        </w:rPr>
        <w:t xml:space="preserve"> </w:t>
      </w:r>
      <w:r>
        <w:t>de</w:t>
      </w:r>
      <w:r>
        <w:rPr>
          <w:rFonts w:eastAsia="Arial"/>
        </w:rPr>
        <w:t xml:space="preserve"> </w:t>
      </w:r>
      <w:r>
        <w:t>mantenibilidad</w:t>
      </w:r>
      <w:r>
        <w:rPr>
          <w:rFonts w:eastAsia="Arial"/>
        </w:rPr>
        <w:t xml:space="preserve"> </w:t>
      </w:r>
      <w:r>
        <w:t>y</w:t>
      </w:r>
      <w:r>
        <w:rPr>
          <w:rFonts w:eastAsia="Arial"/>
        </w:rPr>
        <w:t xml:space="preserve"> </w:t>
      </w:r>
      <w:r>
        <w:t>soporte</w:t>
      </w:r>
    </w:p>
    <w:p w14:paraId="6630D7AA" w14:textId="77777777" w:rsidR="00766BC4" w:rsidRPr="00766BC4" w:rsidRDefault="007F1A4C" w:rsidP="00766BC4">
      <w:pPr>
        <w:pStyle w:val="Ttulo3"/>
        <w:numPr>
          <w:ilvl w:val="2"/>
          <w:numId w:val="10"/>
        </w:numPr>
      </w:pPr>
      <w:r>
        <w:t>Requisitos</w:t>
      </w:r>
      <w:r>
        <w:rPr>
          <w:rFonts w:eastAsia="Arial"/>
        </w:rPr>
        <w:t xml:space="preserve"> </w:t>
      </w:r>
      <w:r>
        <w:t>de</w:t>
      </w:r>
      <w:r>
        <w:rPr>
          <w:rFonts w:eastAsia="Arial"/>
        </w:rPr>
        <w:t xml:space="preserve"> </w:t>
      </w:r>
      <w:r>
        <w:t>seguridad</w:t>
      </w:r>
    </w:p>
    <w:tbl>
      <w:tblPr>
        <w:tblW w:w="9270" w:type="dxa"/>
        <w:tblInd w:w="-30" w:type="dxa"/>
        <w:tblLayout w:type="fixed"/>
        <w:tblLook w:val="0000" w:firstRow="0" w:lastRow="0" w:firstColumn="0" w:lastColumn="0" w:noHBand="0" w:noVBand="0"/>
      </w:tblPr>
      <w:tblGrid>
        <w:gridCol w:w="3085"/>
        <w:gridCol w:w="6185"/>
      </w:tblGrid>
      <w:tr w:rsidR="00766BC4" w14:paraId="5F4888CB" w14:textId="77777777" w:rsidTr="00766BC4">
        <w:tc>
          <w:tcPr>
            <w:tcW w:w="3085" w:type="dxa"/>
            <w:tcBorders>
              <w:top w:val="single" w:sz="4" w:space="0" w:color="000000"/>
              <w:left w:val="single" w:sz="4" w:space="0" w:color="000000"/>
              <w:bottom w:val="single" w:sz="4" w:space="0" w:color="000000"/>
            </w:tcBorders>
            <w:shd w:val="clear" w:color="auto" w:fill="E1120D"/>
          </w:tcPr>
          <w:p w14:paraId="7ACE86B8" w14:textId="68418C5D" w:rsidR="00766BC4" w:rsidRDefault="00766BC4" w:rsidP="00766BC4">
            <w:pPr>
              <w:snapToGrid w:val="0"/>
              <w:rPr>
                <w:b/>
                <w:color w:val="FFFFFF"/>
                <w:sz w:val="20"/>
              </w:rPr>
            </w:pPr>
            <w:r>
              <w:rPr>
                <w:b/>
                <w:color w:val="FFFFFF"/>
                <w:sz w:val="20"/>
              </w:rPr>
              <w:t>Identificador</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60134B9C" w14:textId="77777777" w:rsidR="00766BC4" w:rsidRDefault="00766BC4" w:rsidP="00766BC4">
            <w:pPr>
              <w:snapToGrid w:val="0"/>
              <w:rPr>
                <w:sz w:val="20"/>
              </w:rPr>
            </w:pPr>
            <w:r>
              <w:rPr>
                <w:sz w:val="20"/>
              </w:rPr>
              <w:t>REQ-09</w:t>
            </w:r>
          </w:p>
        </w:tc>
      </w:tr>
      <w:tr w:rsidR="00766BC4" w14:paraId="3D4EDC99" w14:textId="77777777" w:rsidTr="00766BC4">
        <w:tc>
          <w:tcPr>
            <w:tcW w:w="3085" w:type="dxa"/>
            <w:tcBorders>
              <w:top w:val="single" w:sz="4" w:space="0" w:color="000000"/>
              <w:left w:val="single" w:sz="4" w:space="0" w:color="000000"/>
              <w:bottom w:val="single" w:sz="4" w:space="0" w:color="000000"/>
            </w:tcBorders>
            <w:shd w:val="clear" w:color="auto" w:fill="E1120D"/>
          </w:tcPr>
          <w:p w14:paraId="7CB4CDE0" w14:textId="77777777" w:rsidR="00766BC4" w:rsidRDefault="00766BC4" w:rsidP="00766BC4">
            <w:pPr>
              <w:snapToGrid w:val="0"/>
              <w:rPr>
                <w:b/>
                <w:color w:val="FFFFFF"/>
                <w:sz w:val="20"/>
              </w:rPr>
            </w:pPr>
            <w:r>
              <w:rPr>
                <w:b/>
                <w:color w:val="FFFFFF"/>
                <w:sz w:val="20"/>
              </w:rPr>
              <w:t>Nombre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3F4B0D6D" w14:textId="77777777" w:rsidR="00766BC4" w:rsidRDefault="00766BC4" w:rsidP="00766BC4">
            <w:pPr>
              <w:snapToGrid w:val="0"/>
              <w:rPr>
                <w:sz w:val="20"/>
              </w:rPr>
            </w:pPr>
            <w:r>
              <w:rPr>
                <w:sz w:val="20"/>
              </w:rPr>
              <w:t>Usuario y Contraseña específicos de cada Persona</w:t>
            </w:r>
          </w:p>
        </w:tc>
      </w:tr>
      <w:tr w:rsidR="00766BC4" w14:paraId="7985C5BF" w14:textId="77777777" w:rsidTr="00766BC4">
        <w:tc>
          <w:tcPr>
            <w:tcW w:w="3085" w:type="dxa"/>
            <w:tcBorders>
              <w:top w:val="single" w:sz="4" w:space="0" w:color="000000"/>
              <w:left w:val="single" w:sz="4" w:space="0" w:color="000000"/>
              <w:bottom w:val="single" w:sz="4" w:space="0" w:color="000000"/>
            </w:tcBorders>
            <w:shd w:val="clear" w:color="auto" w:fill="E1120D"/>
          </w:tcPr>
          <w:p w14:paraId="1571B6CC" w14:textId="77777777" w:rsidR="00766BC4" w:rsidRDefault="00766BC4" w:rsidP="00766BC4">
            <w:pPr>
              <w:snapToGrid w:val="0"/>
              <w:rPr>
                <w:b/>
                <w:color w:val="FFFFFF"/>
                <w:sz w:val="20"/>
              </w:rPr>
            </w:pPr>
            <w:r>
              <w:rPr>
                <w:b/>
                <w:color w:val="FFFFFF"/>
                <w:sz w:val="20"/>
              </w:rPr>
              <w:t>Tipo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467E6216" w14:textId="77777777" w:rsidR="00766BC4" w:rsidRDefault="00766BC4" w:rsidP="00766BC4">
            <w:pPr>
              <w:snapToGrid w:val="0"/>
              <w:rPr>
                <w:sz w:val="20"/>
              </w:rPr>
            </w:pPr>
            <w:r>
              <w:rPr>
                <w:sz w:val="20"/>
              </w:rPr>
              <w:t>Funcional / Seguridad</w:t>
            </w:r>
          </w:p>
        </w:tc>
      </w:tr>
      <w:tr w:rsidR="00766BC4" w14:paraId="50C702A6" w14:textId="77777777" w:rsidTr="00766BC4">
        <w:tc>
          <w:tcPr>
            <w:tcW w:w="3085" w:type="dxa"/>
            <w:tcBorders>
              <w:top w:val="single" w:sz="4" w:space="0" w:color="000000"/>
              <w:left w:val="single" w:sz="4" w:space="0" w:color="000000"/>
              <w:bottom w:val="single" w:sz="4" w:space="0" w:color="000000"/>
            </w:tcBorders>
            <w:shd w:val="clear" w:color="auto" w:fill="E1120D"/>
          </w:tcPr>
          <w:p w14:paraId="1C0035D6" w14:textId="77777777" w:rsidR="00766BC4" w:rsidRDefault="00766BC4" w:rsidP="00766BC4">
            <w:pPr>
              <w:snapToGrid w:val="0"/>
              <w:rPr>
                <w:b/>
                <w:color w:val="FFFFFF"/>
                <w:sz w:val="20"/>
              </w:rPr>
            </w:pPr>
            <w:r>
              <w:rPr>
                <w:b/>
                <w:color w:val="FFFFFF"/>
                <w:sz w:val="20"/>
              </w:rPr>
              <w:t>Fuente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4F1E198D" w14:textId="77777777" w:rsidR="00766BC4" w:rsidRDefault="00766BC4" w:rsidP="00766BC4">
            <w:pPr>
              <w:snapToGrid w:val="0"/>
              <w:rPr>
                <w:sz w:val="20"/>
              </w:rPr>
            </w:pPr>
            <w:r>
              <w:rPr>
                <w:sz w:val="20"/>
              </w:rPr>
              <w:t>-</w:t>
            </w:r>
          </w:p>
        </w:tc>
      </w:tr>
      <w:tr w:rsidR="00766BC4" w14:paraId="1D70F7C5" w14:textId="77777777" w:rsidTr="00766BC4">
        <w:tc>
          <w:tcPr>
            <w:tcW w:w="3085" w:type="dxa"/>
            <w:tcBorders>
              <w:top w:val="single" w:sz="4" w:space="0" w:color="000000"/>
              <w:left w:val="single" w:sz="4" w:space="0" w:color="000000"/>
              <w:bottom w:val="single" w:sz="4" w:space="0" w:color="000000"/>
            </w:tcBorders>
            <w:shd w:val="clear" w:color="auto" w:fill="E1120D"/>
          </w:tcPr>
          <w:p w14:paraId="7DBD7EA1" w14:textId="77777777" w:rsidR="00766BC4" w:rsidRDefault="00766BC4" w:rsidP="00766BC4">
            <w:pPr>
              <w:snapToGrid w:val="0"/>
              <w:rPr>
                <w:b/>
                <w:color w:val="FFFFFF"/>
                <w:sz w:val="20"/>
              </w:rPr>
            </w:pPr>
            <w:r>
              <w:rPr>
                <w:b/>
                <w:color w:val="FFFFFF"/>
                <w:sz w:val="20"/>
              </w:rPr>
              <w:t>Prioridad</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69AFEF01" w14:textId="77777777" w:rsidR="00766BC4" w:rsidRDefault="00766BC4" w:rsidP="00766BC4">
            <w:pPr>
              <w:snapToGrid w:val="0"/>
              <w:rPr>
                <w:sz w:val="20"/>
              </w:rPr>
            </w:pPr>
            <w:r>
              <w:rPr>
                <w:sz w:val="20"/>
              </w:rPr>
              <w:t>Alta</w:t>
            </w:r>
          </w:p>
        </w:tc>
      </w:tr>
    </w:tbl>
    <w:p w14:paraId="11DE0474" w14:textId="77777777" w:rsidR="00766BC4" w:rsidRDefault="00766BC4" w:rsidP="00766BC4">
      <w:r>
        <w:t xml:space="preserve">Debido a la seguridad que necesitan las operaciones que manejará el sistema, cada persona que lo use deberá de tener un nombre de usuario y contraseña únicos e irrepetibles, y será condición necesaria para poder ingresar a utilizarlo. </w:t>
      </w:r>
    </w:p>
    <w:p w14:paraId="0D5D9F59" w14:textId="77777777" w:rsidR="00766BC4" w:rsidRDefault="00766BC4" w:rsidP="00766BC4"/>
    <w:tbl>
      <w:tblPr>
        <w:tblW w:w="9270" w:type="dxa"/>
        <w:tblInd w:w="-30" w:type="dxa"/>
        <w:tblLayout w:type="fixed"/>
        <w:tblLook w:val="0000" w:firstRow="0" w:lastRow="0" w:firstColumn="0" w:lastColumn="0" w:noHBand="0" w:noVBand="0"/>
      </w:tblPr>
      <w:tblGrid>
        <w:gridCol w:w="3085"/>
        <w:gridCol w:w="6185"/>
      </w:tblGrid>
      <w:tr w:rsidR="00766BC4" w14:paraId="3E31367D" w14:textId="77777777" w:rsidTr="00766BC4">
        <w:tc>
          <w:tcPr>
            <w:tcW w:w="3085" w:type="dxa"/>
            <w:tcBorders>
              <w:top w:val="single" w:sz="4" w:space="0" w:color="000000"/>
              <w:left w:val="single" w:sz="4" w:space="0" w:color="000000"/>
              <w:bottom w:val="single" w:sz="4" w:space="0" w:color="000000"/>
            </w:tcBorders>
            <w:shd w:val="clear" w:color="auto" w:fill="E1120D"/>
          </w:tcPr>
          <w:p w14:paraId="5BB6DE90" w14:textId="35B2C4B8" w:rsidR="00766BC4" w:rsidRDefault="00766BC4" w:rsidP="00766BC4">
            <w:pPr>
              <w:snapToGrid w:val="0"/>
              <w:rPr>
                <w:b/>
                <w:color w:val="FFFFFF"/>
                <w:sz w:val="20"/>
              </w:rPr>
            </w:pPr>
            <w:r>
              <w:rPr>
                <w:b/>
                <w:color w:val="FFFFFF"/>
                <w:sz w:val="20"/>
              </w:rPr>
              <w:t>Identificador</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11853439" w14:textId="77777777" w:rsidR="00766BC4" w:rsidRDefault="00766BC4" w:rsidP="00766BC4">
            <w:pPr>
              <w:snapToGrid w:val="0"/>
              <w:rPr>
                <w:sz w:val="20"/>
              </w:rPr>
            </w:pPr>
            <w:r>
              <w:rPr>
                <w:sz w:val="20"/>
              </w:rPr>
              <w:t>REQ-10</w:t>
            </w:r>
          </w:p>
        </w:tc>
      </w:tr>
      <w:tr w:rsidR="00766BC4" w14:paraId="4E5D8578" w14:textId="77777777" w:rsidTr="00766BC4">
        <w:tc>
          <w:tcPr>
            <w:tcW w:w="3085" w:type="dxa"/>
            <w:tcBorders>
              <w:top w:val="single" w:sz="4" w:space="0" w:color="000000"/>
              <w:left w:val="single" w:sz="4" w:space="0" w:color="000000"/>
              <w:bottom w:val="single" w:sz="4" w:space="0" w:color="000000"/>
            </w:tcBorders>
            <w:shd w:val="clear" w:color="auto" w:fill="E1120D"/>
          </w:tcPr>
          <w:p w14:paraId="010433B4" w14:textId="77777777" w:rsidR="00766BC4" w:rsidRDefault="00766BC4" w:rsidP="00766BC4">
            <w:pPr>
              <w:snapToGrid w:val="0"/>
              <w:rPr>
                <w:b/>
                <w:color w:val="FFFFFF"/>
                <w:sz w:val="20"/>
              </w:rPr>
            </w:pPr>
            <w:r>
              <w:rPr>
                <w:b/>
                <w:color w:val="FFFFFF"/>
                <w:sz w:val="20"/>
              </w:rPr>
              <w:t>Nombre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19402F26" w14:textId="77777777" w:rsidR="00766BC4" w:rsidRDefault="00766BC4" w:rsidP="00766BC4">
            <w:pPr>
              <w:snapToGrid w:val="0"/>
              <w:rPr>
                <w:sz w:val="20"/>
              </w:rPr>
            </w:pPr>
            <w:r>
              <w:rPr>
                <w:sz w:val="20"/>
              </w:rPr>
              <w:t>Administrador General del Sistema</w:t>
            </w:r>
          </w:p>
        </w:tc>
      </w:tr>
      <w:tr w:rsidR="00766BC4" w14:paraId="4AFF06F9" w14:textId="77777777" w:rsidTr="00766BC4">
        <w:tc>
          <w:tcPr>
            <w:tcW w:w="3085" w:type="dxa"/>
            <w:tcBorders>
              <w:top w:val="single" w:sz="4" w:space="0" w:color="000000"/>
              <w:left w:val="single" w:sz="4" w:space="0" w:color="000000"/>
              <w:bottom w:val="single" w:sz="4" w:space="0" w:color="000000"/>
            </w:tcBorders>
            <w:shd w:val="clear" w:color="auto" w:fill="E1120D"/>
          </w:tcPr>
          <w:p w14:paraId="74D62891" w14:textId="77777777" w:rsidR="00766BC4" w:rsidRDefault="00766BC4" w:rsidP="00766BC4">
            <w:pPr>
              <w:snapToGrid w:val="0"/>
              <w:rPr>
                <w:b/>
                <w:color w:val="FFFFFF"/>
                <w:sz w:val="20"/>
              </w:rPr>
            </w:pPr>
            <w:r>
              <w:rPr>
                <w:b/>
                <w:color w:val="FFFFFF"/>
                <w:sz w:val="20"/>
              </w:rPr>
              <w:t>Tipo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56DF2E46" w14:textId="77777777" w:rsidR="00766BC4" w:rsidRDefault="00766BC4" w:rsidP="00766BC4">
            <w:pPr>
              <w:snapToGrid w:val="0"/>
              <w:rPr>
                <w:sz w:val="20"/>
              </w:rPr>
            </w:pPr>
            <w:r>
              <w:rPr>
                <w:sz w:val="20"/>
              </w:rPr>
              <w:t>Funcional / Seguridad</w:t>
            </w:r>
          </w:p>
        </w:tc>
      </w:tr>
      <w:tr w:rsidR="00766BC4" w14:paraId="265B14EB" w14:textId="77777777" w:rsidTr="00766BC4">
        <w:tc>
          <w:tcPr>
            <w:tcW w:w="3085" w:type="dxa"/>
            <w:tcBorders>
              <w:top w:val="single" w:sz="4" w:space="0" w:color="000000"/>
              <w:left w:val="single" w:sz="4" w:space="0" w:color="000000"/>
              <w:bottom w:val="single" w:sz="4" w:space="0" w:color="000000"/>
            </w:tcBorders>
            <w:shd w:val="clear" w:color="auto" w:fill="E1120D"/>
          </w:tcPr>
          <w:p w14:paraId="34BB6C9A" w14:textId="77777777" w:rsidR="00766BC4" w:rsidRDefault="00766BC4" w:rsidP="00766BC4">
            <w:pPr>
              <w:snapToGrid w:val="0"/>
              <w:rPr>
                <w:b/>
                <w:color w:val="FFFFFF"/>
                <w:sz w:val="20"/>
              </w:rPr>
            </w:pPr>
            <w:r>
              <w:rPr>
                <w:b/>
                <w:color w:val="FFFFFF"/>
                <w:sz w:val="20"/>
              </w:rPr>
              <w:t>Fuente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15422A3D" w14:textId="77777777" w:rsidR="00766BC4" w:rsidRDefault="00766BC4" w:rsidP="00766BC4">
            <w:pPr>
              <w:snapToGrid w:val="0"/>
              <w:rPr>
                <w:sz w:val="20"/>
              </w:rPr>
            </w:pPr>
            <w:r>
              <w:rPr>
                <w:sz w:val="20"/>
              </w:rPr>
              <w:t>-</w:t>
            </w:r>
          </w:p>
        </w:tc>
      </w:tr>
      <w:tr w:rsidR="00766BC4" w14:paraId="378D5703" w14:textId="77777777" w:rsidTr="00766BC4">
        <w:tc>
          <w:tcPr>
            <w:tcW w:w="3085" w:type="dxa"/>
            <w:tcBorders>
              <w:top w:val="single" w:sz="4" w:space="0" w:color="000000"/>
              <w:left w:val="single" w:sz="4" w:space="0" w:color="000000"/>
              <w:bottom w:val="single" w:sz="4" w:space="0" w:color="000000"/>
            </w:tcBorders>
            <w:shd w:val="clear" w:color="auto" w:fill="E1120D"/>
          </w:tcPr>
          <w:p w14:paraId="0F3E3C0A" w14:textId="77777777" w:rsidR="00766BC4" w:rsidRDefault="00766BC4" w:rsidP="00766BC4">
            <w:pPr>
              <w:snapToGrid w:val="0"/>
              <w:rPr>
                <w:b/>
                <w:color w:val="FFFFFF"/>
                <w:sz w:val="20"/>
              </w:rPr>
            </w:pPr>
            <w:r>
              <w:rPr>
                <w:b/>
                <w:color w:val="FFFFFF"/>
                <w:sz w:val="20"/>
              </w:rPr>
              <w:t>Prioridad</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6191F5BE" w14:textId="77777777" w:rsidR="00766BC4" w:rsidRDefault="00766BC4" w:rsidP="00766BC4">
            <w:pPr>
              <w:snapToGrid w:val="0"/>
              <w:rPr>
                <w:sz w:val="20"/>
              </w:rPr>
            </w:pPr>
            <w:r>
              <w:rPr>
                <w:sz w:val="20"/>
              </w:rPr>
              <w:t>Alta</w:t>
            </w:r>
          </w:p>
        </w:tc>
      </w:tr>
    </w:tbl>
    <w:p w14:paraId="444FD186" w14:textId="77777777" w:rsidR="00766BC4" w:rsidRDefault="00766BC4" w:rsidP="00766BC4">
      <w:r>
        <w:t>El cliente especificó necesariamente una persona que pueda visualizar y (de ser posible) mantener el sistema a la hora de realizar tareas de auditoría y/o mantenimiento. Para ello, se designarán a personas específicas, llamadas “Administradores”, que tendrán acceso total a todas las funciones del producto, y realizar mantenimientos adecuados si es necesario.</w:t>
      </w:r>
      <w:r w:rsidR="00365083">
        <w:t xml:space="preserve"> Incluso podrá dar de alta otros usuarios de otras personas nuevas si estás llegasen a trabajar con el cliente.</w:t>
      </w:r>
    </w:p>
    <w:p w14:paraId="4525EDCD" w14:textId="77777777" w:rsidR="00575974" w:rsidRDefault="00575974" w:rsidP="00766BC4"/>
    <w:p w14:paraId="5B20AF6E" w14:textId="77777777" w:rsidR="009E44B4" w:rsidRDefault="009E44B4" w:rsidP="00766BC4"/>
    <w:p w14:paraId="0FF706A0" w14:textId="77777777" w:rsidR="009E44B4" w:rsidRDefault="009E44B4" w:rsidP="00766BC4"/>
    <w:p w14:paraId="12C5DEAD" w14:textId="77777777" w:rsidR="009E44B4" w:rsidRDefault="009E44B4" w:rsidP="00766BC4"/>
    <w:p w14:paraId="4BFC4F50" w14:textId="77777777" w:rsidR="009E44B4" w:rsidRDefault="009E44B4" w:rsidP="00766BC4"/>
    <w:p w14:paraId="297BA04F" w14:textId="77777777" w:rsidR="009E44B4" w:rsidRDefault="009E44B4" w:rsidP="00766BC4"/>
    <w:p w14:paraId="06C1ADED" w14:textId="77777777" w:rsidR="009E44B4" w:rsidRDefault="009E44B4" w:rsidP="00766BC4"/>
    <w:p w14:paraId="4F3A0B8D" w14:textId="77777777" w:rsidR="005509D6" w:rsidRDefault="007F1A4C">
      <w:pPr>
        <w:pStyle w:val="Ttulo4"/>
      </w:pPr>
      <w:r>
        <w:lastRenderedPageBreak/>
        <w:t>Requisitos</w:t>
      </w:r>
      <w:r>
        <w:rPr>
          <w:rFonts w:eastAsia="Arial"/>
        </w:rPr>
        <w:t xml:space="preserve"> </w:t>
      </w:r>
      <w:r>
        <w:t>de</w:t>
      </w:r>
      <w:r>
        <w:rPr>
          <w:rFonts w:eastAsia="Arial"/>
        </w:rPr>
        <w:t xml:space="preserve"> </w:t>
      </w:r>
      <w:r>
        <w:t>integridad</w:t>
      </w:r>
    </w:p>
    <w:tbl>
      <w:tblPr>
        <w:tblW w:w="9270" w:type="dxa"/>
        <w:tblInd w:w="-30" w:type="dxa"/>
        <w:tblLayout w:type="fixed"/>
        <w:tblLook w:val="0000" w:firstRow="0" w:lastRow="0" w:firstColumn="0" w:lastColumn="0" w:noHBand="0" w:noVBand="0"/>
      </w:tblPr>
      <w:tblGrid>
        <w:gridCol w:w="3085"/>
        <w:gridCol w:w="6185"/>
      </w:tblGrid>
      <w:tr w:rsidR="00365083" w14:paraId="6F7268E2" w14:textId="77777777" w:rsidTr="00A53D78">
        <w:tc>
          <w:tcPr>
            <w:tcW w:w="3085" w:type="dxa"/>
            <w:tcBorders>
              <w:top w:val="single" w:sz="4" w:space="0" w:color="000000"/>
              <w:left w:val="single" w:sz="4" w:space="0" w:color="000000"/>
              <w:bottom w:val="single" w:sz="4" w:space="0" w:color="000000"/>
            </w:tcBorders>
            <w:shd w:val="clear" w:color="auto" w:fill="E1120D"/>
          </w:tcPr>
          <w:p w14:paraId="00DA11BE" w14:textId="2631A721" w:rsidR="00365083" w:rsidRDefault="00365083" w:rsidP="00A53D78">
            <w:pPr>
              <w:snapToGrid w:val="0"/>
              <w:rPr>
                <w:b/>
                <w:color w:val="FFFFFF"/>
                <w:sz w:val="20"/>
              </w:rPr>
            </w:pPr>
            <w:r>
              <w:rPr>
                <w:b/>
                <w:color w:val="FFFFFF"/>
                <w:sz w:val="20"/>
              </w:rPr>
              <w:t>Identificador</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48E7609E" w14:textId="77777777" w:rsidR="00365083" w:rsidRDefault="00365083" w:rsidP="00A53D78">
            <w:pPr>
              <w:snapToGrid w:val="0"/>
              <w:rPr>
                <w:sz w:val="20"/>
              </w:rPr>
            </w:pPr>
            <w:r>
              <w:rPr>
                <w:sz w:val="20"/>
              </w:rPr>
              <w:t>REQ-10</w:t>
            </w:r>
          </w:p>
        </w:tc>
      </w:tr>
      <w:tr w:rsidR="00365083" w14:paraId="07FEF566" w14:textId="77777777" w:rsidTr="00A53D78">
        <w:tc>
          <w:tcPr>
            <w:tcW w:w="3085" w:type="dxa"/>
            <w:tcBorders>
              <w:top w:val="single" w:sz="4" w:space="0" w:color="000000"/>
              <w:left w:val="single" w:sz="4" w:space="0" w:color="000000"/>
              <w:bottom w:val="single" w:sz="4" w:space="0" w:color="000000"/>
            </w:tcBorders>
            <w:shd w:val="clear" w:color="auto" w:fill="E1120D"/>
          </w:tcPr>
          <w:p w14:paraId="132EA974" w14:textId="77777777" w:rsidR="00365083" w:rsidRDefault="00365083" w:rsidP="00A53D78">
            <w:pPr>
              <w:snapToGrid w:val="0"/>
              <w:rPr>
                <w:b/>
                <w:color w:val="FFFFFF"/>
                <w:sz w:val="20"/>
              </w:rPr>
            </w:pPr>
            <w:r>
              <w:rPr>
                <w:b/>
                <w:color w:val="FFFFFF"/>
                <w:sz w:val="20"/>
              </w:rPr>
              <w:t>Nombre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00278AA8" w14:textId="77777777" w:rsidR="00365083" w:rsidRDefault="00365083" w:rsidP="00A53D78">
            <w:pPr>
              <w:snapToGrid w:val="0"/>
              <w:rPr>
                <w:sz w:val="20"/>
              </w:rPr>
            </w:pPr>
            <w:r>
              <w:rPr>
                <w:sz w:val="20"/>
              </w:rPr>
              <w:t>Ausencia de Registros Duplicados</w:t>
            </w:r>
          </w:p>
        </w:tc>
      </w:tr>
      <w:tr w:rsidR="00365083" w14:paraId="22408FD1" w14:textId="77777777" w:rsidTr="00A53D78">
        <w:tc>
          <w:tcPr>
            <w:tcW w:w="3085" w:type="dxa"/>
            <w:tcBorders>
              <w:top w:val="single" w:sz="4" w:space="0" w:color="000000"/>
              <w:left w:val="single" w:sz="4" w:space="0" w:color="000000"/>
              <w:bottom w:val="single" w:sz="4" w:space="0" w:color="000000"/>
            </w:tcBorders>
            <w:shd w:val="clear" w:color="auto" w:fill="E1120D"/>
          </w:tcPr>
          <w:p w14:paraId="5B18FD88" w14:textId="77777777" w:rsidR="00365083" w:rsidRDefault="00365083" w:rsidP="00A53D78">
            <w:pPr>
              <w:snapToGrid w:val="0"/>
              <w:rPr>
                <w:b/>
                <w:color w:val="FFFFFF"/>
                <w:sz w:val="20"/>
              </w:rPr>
            </w:pPr>
            <w:r>
              <w:rPr>
                <w:b/>
                <w:color w:val="FFFFFF"/>
                <w:sz w:val="20"/>
              </w:rPr>
              <w:t>Tipo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68C32A74" w14:textId="77777777" w:rsidR="00365083" w:rsidRDefault="00365083" w:rsidP="00365083">
            <w:pPr>
              <w:snapToGrid w:val="0"/>
              <w:rPr>
                <w:sz w:val="20"/>
              </w:rPr>
            </w:pPr>
            <w:r>
              <w:rPr>
                <w:sz w:val="20"/>
              </w:rPr>
              <w:t>Funcional / Integridad</w:t>
            </w:r>
          </w:p>
        </w:tc>
      </w:tr>
      <w:tr w:rsidR="00365083" w14:paraId="0EAF59C4" w14:textId="77777777" w:rsidTr="00A53D78">
        <w:tc>
          <w:tcPr>
            <w:tcW w:w="3085" w:type="dxa"/>
            <w:tcBorders>
              <w:top w:val="single" w:sz="4" w:space="0" w:color="000000"/>
              <w:left w:val="single" w:sz="4" w:space="0" w:color="000000"/>
              <w:bottom w:val="single" w:sz="4" w:space="0" w:color="000000"/>
            </w:tcBorders>
            <w:shd w:val="clear" w:color="auto" w:fill="E1120D"/>
          </w:tcPr>
          <w:p w14:paraId="21D9F914" w14:textId="77777777" w:rsidR="00365083" w:rsidRDefault="00365083" w:rsidP="00A53D78">
            <w:pPr>
              <w:snapToGrid w:val="0"/>
              <w:rPr>
                <w:b/>
                <w:color w:val="FFFFFF"/>
                <w:sz w:val="20"/>
              </w:rPr>
            </w:pPr>
            <w:r>
              <w:rPr>
                <w:b/>
                <w:color w:val="FFFFFF"/>
                <w:sz w:val="20"/>
              </w:rPr>
              <w:t>Fuente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423537ED" w14:textId="77777777" w:rsidR="00365083" w:rsidRDefault="00365083" w:rsidP="00A53D78">
            <w:pPr>
              <w:snapToGrid w:val="0"/>
              <w:rPr>
                <w:sz w:val="20"/>
              </w:rPr>
            </w:pPr>
            <w:r>
              <w:rPr>
                <w:sz w:val="20"/>
              </w:rPr>
              <w:t>-</w:t>
            </w:r>
          </w:p>
        </w:tc>
      </w:tr>
      <w:tr w:rsidR="00365083" w14:paraId="4F2CEA84" w14:textId="77777777" w:rsidTr="00A53D78">
        <w:tc>
          <w:tcPr>
            <w:tcW w:w="3085" w:type="dxa"/>
            <w:tcBorders>
              <w:top w:val="single" w:sz="4" w:space="0" w:color="000000"/>
              <w:left w:val="single" w:sz="4" w:space="0" w:color="000000"/>
              <w:bottom w:val="single" w:sz="4" w:space="0" w:color="000000"/>
            </w:tcBorders>
            <w:shd w:val="clear" w:color="auto" w:fill="E1120D"/>
          </w:tcPr>
          <w:p w14:paraId="78135F6F" w14:textId="77777777" w:rsidR="00365083" w:rsidRDefault="00365083" w:rsidP="00A53D78">
            <w:pPr>
              <w:snapToGrid w:val="0"/>
              <w:rPr>
                <w:b/>
                <w:color w:val="FFFFFF"/>
                <w:sz w:val="20"/>
              </w:rPr>
            </w:pPr>
            <w:r>
              <w:rPr>
                <w:b/>
                <w:color w:val="FFFFFF"/>
                <w:sz w:val="20"/>
              </w:rPr>
              <w:t>Prioridad</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5" w:type="dxa"/>
            <w:tcBorders>
              <w:top w:val="single" w:sz="4" w:space="0" w:color="000000"/>
              <w:left w:val="single" w:sz="4" w:space="0" w:color="000000"/>
              <w:bottom w:val="single" w:sz="4" w:space="0" w:color="000000"/>
              <w:right w:val="single" w:sz="4" w:space="0" w:color="000000"/>
            </w:tcBorders>
            <w:shd w:val="clear" w:color="auto" w:fill="auto"/>
          </w:tcPr>
          <w:p w14:paraId="1A411E1C" w14:textId="77777777" w:rsidR="00365083" w:rsidRDefault="00365083" w:rsidP="00A53D78">
            <w:pPr>
              <w:snapToGrid w:val="0"/>
              <w:rPr>
                <w:sz w:val="20"/>
              </w:rPr>
            </w:pPr>
            <w:r>
              <w:rPr>
                <w:sz w:val="20"/>
              </w:rPr>
              <w:t>Media</w:t>
            </w:r>
          </w:p>
        </w:tc>
      </w:tr>
    </w:tbl>
    <w:p w14:paraId="092DBBB3" w14:textId="77777777" w:rsidR="005509D6" w:rsidRDefault="00365083">
      <w:r>
        <w:t>A fin de que sea una tarea menos engorrosa la interpretación de informes y problemas en las ventas, se necesita que no existan registros duplicados en las bases de datos que podrían dar lugar a confusiones a la hora de traer resultados concretos. Estos duplicados podrían ser: ventas canceladas, artículos duplicados con código distinto, etc.</w:t>
      </w:r>
    </w:p>
    <w:p w14:paraId="3A866B2A" w14:textId="77777777" w:rsidR="005509D6" w:rsidRDefault="007F1A4C">
      <w:pPr>
        <w:pStyle w:val="Ttulo4"/>
      </w:pPr>
      <w:r>
        <w:t>Requisitos</w:t>
      </w:r>
      <w:r>
        <w:rPr>
          <w:rFonts w:eastAsia="Arial"/>
        </w:rPr>
        <w:t xml:space="preserve"> </w:t>
      </w:r>
      <w:r>
        <w:t>de</w:t>
      </w:r>
      <w:r>
        <w:rPr>
          <w:rFonts w:eastAsia="Arial"/>
        </w:rPr>
        <w:t xml:space="preserve"> </w:t>
      </w:r>
      <w:r>
        <w:t>privacidad</w:t>
      </w:r>
    </w:p>
    <w:p w14:paraId="51C9F962" w14:textId="77777777" w:rsidR="005509D6" w:rsidRPr="00575974" w:rsidRDefault="00365083">
      <w:pPr>
        <w:pStyle w:val="Infoblue"/>
        <w:rPr>
          <w:i w:val="0"/>
          <w:color w:val="auto"/>
          <w:sz w:val="22"/>
        </w:rPr>
      </w:pPr>
      <w:r w:rsidRPr="00575974">
        <w:rPr>
          <w:i w:val="0"/>
          <w:color w:val="auto"/>
          <w:sz w:val="22"/>
        </w:rPr>
        <w:t>No se precisó requisitos de privacidad sobre el producto.</w:t>
      </w:r>
    </w:p>
    <w:p w14:paraId="4C70F73F" w14:textId="77777777" w:rsidR="005509D6" w:rsidRDefault="005509D6"/>
    <w:p w14:paraId="24CA1324" w14:textId="77777777" w:rsidR="005509D6" w:rsidRDefault="007F1A4C">
      <w:pPr>
        <w:pStyle w:val="Ttulo4"/>
      </w:pPr>
      <w:r>
        <w:t>Requisitos</w:t>
      </w:r>
      <w:r>
        <w:rPr>
          <w:rFonts w:eastAsia="Arial"/>
        </w:rPr>
        <w:t xml:space="preserve"> </w:t>
      </w:r>
      <w:r>
        <w:t>de</w:t>
      </w:r>
      <w:r>
        <w:rPr>
          <w:rFonts w:eastAsia="Arial"/>
        </w:rPr>
        <w:t xml:space="preserve"> </w:t>
      </w:r>
      <w:r>
        <w:t>inmunidad</w:t>
      </w:r>
    </w:p>
    <w:p w14:paraId="774D0B17" w14:textId="77777777" w:rsidR="005509D6" w:rsidRPr="00575974" w:rsidRDefault="00365083">
      <w:pPr>
        <w:pStyle w:val="Infoblue"/>
        <w:rPr>
          <w:i w:val="0"/>
          <w:color w:val="auto"/>
          <w:sz w:val="22"/>
        </w:rPr>
      </w:pPr>
      <w:r w:rsidRPr="00575974">
        <w:rPr>
          <w:i w:val="0"/>
          <w:color w:val="auto"/>
          <w:sz w:val="22"/>
        </w:rPr>
        <w:t>No se precisaron requerimientos de inmunidad del producto.</w:t>
      </w:r>
    </w:p>
    <w:p w14:paraId="61AF6857" w14:textId="77777777" w:rsidR="005509D6" w:rsidRDefault="007F1A4C">
      <w:pPr>
        <w:pStyle w:val="Ttulo3"/>
        <w:numPr>
          <w:ilvl w:val="2"/>
          <w:numId w:val="10"/>
        </w:numPr>
      </w:pPr>
      <w:r>
        <w:t>Requisitos</w:t>
      </w:r>
      <w:r>
        <w:rPr>
          <w:rFonts w:eastAsia="Arial"/>
        </w:rPr>
        <w:t xml:space="preserve"> </w:t>
      </w:r>
      <w:r>
        <w:t>de</w:t>
      </w:r>
      <w:r>
        <w:rPr>
          <w:rFonts w:eastAsia="Arial"/>
        </w:rPr>
        <w:t xml:space="preserve"> </w:t>
      </w:r>
      <w:r>
        <w:t>portabilidad</w:t>
      </w:r>
    </w:p>
    <w:p w14:paraId="2142BC88" w14:textId="77777777" w:rsidR="005509D6" w:rsidRPr="00575974" w:rsidRDefault="00575974" w:rsidP="00575974">
      <w:pPr>
        <w:pStyle w:val="Infoblue"/>
        <w:rPr>
          <w:i w:val="0"/>
          <w:color w:val="auto"/>
          <w:sz w:val="22"/>
        </w:rPr>
      </w:pPr>
      <w:r>
        <w:rPr>
          <w:i w:val="0"/>
          <w:color w:val="auto"/>
          <w:sz w:val="22"/>
        </w:rPr>
        <w:t>No se especificaron requisitos de portabilidad.</w:t>
      </w:r>
    </w:p>
    <w:p w14:paraId="1847689A" w14:textId="77777777" w:rsidR="005509D6" w:rsidRDefault="005509D6"/>
    <w:p w14:paraId="0684A275" w14:textId="77777777" w:rsidR="005509D6" w:rsidRDefault="007F1A4C">
      <w:pPr>
        <w:pStyle w:val="Ttulo2"/>
        <w:numPr>
          <w:ilvl w:val="1"/>
          <w:numId w:val="10"/>
        </w:numPr>
      </w:pPr>
      <w:bookmarkStart w:id="16" w:name="__RefHeading__170_952240429"/>
      <w:bookmarkEnd w:id="16"/>
      <w:r>
        <w:t>Otros</w:t>
      </w:r>
      <w:r>
        <w:rPr>
          <w:rFonts w:eastAsia="Arial"/>
        </w:rPr>
        <w:t xml:space="preserve"> </w:t>
      </w:r>
      <w:r>
        <w:t>requisitos</w:t>
      </w:r>
    </w:p>
    <w:p w14:paraId="2959130F" w14:textId="77777777" w:rsidR="005509D6" w:rsidRDefault="00575974">
      <w:pPr>
        <w:pStyle w:val="Infoblue"/>
      </w:pPr>
      <w:r>
        <w:rPr>
          <w:i w:val="0"/>
          <w:color w:val="auto"/>
          <w:sz w:val="22"/>
        </w:rPr>
        <w:t>No se especificaron otros requisitos pertinentes al producto.</w:t>
      </w:r>
    </w:p>
    <w:p w14:paraId="593CF4E6" w14:textId="77777777" w:rsidR="007F1A4C" w:rsidRDefault="007F1A4C">
      <w:bookmarkStart w:id="17" w:name="__RefHeading__172_952240429"/>
      <w:bookmarkStart w:id="18" w:name="subt%2525252525C3%2525252525ADtulo"/>
      <w:bookmarkEnd w:id="17"/>
      <w:bookmarkEnd w:id="18"/>
    </w:p>
    <w:sectPr w:rsidR="007F1A4C">
      <w:type w:val="continuous"/>
      <w:pgSz w:w="11906" w:h="16838"/>
      <w:pgMar w:top="2098" w:right="1418" w:bottom="1701" w:left="1418" w:header="851" w:footer="85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60C37" w14:textId="77777777" w:rsidR="00AA1786" w:rsidRDefault="00AA1786">
      <w:pPr>
        <w:spacing w:before="0" w:after="0" w:line="240" w:lineRule="auto"/>
      </w:pPr>
      <w:r>
        <w:separator/>
      </w:r>
    </w:p>
  </w:endnote>
  <w:endnote w:type="continuationSeparator" w:id="0">
    <w:p w14:paraId="4EA2BC11" w14:textId="77777777" w:rsidR="00AA1786" w:rsidRDefault="00AA178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MS Gothic"/>
    <w:charset w:val="8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Futura Bk">
    <w:charset w:val="00"/>
    <w:family w:val="swiss"/>
    <w:pitch w:val="variable"/>
  </w:font>
  <w:font w:name="Monotype Sorts">
    <w:altName w:val="ZapfDingbats"/>
    <w:charset w:val="02"/>
    <w:family w:val="auto"/>
    <w:pitch w:val="variable"/>
  </w:font>
  <w:font w:name="Arial Unicode MS">
    <w:panose1 w:val="020B0604020202020204"/>
    <w:charset w:val="00"/>
    <w:family w:val="roman"/>
    <w:notTrueType/>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utura Hv">
    <w:charset w:val="00"/>
    <w:family w:val="swiss"/>
    <w:pitch w:val="variable"/>
  </w:font>
  <w:font w:name="Arial-Bold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FC406" w14:textId="65F27CE8" w:rsidR="00766BC4" w:rsidRDefault="00766BC4">
    <w:pPr>
      <w:pStyle w:val="Piedepgina"/>
    </w:pPr>
    <w:r>
      <w:fldChar w:fldCharType="begin"/>
    </w:r>
    <w:r>
      <w:instrText xml:space="preserve"> REF subt%2525252525C3%2525252525ADtulo \h </w:instrText>
    </w:r>
    <w:r>
      <w:fldChar w:fldCharType="end"/>
    </w:r>
    <w:r>
      <w:tab/>
    </w:r>
    <w:r>
      <w:rPr>
        <w:rStyle w:val="Nmerodepgina"/>
        <w:rFonts w:cs="Arial"/>
        <w:color w:val="666463"/>
      </w:rPr>
      <w:fldChar w:fldCharType="begin"/>
    </w:r>
    <w:r>
      <w:rPr>
        <w:rStyle w:val="Nmerodepgina"/>
        <w:rFonts w:cs="Arial"/>
        <w:color w:val="666463"/>
      </w:rPr>
      <w:instrText xml:space="preserve"> PAGE </w:instrText>
    </w:r>
    <w:r>
      <w:rPr>
        <w:rStyle w:val="Nmerodepgina"/>
        <w:rFonts w:cs="Arial"/>
        <w:color w:val="666463"/>
      </w:rPr>
      <w:fldChar w:fldCharType="separate"/>
    </w:r>
    <w:r w:rsidR="009E44B4">
      <w:rPr>
        <w:rStyle w:val="Nmerodepgina"/>
        <w:rFonts w:cs="Arial"/>
        <w:noProof/>
        <w:color w:val="666463"/>
      </w:rPr>
      <w:t>1</w:t>
    </w:r>
    <w:r>
      <w:rPr>
        <w:rStyle w:val="Nmerodepgina"/>
        <w:rFonts w:cs="Arial"/>
        <w:color w:val="666463"/>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26C39" w14:textId="77777777" w:rsidR="00766BC4" w:rsidRDefault="00766BC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22899" w14:textId="77777777" w:rsidR="00766BC4" w:rsidRDefault="00766BC4">
    <w:pPr>
      <w:pStyle w:val="Piedepgina"/>
      <w:jc w:val="center"/>
    </w:pPr>
    <w:r>
      <w:tab/>
    </w:r>
    <w:r>
      <w:rPr>
        <w:rStyle w:val="Nmerodepgina"/>
        <w:rFonts w:cs="Arial"/>
        <w:color w:val="666463"/>
      </w:rPr>
      <w:fldChar w:fldCharType="begin"/>
    </w:r>
    <w:r>
      <w:rPr>
        <w:rStyle w:val="Nmerodepgina"/>
        <w:rFonts w:cs="Arial"/>
        <w:color w:val="666463"/>
      </w:rPr>
      <w:instrText xml:space="preserve"> PAGE </w:instrText>
    </w:r>
    <w:r>
      <w:rPr>
        <w:rStyle w:val="Nmerodepgina"/>
        <w:rFonts w:cs="Arial"/>
        <w:color w:val="666463"/>
      </w:rPr>
      <w:fldChar w:fldCharType="separate"/>
    </w:r>
    <w:r w:rsidR="009E44B4">
      <w:rPr>
        <w:rStyle w:val="Nmerodepgina"/>
        <w:rFonts w:cs="Arial"/>
        <w:noProof/>
        <w:color w:val="666463"/>
      </w:rPr>
      <w:t>14</w:t>
    </w:r>
    <w:r>
      <w:rPr>
        <w:rStyle w:val="Nmerodepgina"/>
        <w:rFonts w:cs="Arial"/>
        <w:color w:val="666463"/>
      </w:rPr>
      <w:fldChar w:fldCharType="end"/>
    </w:r>
    <w:r>
      <w:rPr>
        <w:rStyle w:val="Nmerodepgina"/>
        <w:rFonts w:eastAsia="Arial" w:cs="Arial"/>
        <w:color w:val="666463"/>
      </w:rPr>
      <w:t xml:space="preserve"> </w:t>
    </w:r>
    <w:r>
      <w:rPr>
        <w:rStyle w:val="Nmerodepgina"/>
        <w:rFonts w:cs="Arial"/>
        <w:color w:val="666463"/>
      </w:rPr>
      <w:t>/</w:t>
    </w:r>
    <w:r>
      <w:rPr>
        <w:rStyle w:val="Nmerodepgina"/>
        <w:rFonts w:eastAsia="Arial" w:cs="Arial"/>
        <w:color w:val="666463"/>
      </w:rPr>
      <w:t xml:space="preserve"> </w:t>
    </w:r>
    <w:r>
      <w:rPr>
        <w:rStyle w:val="Nmerodepgina"/>
        <w:rFonts w:cs="Arial"/>
        <w:color w:val="666463"/>
      </w:rPr>
      <w:fldChar w:fldCharType="begin"/>
    </w:r>
    <w:r>
      <w:rPr>
        <w:rStyle w:val="Nmerodepgina"/>
        <w:rFonts w:cs="Arial"/>
        <w:color w:val="666463"/>
      </w:rPr>
      <w:instrText xml:space="preserve"> NUMPAGES \*Arabic </w:instrText>
    </w:r>
    <w:r>
      <w:rPr>
        <w:rStyle w:val="Nmerodepgina"/>
        <w:rFonts w:cs="Arial"/>
        <w:color w:val="666463"/>
      </w:rPr>
      <w:fldChar w:fldCharType="separate"/>
    </w:r>
    <w:r w:rsidR="009E44B4">
      <w:rPr>
        <w:rStyle w:val="Nmerodepgina"/>
        <w:rFonts w:cs="Arial"/>
        <w:noProof/>
        <w:color w:val="666463"/>
      </w:rPr>
      <w:t>14</w:t>
    </w:r>
    <w:r>
      <w:rPr>
        <w:rStyle w:val="Nmerodepgina"/>
        <w:rFonts w:cs="Arial"/>
        <w:color w:val="666463"/>
      </w:rPr>
      <w:fldChar w:fldCharType="end"/>
    </w:r>
  </w:p>
  <w:p w14:paraId="41CC3486" w14:textId="255BEF6C" w:rsidR="00766BC4" w:rsidRDefault="00766BC4">
    <w:pPr>
      <w:pStyle w:val="Piedepgina"/>
      <w:jc w:val="left"/>
      <w:rPr>
        <w:rStyle w:val="Nmerodepgina"/>
        <w:rFonts w:cs="Arial"/>
        <w:color w:val="666463"/>
        <w:sz w:val="10"/>
        <w:szCs w:val="10"/>
      </w:rPr>
    </w:pPr>
    <w:r>
      <w:rPr>
        <w:rStyle w:val="Nmerodepgina"/>
        <w:rFonts w:cs="Arial"/>
        <w:color w:val="666463"/>
        <w:sz w:val="12"/>
        <w:szCs w:val="12"/>
      </w:rPr>
      <w:fldChar w:fldCharType="begin"/>
    </w:r>
    <w:r>
      <w:rPr>
        <w:rStyle w:val="Nmerodepgina"/>
        <w:rFonts w:cs="Arial"/>
        <w:color w:val="666463"/>
        <w:sz w:val="12"/>
        <w:szCs w:val="12"/>
      </w:rPr>
      <w:instrText xml:space="preserve"> FILENAME </w:instrText>
    </w:r>
    <w:r>
      <w:rPr>
        <w:rStyle w:val="Nmerodepgina"/>
        <w:rFonts w:cs="Arial"/>
        <w:color w:val="666463"/>
        <w:sz w:val="12"/>
        <w:szCs w:val="12"/>
      </w:rPr>
      <w:fldChar w:fldCharType="separate"/>
    </w:r>
    <w:r w:rsidR="00D60B7D">
      <w:rPr>
        <w:rStyle w:val="Nmerodepgina"/>
        <w:rFonts w:cs="Arial"/>
        <w:noProof/>
        <w:color w:val="666463"/>
        <w:sz w:val="12"/>
        <w:szCs w:val="12"/>
      </w:rPr>
      <w:t>PF-REQ-ART01-v.1.0.docx</w:t>
    </w:r>
    <w:r>
      <w:rPr>
        <w:rStyle w:val="Nmerodepgina"/>
        <w:rFonts w:cs="Arial"/>
        <w:color w:val="666463"/>
        <w:sz w:val="12"/>
        <w:szCs w:val="12"/>
      </w:rPr>
      <w:fldChar w:fldCharType="end"/>
    </w:r>
  </w:p>
  <w:p w14:paraId="5207C255" w14:textId="77777777" w:rsidR="00766BC4" w:rsidRDefault="00766BC4">
    <w:pPr>
      <w:pStyle w:val="Contenidodelatabla"/>
      <w:jc w:val="right"/>
      <w:rPr>
        <w:rStyle w:val="Nmerodepgina"/>
        <w:rFonts w:cs="Arial"/>
        <w:color w:val="666463"/>
        <w:sz w:val="10"/>
        <w:szCs w:val="10"/>
      </w:rPr>
    </w:pPr>
    <w:r>
      <w:rPr>
        <w:rStyle w:val="Nmerodepgina"/>
        <w:rFonts w:cs="Arial"/>
        <w:color w:val="666463"/>
        <w:sz w:val="10"/>
        <w:szCs w:val="10"/>
      </w:rPr>
      <w:t>Plantilla:</w:t>
    </w:r>
    <w:r>
      <w:rPr>
        <w:rStyle w:val="Nmerodepgina"/>
        <w:rFonts w:eastAsia="Arial" w:cs="Arial"/>
        <w:color w:val="666463"/>
        <w:sz w:val="10"/>
        <w:szCs w:val="10"/>
      </w:rPr>
      <w:t xml:space="preserve"> </w:t>
    </w:r>
    <w:r>
      <w:rPr>
        <w:rStyle w:val="Nmerodepgina"/>
        <w:rFonts w:cs="Arial"/>
        <w:color w:val="666463"/>
        <w:sz w:val="10"/>
        <w:szCs w:val="10"/>
      </w:rPr>
      <w:t>PT_00046_Especificación</w:t>
    </w:r>
    <w:r>
      <w:rPr>
        <w:rStyle w:val="Nmerodepgina"/>
        <w:rFonts w:eastAsia="Arial" w:cs="Arial"/>
        <w:color w:val="666463"/>
        <w:sz w:val="10"/>
        <w:szCs w:val="10"/>
      </w:rPr>
      <w:t xml:space="preserve"> </w:t>
    </w:r>
    <w:r>
      <w:rPr>
        <w:rStyle w:val="Nmerodepgina"/>
        <w:rFonts w:cs="Arial"/>
        <w:color w:val="666463"/>
        <w:sz w:val="10"/>
        <w:szCs w:val="10"/>
      </w:rPr>
      <w:t>de</w:t>
    </w:r>
    <w:r>
      <w:rPr>
        <w:rStyle w:val="Nmerodepgina"/>
        <w:rFonts w:eastAsia="Arial" w:cs="Arial"/>
        <w:color w:val="666463"/>
        <w:sz w:val="10"/>
        <w:szCs w:val="10"/>
      </w:rPr>
      <w:t xml:space="preserve"> </w:t>
    </w:r>
    <w:r>
      <w:rPr>
        <w:rStyle w:val="Nmerodepgina"/>
        <w:rFonts w:cs="Arial"/>
        <w:color w:val="666463"/>
        <w:sz w:val="10"/>
        <w:szCs w:val="10"/>
      </w:rPr>
      <w:t>requisitos_v-UCEL-1-03</w:t>
    </w:r>
    <w:r>
      <w:rPr>
        <w:rStyle w:val="Nmerodepgina"/>
        <w:rFonts w:eastAsia="Arial" w:cs="Arial"/>
        <w:color w:val="666463"/>
        <w:sz w:val="10"/>
        <w:szCs w:val="10"/>
      </w:rPr>
      <w:t xml:space="preserve"> </w:t>
    </w:r>
    <w:r>
      <w:rPr>
        <w:rStyle w:val="Nmerodepgina"/>
        <w:rFonts w:cs="Arial"/>
        <w:color w:val="666463"/>
        <w:sz w:val="10"/>
        <w:szCs w:val="10"/>
      </w:rPr>
      <w:t>[19/3/12]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4F894" w14:textId="77777777" w:rsidR="00766BC4" w:rsidRDefault="00766BC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4E376" w14:textId="77777777" w:rsidR="00AA1786" w:rsidRDefault="00AA1786">
      <w:pPr>
        <w:spacing w:before="0" w:after="0" w:line="240" w:lineRule="auto"/>
      </w:pPr>
      <w:r>
        <w:separator/>
      </w:r>
    </w:p>
  </w:footnote>
  <w:footnote w:type="continuationSeparator" w:id="0">
    <w:p w14:paraId="2E230C9C" w14:textId="77777777" w:rsidR="00AA1786" w:rsidRDefault="00AA178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2E6A3" w14:textId="77777777" w:rsidR="00766BC4" w:rsidRDefault="00766BC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25A6F" w14:textId="77777777" w:rsidR="00766BC4" w:rsidRDefault="00766BC4">
    <w:pPr>
      <w:pStyle w:val="Encabezado"/>
      <w:rPr>
        <w:lang w:eastAsia="es-E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6AFEB" w14:textId="77777777" w:rsidR="00766BC4" w:rsidRDefault="00766BC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 %1 "/>
      <w:lvlJc w:val="left"/>
      <w:pPr>
        <w:tabs>
          <w:tab w:val="num" w:pos="567"/>
        </w:tabs>
        <w:ind w:left="567" w:hanging="567"/>
      </w:pPr>
    </w:lvl>
    <w:lvl w:ilvl="1">
      <w:start w:val="1"/>
      <w:numFmt w:val="decimal"/>
      <w:lvlText w:val=" %1.%2 "/>
      <w:lvlJc w:val="left"/>
      <w:pPr>
        <w:tabs>
          <w:tab w:val="num" w:pos="851"/>
        </w:tabs>
        <w:ind w:left="851" w:hanging="851"/>
      </w:pPr>
    </w:lvl>
    <w:lvl w:ilvl="2">
      <w:start w:val="1"/>
      <w:numFmt w:val="decimal"/>
      <w:lvlText w:val=" %1.%2.%3 "/>
      <w:lvlJc w:val="left"/>
      <w:pPr>
        <w:tabs>
          <w:tab w:val="num" w:pos="1134"/>
        </w:tabs>
        <w:ind w:left="1134" w:hanging="1134"/>
      </w:pPr>
    </w:lvl>
    <w:lvl w:ilvl="3">
      <w:start w:val="1"/>
      <w:numFmt w:val="decimal"/>
      <w:lvlText w:val=" %1.%2.%3.%4 "/>
      <w:lvlJc w:val="left"/>
      <w:pPr>
        <w:tabs>
          <w:tab w:val="num" w:pos="2160"/>
        </w:tabs>
        <w:ind w:left="1728" w:hanging="648"/>
      </w:pPr>
    </w:lvl>
    <w:lvl w:ilvl="4">
      <w:start w:val="1"/>
      <w:numFmt w:val="decimal"/>
      <w:lvlText w:val=" %1.%2.%3.%4.%5 "/>
      <w:lvlJc w:val="left"/>
      <w:pPr>
        <w:tabs>
          <w:tab w:val="num" w:pos="2520"/>
        </w:tabs>
        <w:ind w:left="2232" w:hanging="792"/>
      </w:pPr>
    </w:lvl>
    <w:lvl w:ilvl="5">
      <w:start w:val="1"/>
      <w:numFmt w:val="decimal"/>
      <w:lvlText w:val=" %1.%2.%3.%4.%5.%6 "/>
      <w:lvlJc w:val="left"/>
      <w:pPr>
        <w:tabs>
          <w:tab w:val="num" w:pos="3240"/>
        </w:tabs>
        <w:ind w:left="2736" w:hanging="936"/>
      </w:pPr>
    </w:lvl>
    <w:lvl w:ilvl="6">
      <w:start w:val="1"/>
      <w:numFmt w:val="decimal"/>
      <w:lvlText w:val=" %1.%2.%3.%4.%5.%6.%7 "/>
      <w:lvlJc w:val="left"/>
      <w:pPr>
        <w:tabs>
          <w:tab w:val="num" w:pos="3960"/>
        </w:tabs>
        <w:ind w:left="3240" w:hanging="1080"/>
      </w:pPr>
    </w:lvl>
    <w:lvl w:ilvl="7">
      <w:start w:val="1"/>
      <w:numFmt w:val="decimal"/>
      <w:lvlText w:val=" %1.%2.%3.%4.%5.%6.%7.%8 "/>
      <w:lvlJc w:val="left"/>
      <w:pPr>
        <w:tabs>
          <w:tab w:val="num" w:pos="4320"/>
        </w:tabs>
        <w:ind w:left="3744" w:hanging="1224"/>
      </w:pPr>
    </w:lvl>
    <w:lvl w:ilvl="8">
      <w:start w:val="1"/>
      <w:numFmt w:val="decimal"/>
      <w:lvlText w:val=" %1.%2.%3.%4.%5.%6.%7.%8.%9 "/>
      <w:lvlJc w:val="left"/>
      <w:pPr>
        <w:tabs>
          <w:tab w:val="num" w:pos="5040"/>
        </w:tabs>
        <w:ind w:left="4320" w:hanging="1440"/>
      </w:pPr>
    </w:lvl>
  </w:abstractNum>
  <w:abstractNum w:abstractNumId="1" w15:restartNumberingAfterBreak="0">
    <w:nsid w:val="00000002"/>
    <w:multiLevelType w:val="singleLevel"/>
    <w:tmpl w:val="00000002"/>
    <w:name w:val="WW8Num2"/>
    <w:lvl w:ilvl="0">
      <w:start w:val="1"/>
      <w:numFmt w:val="decimal"/>
      <w:lvlText w:val="%1."/>
      <w:lvlJc w:val="left"/>
      <w:pPr>
        <w:tabs>
          <w:tab w:val="num" w:pos="643"/>
        </w:tabs>
        <w:ind w:left="643" w:hanging="360"/>
      </w:pPr>
      <w:rPr>
        <w:rFonts w:ascii="Symbol" w:hAnsi="Symbol" w:cs="Symbol"/>
        <w:color w:val="auto"/>
      </w:rPr>
    </w:lvl>
  </w:abstractNum>
  <w:abstractNum w:abstractNumId="2" w15:restartNumberingAfterBreak="0">
    <w:nsid w:val="00000003"/>
    <w:multiLevelType w:val="multilevel"/>
    <w:tmpl w:val="00000003"/>
    <w:name w:val="WW8Num3"/>
    <w:lvl w:ilvl="0">
      <w:start w:val="1"/>
      <w:numFmt w:val="bullet"/>
      <w:lvlText w:val=""/>
      <w:lvlJc w:val="left"/>
      <w:pPr>
        <w:tabs>
          <w:tab w:val="num" w:pos="360"/>
        </w:tabs>
        <w:ind w:left="360" w:hanging="360"/>
      </w:pPr>
      <w:rPr>
        <w:rFonts w:ascii="Symbol" w:hAnsi="Symbol" w:cs="Times New Roman"/>
        <w:color w:val="E27000"/>
        <w:spacing w:val="0"/>
        <w:position w:val="0"/>
        <w:sz w:val="28"/>
        <w:szCs w:val="28"/>
        <w:vertAlign w:val="baseline"/>
      </w:rPr>
    </w:lvl>
    <w:lvl w:ilvl="1">
      <w:start w:val="1"/>
      <w:numFmt w:val="lowerLetter"/>
      <w:lvlText w:val="%2)"/>
      <w:lvlJc w:val="left"/>
      <w:pPr>
        <w:tabs>
          <w:tab w:val="num" w:pos="720"/>
        </w:tabs>
        <w:ind w:left="720" w:hanging="360"/>
      </w:pPr>
      <w:rPr>
        <w:rFonts w:ascii="Verdana" w:hAnsi="Verdana" w:cs="Times New Roman"/>
        <w:b/>
        <w:i w:val="0"/>
        <w:color w:val="E27000"/>
        <w:sz w:val="24"/>
        <w:szCs w:val="24"/>
      </w:rPr>
    </w:lvl>
    <w:lvl w:ilvl="2">
      <w:start w:val="1"/>
      <w:numFmt w:val="lowerRoman"/>
      <w:lvlText w:val="%3)"/>
      <w:lvlJc w:val="left"/>
      <w:pPr>
        <w:tabs>
          <w:tab w:val="num" w:pos="1080"/>
        </w:tabs>
        <w:ind w:left="1080" w:hanging="360"/>
      </w:pPr>
      <w:rPr>
        <w:rFonts w:ascii="Verdana" w:hAnsi="Verdana" w:cs="Times New Roman"/>
        <w:b/>
        <w:i w:val="0"/>
        <w:color w:val="E27000"/>
        <w:sz w:val="24"/>
        <w:szCs w:val="24"/>
      </w:rPr>
    </w:lvl>
    <w:lvl w:ilvl="3">
      <w:start w:val="1"/>
      <w:numFmt w:val="decimal"/>
      <w:lvlText w:val="(%4)"/>
      <w:lvlJc w:val="left"/>
      <w:pPr>
        <w:tabs>
          <w:tab w:val="num" w:pos="1440"/>
        </w:tabs>
        <w:ind w:left="1440" w:hanging="360"/>
      </w:pPr>
      <w:rPr>
        <w:rFonts w:ascii="Verdana" w:hAnsi="Verdana" w:cs="Times New Roman"/>
        <w:b/>
        <w:i w:val="0"/>
        <w:color w:val="E27000"/>
        <w:sz w:val="24"/>
        <w:szCs w:val="24"/>
      </w:rPr>
    </w:lvl>
    <w:lvl w:ilvl="4">
      <w:start w:val="1"/>
      <w:numFmt w:val="lowerLetter"/>
      <w:lvlText w:val="(%5)"/>
      <w:lvlJc w:val="left"/>
      <w:pPr>
        <w:tabs>
          <w:tab w:val="num" w:pos="1800"/>
        </w:tabs>
        <w:ind w:left="1800" w:hanging="360"/>
      </w:pPr>
      <w:rPr>
        <w:rFonts w:ascii="Verdana" w:hAnsi="Verdana" w:cs="Times New Roman"/>
        <w:b/>
        <w:i w:val="0"/>
        <w:color w:val="E27000"/>
        <w:sz w:val="24"/>
        <w:szCs w:val="24"/>
      </w:rPr>
    </w:lvl>
    <w:lvl w:ilvl="5">
      <w:start w:val="1"/>
      <w:numFmt w:val="lowerRoman"/>
      <w:lvlText w:val="(%6)"/>
      <w:lvlJc w:val="left"/>
      <w:pPr>
        <w:tabs>
          <w:tab w:val="num" w:pos="2160"/>
        </w:tabs>
        <w:ind w:left="2160" w:hanging="360"/>
      </w:pPr>
      <w:rPr>
        <w:rFonts w:ascii="Verdana" w:hAnsi="Verdana" w:cs="Times New Roman"/>
        <w:b/>
        <w:i w:val="0"/>
        <w:color w:val="E27000"/>
        <w:sz w:val="24"/>
        <w:szCs w:val="24"/>
      </w:rPr>
    </w:lvl>
    <w:lvl w:ilvl="6">
      <w:start w:val="1"/>
      <w:numFmt w:val="decimal"/>
      <w:lvlText w:val="%7."/>
      <w:lvlJc w:val="left"/>
      <w:pPr>
        <w:tabs>
          <w:tab w:val="num" w:pos="2520"/>
        </w:tabs>
        <w:ind w:left="2520" w:hanging="360"/>
      </w:pPr>
      <w:rPr>
        <w:rFonts w:ascii="Verdana" w:hAnsi="Verdana" w:cs="Times New Roman"/>
        <w:b/>
        <w:i w:val="0"/>
        <w:color w:val="E27000"/>
        <w:sz w:val="24"/>
        <w:szCs w:val="24"/>
      </w:rPr>
    </w:lvl>
    <w:lvl w:ilvl="7">
      <w:start w:val="1"/>
      <w:numFmt w:val="lowerLetter"/>
      <w:lvlText w:val="%8."/>
      <w:lvlJc w:val="left"/>
      <w:pPr>
        <w:tabs>
          <w:tab w:val="num" w:pos="2880"/>
        </w:tabs>
        <w:ind w:left="2880" w:hanging="360"/>
      </w:pPr>
      <w:rPr>
        <w:rFonts w:ascii="Verdana" w:hAnsi="Verdana" w:cs="Times New Roman"/>
        <w:b/>
        <w:i w:val="0"/>
        <w:color w:val="E27000"/>
        <w:sz w:val="24"/>
        <w:szCs w:val="24"/>
      </w:rPr>
    </w:lvl>
    <w:lvl w:ilvl="8">
      <w:start w:val="1"/>
      <w:numFmt w:val="lowerRoman"/>
      <w:lvlText w:val="%9."/>
      <w:lvlJc w:val="left"/>
      <w:pPr>
        <w:tabs>
          <w:tab w:val="num" w:pos="3240"/>
        </w:tabs>
        <w:ind w:left="3240" w:hanging="360"/>
      </w:pPr>
      <w:rPr>
        <w:rFonts w:ascii="Verdana" w:hAnsi="Verdana" w:cs="Times New Roman"/>
        <w:b/>
        <w:i w:val="0"/>
        <w:color w:val="E27000"/>
        <w:sz w:val="24"/>
        <w:szCs w:val="24"/>
      </w:rPr>
    </w:lvl>
  </w:abstractNum>
  <w:abstractNum w:abstractNumId="3" w15:restartNumberingAfterBreak="0">
    <w:nsid w:val="00000004"/>
    <w:multiLevelType w:val="multilevel"/>
    <w:tmpl w:val="00000004"/>
    <w:name w:val="WW8Num4"/>
    <w:lvl w:ilvl="0">
      <w:start w:val="1"/>
      <w:numFmt w:val="decimal"/>
      <w:suff w:val="space"/>
      <w:lvlText w:val="%1."/>
      <w:lvlJc w:val="left"/>
      <w:pPr>
        <w:tabs>
          <w:tab w:val="num" w:pos="0"/>
        </w:tabs>
        <w:ind w:left="432" w:hanging="432"/>
      </w:pPr>
      <w:rPr>
        <w:rFonts w:ascii="Symbol" w:hAnsi="Symbol" w:cs="Symbol"/>
      </w:rPr>
    </w:lvl>
    <w:lvl w:ilvl="1">
      <w:start w:val="1"/>
      <w:numFmt w:val="decimal"/>
      <w:lvlText w:val="%1.%2"/>
      <w:lvlJc w:val="left"/>
      <w:pPr>
        <w:tabs>
          <w:tab w:val="num" w:pos="1077"/>
        </w:tabs>
        <w:ind w:left="576" w:hanging="576"/>
      </w:pPr>
      <w:rPr>
        <w:rFonts w:ascii="Courier New" w:hAnsi="Courier New" w:cs="Courier New"/>
      </w:rPr>
    </w:lvl>
    <w:lvl w:ilvl="2">
      <w:start w:val="1"/>
      <w:numFmt w:val="decimal"/>
      <w:lvlText w:val="%1.%2.%3"/>
      <w:lvlJc w:val="left"/>
      <w:pPr>
        <w:tabs>
          <w:tab w:val="num" w:pos="1077"/>
        </w:tabs>
        <w:ind w:left="2098" w:hanging="2098"/>
      </w:pPr>
      <w:rPr>
        <w:rFonts w:ascii="Wingdings" w:hAnsi="Wingdings" w:cs="Wingdings"/>
      </w:rPr>
    </w:lvl>
    <w:lvl w:ilvl="3">
      <w:start w:val="1"/>
      <w:numFmt w:val="decimal"/>
      <w:lvlText w:val="%1.%2.%3.%4"/>
      <w:lvlJc w:val="left"/>
      <w:pPr>
        <w:tabs>
          <w:tab w:val="num" w:pos="2520"/>
        </w:tabs>
        <w:ind w:left="864" w:hanging="864"/>
      </w:pPr>
      <w:rPr>
        <w:rFonts w:cs="Times New Roman"/>
        <w:b/>
        <w:i/>
        <w:color w:val="999999"/>
      </w:rPr>
    </w:lvl>
    <w:lvl w:ilvl="4">
      <w:start w:val="1"/>
      <w:numFmt w:val="decimal"/>
      <w:lvlText w:val="%1.%2.%3.%4.%5"/>
      <w:lvlJc w:val="left"/>
      <w:pPr>
        <w:tabs>
          <w:tab w:val="num" w:pos="3240"/>
        </w:tabs>
        <w:ind w:left="1008" w:hanging="1008"/>
      </w:pPr>
      <w:rPr>
        <w:rFonts w:ascii="Wingdings" w:hAnsi="Wingdings" w:cs="Wingdings"/>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4" w15:restartNumberingAfterBreak="0">
    <w:nsid w:val="00000005"/>
    <w:multiLevelType w:val="singleLevel"/>
    <w:tmpl w:val="00000005"/>
    <w:name w:val="WW8Num5"/>
    <w:lvl w:ilvl="0">
      <w:start w:val="1"/>
      <w:numFmt w:val="bullet"/>
      <w:lvlText w:val=""/>
      <w:lvlJc w:val="left"/>
      <w:pPr>
        <w:tabs>
          <w:tab w:val="num" w:pos="0"/>
        </w:tabs>
        <w:ind w:left="720" w:hanging="360"/>
      </w:pPr>
      <w:rPr>
        <w:rFonts w:ascii="Symbol" w:hAnsi="Symbol" w:cs="Times New Roman"/>
      </w:rPr>
    </w:lvl>
  </w:abstractNum>
  <w:abstractNum w:abstractNumId="5" w15:restartNumberingAfterBreak="0">
    <w:nsid w:val="00000006"/>
    <w:multiLevelType w:val="singleLevel"/>
    <w:tmpl w:val="00000006"/>
    <w:name w:val="WW8Num6"/>
    <w:lvl w:ilvl="0">
      <w:start w:val="1"/>
      <w:numFmt w:val="bullet"/>
      <w:lvlText w:val=""/>
      <w:lvlJc w:val="left"/>
      <w:pPr>
        <w:tabs>
          <w:tab w:val="num" w:pos="0"/>
        </w:tabs>
        <w:ind w:left="720" w:hanging="360"/>
      </w:pPr>
      <w:rPr>
        <w:rFonts w:ascii="Symbol" w:hAnsi="Symbol" w:cs="Symbol"/>
      </w:rPr>
    </w:lvl>
  </w:abstractNum>
  <w:abstractNum w:abstractNumId="6" w15:restartNumberingAfterBreak="0">
    <w:nsid w:val="00000007"/>
    <w:multiLevelType w:val="multilevel"/>
    <w:tmpl w:val="00000007"/>
    <w:name w:val="WW8Num7"/>
    <w:lvl w:ilvl="0">
      <w:start w:val="1"/>
      <w:numFmt w:val="decimal"/>
      <w:suff w:val="space"/>
      <w:lvlText w:val="%1."/>
      <w:lvlJc w:val="left"/>
      <w:pPr>
        <w:tabs>
          <w:tab w:val="num" w:pos="0"/>
        </w:tabs>
        <w:ind w:left="567" w:hanging="567"/>
      </w:pPr>
      <w:rPr>
        <w:rFonts w:ascii="Arial" w:hAnsi="Arial" w:cs="Arial"/>
      </w:rPr>
    </w:lvl>
    <w:lvl w:ilvl="1">
      <w:start w:val="1"/>
      <w:numFmt w:val="decimal"/>
      <w:lvlText w:val="%1.%2"/>
      <w:lvlJc w:val="left"/>
      <w:pPr>
        <w:tabs>
          <w:tab w:val="num" w:pos="1077"/>
        </w:tabs>
        <w:ind w:left="576" w:hanging="576"/>
      </w:pPr>
      <w:rPr>
        <w:rFonts w:ascii="Courier New" w:hAnsi="Courier New" w:cs="Courier New"/>
      </w:rPr>
    </w:lvl>
    <w:lvl w:ilvl="2">
      <w:start w:val="1"/>
      <w:numFmt w:val="decimal"/>
      <w:lvlText w:val="%1.%2.%3"/>
      <w:lvlJc w:val="left"/>
      <w:pPr>
        <w:tabs>
          <w:tab w:val="num" w:pos="1077"/>
        </w:tabs>
        <w:ind w:left="2098" w:hanging="2098"/>
      </w:pPr>
      <w:rPr>
        <w:rFonts w:ascii="Wingdings" w:hAnsi="Wingdings" w:cs="Wingdings"/>
      </w:rPr>
    </w:lvl>
    <w:lvl w:ilvl="3">
      <w:start w:val="1"/>
      <w:numFmt w:val="decimal"/>
      <w:lvlText w:val="%1.%2.%3.%4"/>
      <w:lvlJc w:val="left"/>
      <w:pPr>
        <w:tabs>
          <w:tab w:val="num" w:pos="2520"/>
        </w:tabs>
        <w:ind w:left="864" w:hanging="864"/>
      </w:pPr>
      <w:rPr>
        <w:rFonts w:ascii="Symbol" w:hAnsi="Symbol" w:cs="Symbol"/>
      </w:rPr>
    </w:lvl>
    <w:lvl w:ilvl="4">
      <w:start w:val="1"/>
      <w:numFmt w:val="decimal"/>
      <w:lvlText w:val="%1.%2.%3.%4.%5"/>
      <w:lvlJc w:val="left"/>
      <w:pPr>
        <w:tabs>
          <w:tab w:val="num" w:pos="3240"/>
        </w:tabs>
        <w:ind w:left="1008" w:hanging="1008"/>
      </w:pPr>
      <w:rPr>
        <w:rFonts w:ascii="Wingdings" w:hAnsi="Wingdings" w:cs="Wingdings"/>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7" w15:restartNumberingAfterBreak="0">
    <w:nsid w:val="00000008"/>
    <w:multiLevelType w:val="singleLevel"/>
    <w:tmpl w:val="00000008"/>
    <w:name w:val="WW8Num8"/>
    <w:lvl w:ilvl="0">
      <w:start w:val="1"/>
      <w:numFmt w:val="bullet"/>
      <w:lvlText w:val=""/>
      <w:lvlJc w:val="left"/>
      <w:pPr>
        <w:tabs>
          <w:tab w:val="num" w:pos="0"/>
        </w:tabs>
        <w:ind w:left="720" w:hanging="360"/>
      </w:pPr>
      <w:rPr>
        <w:rFonts w:ascii="Symbol" w:hAnsi="Symbol" w:cs="Times New Roman"/>
        <w:color w:val="E27000"/>
        <w:spacing w:val="0"/>
        <w:position w:val="0"/>
        <w:sz w:val="28"/>
        <w:szCs w:val="28"/>
        <w:vertAlign w:val="baseline"/>
      </w:rPr>
    </w:lvl>
  </w:abstractNum>
  <w:abstractNum w:abstractNumId="8" w15:restartNumberingAfterBreak="0">
    <w:nsid w:val="00000009"/>
    <w:multiLevelType w:val="singleLevel"/>
    <w:tmpl w:val="00000009"/>
    <w:name w:val="WW8Num9"/>
    <w:lvl w:ilvl="0">
      <w:start w:val="1"/>
      <w:numFmt w:val="bullet"/>
      <w:lvlText w:val="-"/>
      <w:lvlJc w:val="left"/>
      <w:pPr>
        <w:tabs>
          <w:tab w:val="num" w:pos="0"/>
        </w:tabs>
        <w:ind w:left="720" w:hanging="360"/>
      </w:pPr>
      <w:rPr>
        <w:rFonts w:ascii="Arial" w:hAnsi="Arial" w:cs="Symbol"/>
      </w:rPr>
    </w:lvl>
  </w:abstractNum>
  <w:abstractNum w:abstractNumId="9" w15:restartNumberingAfterBreak="0">
    <w:nsid w:val="0000000A"/>
    <w:multiLevelType w:val="multilevel"/>
    <w:tmpl w:val="0000000A"/>
    <w:name w:val="WW8Num10"/>
    <w:lvl w:ilvl="0">
      <w:start w:val="1"/>
      <w:numFmt w:val="decimal"/>
      <w:lvlText w:val=" %1 "/>
      <w:lvlJc w:val="left"/>
      <w:pPr>
        <w:tabs>
          <w:tab w:val="num" w:pos="283"/>
        </w:tabs>
        <w:ind w:left="283" w:hanging="283"/>
      </w:pPr>
    </w:lvl>
    <w:lvl w:ilvl="1">
      <w:start w:val="1"/>
      <w:numFmt w:val="decimal"/>
      <w:lvlText w:val=" %1.%2 "/>
      <w:lvlJc w:val="left"/>
      <w:pPr>
        <w:tabs>
          <w:tab w:val="num" w:pos="567"/>
        </w:tabs>
        <w:ind w:left="567" w:hanging="283"/>
      </w:pPr>
    </w:lvl>
    <w:lvl w:ilvl="2">
      <w:start w:val="1"/>
      <w:numFmt w:val="decimal"/>
      <w:lvlText w:val=" %1.%2.%3 "/>
      <w:lvlJc w:val="left"/>
      <w:pPr>
        <w:tabs>
          <w:tab w:val="num" w:pos="850"/>
        </w:tabs>
        <w:ind w:left="850" w:hanging="283"/>
      </w:pPr>
    </w:lvl>
    <w:lvl w:ilvl="3">
      <w:start w:val="1"/>
      <w:numFmt w:val="decimal"/>
      <w:lvlText w:val=" %1.%2.%3.%4 "/>
      <w:lvlJc w:val="left"/>
      <w:pPr>
        <w:tabs>
          <w:tab w:val="num" w:pos="1134"/>
        </w:tabs>
        <w:ind w:left="1134" w:hanging="283"/>
      </w:pPr>
    </w:lvl>
    <w:lvl w:ilvl="4">
      <w:start w:val="1"/>
      <w:numFmt w:val="decimal"/>
      <w:lvlText w:val=" %1.%2.%3.%4.%5 "/>
      <w:lvlJc w:val="left"/>
      <w:pPr>
        <w:tabs>
          <w:tab w:val="num" w:pos="1417"/>
        </w:tabs>
        <w:ind w:left="1417" w:hanging="283"/>
      </w:pPr>
    </w:lvl>
    <w:lvl w:ilvl="5">
      <w:start w:val="1"/>
      <w:numFmt w:val="decimal"/>
      <w:lvlText w:val=" %1.%2.%3.%4.%5.%6 "/>
      <w:lvlJc w:val="left"/>
      <w:pPr>
        <w:tabs>
          <w:tab w:val="num" w:pos="1701"/>
        </w:tabs>
        <w:ind w:left="1701" w:hanging="283"/>
      </w:pPr>
    </w:lvl>
    <w:lvl w:ilvl="6">
      <w:start w:val="1"/>
      <w:numFmt w:val="decimal"/>
      <w:lvlText w:val=" %1.%2.%3.%4.%5.%6.%7 "/>
      <w:lvlJc w:val="left"/>
      <w:pPr>
        <w:tabs>
          <w:tab w:val="num" w:pos="1984"/>
        </w:tabs>
        <w:ind w:left="1984" w:hanging="283"/>
      </w:pPr>
    </w:lvl>
    <w:lvl w:ilvl="7">
      <w:start w:val="1"/>
      <w:numFmt w:val="decimal"/>
      <w:lvlText w:val=" %1.%2.%3.%4.%5.%6.%7.%8 "/>
      <w:lvlJc w:val="left"/>
      <w:pPr>
        <w:tabs>
          <w:tab w:val="num" w:pos="2268"/>
        </w:tabs>
        <w:ind w:left="2268" w:hanging="283"/>
      </w:pPr>
    </w:lvl>
    <w:lvl w:ilvl="8">
      <w:start w:val="1"/>
      <w:numFmt w:val="decimal"/>
      <w:lvlText w:val=" %1.%2.%3.%4.%5.%6.%7.%8.%9 "/>
      <w:lvlJc w:val="left"/>
      <w:pPr>
        <w:tabs>
          <w:tab w:val="num" w:pos="2551"/>
        </w:tabs>
        <w:ind w:left="2551" w:hanging="283"/>
      </w:pPr>
    </w:lvl>
  </w:abstractNum>
  <w:abstractNum w:abstractNumId="10" w15:restartNumberingAfterBreak="0">
    <w:nsid w:val="44A76F49"/>
    <w:multiLevelType w:val="hybridMultilevel"/>
    <w:tmpl w:val="0CA467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5877237C"/>
    <w:multiLevelType w:val="hybridMultilevel"/>
    <w:tmpl w:val="1D3CEE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6D6343E1"/>
    <w:multiLevelType w:val="hybridMultilevel"/>
    <w:tmpl w:val="9CFA9F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7E9A3E1F"/>
    <w:multiLevelType w:val="hybridMultilevel"/>
    <w:tmpl w:val="DE5646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11437112">
    <w:abstractNumId w:val="0"/>
  </w:num>
  <w:num w:numId="2" w16cid:durableId="1471554103">
    <w:abstractNumId w:val="1"/>
  </w:num>
  <w:num w:numId="3" w16cid:durableId="1701586612">
    <w:abstractNumId w:val="2"/>
  </w:num>
  <w:num w:numId="4" w16cid:durableId="984973128">
    <w:abstractNumId w:val="3"/>
  </w:num>
  <w:num w:numId="5" w16cid:durableId="1795707278">
    <w:abstractNumId w:val="4"/>
  </w:num>
  <w:num w:numId="6" w16cid:durableId="885723218">
    <w:abstractNumId w:val="5"/>
  </w:num>
  <w:num w:numId="7" w16cid:durableId="267465901">
    <w:abstractNumId w:val="6"/>
  </w:num>
  <w:num w:numId="8" w16cid:durableId="53549535">
    <w:abstractNumId w:val="7"/>
  </w:num>
  <w:num w:numId="9" w16cid:durableId="826090556">
    <w:abstractNumId w:val="8"/>
  </w:num>
  <w:num w:numId="10" w16cid:durableId="401177681">
    <w:abstractNumId w:val="9"/>
  </w:num>
  <w:num w:numId="11" w16cid:durableId="81069462">
    <w:abstractNumId w:val="10"/>
  </w:num>
  <w:num w:numId="12" w16cid:durableId="233515483">
    <w:abstractNumId w:val="12"/>
  </w:num>
  <w:num w:numId="13" w16cid:durableId="582224001">
    <w:abstractNumId w:val="13"/>
  </w:num>
  <w:num w:numId="14" w16cid:durableId="10559320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B1D"/>
    <w:rsid w:val="00114B3B"/>
    <w:rsid w:val="001B39D2"/>
    <w:rsid w:val="00231CCF"/>
    <w:rsid w:val="00273530"/>
    <w:rsid w:val="002D7D35"/>
    <w:rsid w:val="00365083"/>
    <w:rsid w:val="003B1217"/>
    <w:rsid w:val="004774A0"/>
    <w:rsid w:val="0048736A"/>
    <w:rsid w:val="004F6D3F"/>
    <w:rsid w:val="00517C8E"/>
    <w:rsid w:val="005509D6"/>
    <w:rsid w:val="00575974"/>
    <w:rsid w:val="00685BE4"/>
    <w:rsid w:val="00693F62"/>
    <w:rsid w:val="006E7C67"/>
    <w:rsid w:val="007334B4"/>
    <w:rsid w:val="00766BC4"/>
    <w:rsid w:val="0077010F"/>
    <w:rsid w:val="007E0E98"/>
    <w:rsid w:val="007E733E"/>
    <w:rsid w:val="007F1A4C"/>
    <w:rsid w:val="00894431"/>
    <w:rsid w:val="00967D8B"/>
    <w:rsid w:val="00971ADA"/>
    <w:rsid w:val="00991F05"/>
    <w:rsid w:val="009E44B4"/>
    <w:rsid w:val="00A2733C"/>
    <w:rsid w:val="00A617E0"/>
    <w:rsid w:val="00AA1786"/>
    <w:rsid w:val="00C35773"/>
    <w:rsid w:val="00CE4A8A"/>
    <w:rsid w:val="00D30ACB"/>
    <w:rsid w:val="00D54C67"/>
    <w:rsid w:val="00D60B7D"/>
    <w:rsid w:val="00D671D7"/>
    <w:rsid w:val="00DD6B1D"/>
    <w:rsid w:val="00EA338C"/>
    <w:rsid w:val="00F61A56"/>
    <w:rsid w:val="00F86D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B4F1B67"/>
  <w15:docId w15:val="{3CFCF2D3-F72B-4193-861A-0F15DC537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before="120" w:after="120" w:line="264" w:lineRule="auto"/>
      <w:jc w:val="both"/>
    </w:pPr>
    <w:rPr>
      <w:rFonts w:ascii="Arial" w:hAnsi="Arial" w:cs="Arial"/>
      <w:kern w:val="1"/>
      <w:sz w:val="22"/>
      <w:szCs w:val="28"/>
      <w:lang w:eastAsia="zh-CN"/>
    </w:rPr>
  </w:style>
  <w:style w:type="paragraph" w:styleId="Ttulo1">
    <w:name w:val="heading 1"/>
    <w:basedOn w:val="Normal"/>
    <w:next w:val="Normal"/>
    <w:qFormat/>
    <w:pPr>
      <w:pageBreakBefore/>
      <w:widowControl w:val="0"/>
      <w:suppressLineNumbers/>
      <w:tabs>
        <w:tab w:val="num" w:pos="283"/>
      </w:tabs>
      <w:spacing w:before="480" w:after="240"/>
      <w:ind w:left="283" w:hanging="283"/>
      <w:outlineLvl w:val="0"/>
    </w:pPr>
    <w:rPr>
      <w:b/>
      <w:bCs/>
      <w:caps/>
      <w:color w:val="E1120D"/>
      <w:sz w:val="28"/>
    </w:rPr>
  </w:style>
  <w:style w:type="paragraph" w:styleId="Ttulo2">
    <w:name w:val="heading 2"/>
    <w:basedOn w:val="Normal"/>
    <w:next w:val="Normal"/>
    <w:qFormat/>
    <w:pPr>
      <w:keepNext/>
      <w:tabs>
        <w:tab w:val="num" w:pos="283"/>
      </w:tabs>
      <w:spacing w:before="240"/>
      <w:ind w:left="283" w:hanging="283"/>
      <w:outlineLvl w:val="1"/>
    </w:pPr>
    <w:rPr>
      <w:b/>
      <w:bCs/>
      <w:iCs/>
      <w:color w:val="E1120D"/>
      <w:sz w:val="26"/>
      <w:szCs w:val="24"/>
    </w:rPr>
  </w:style>
  <w:style w:type="paragraph" w:styleId="Ttulo3">
    <w:name w:val="heading 3"/>
    <w:basedOn w:val="Normal"/>
    <w:next w:val="Normal"/>
    <w:qFormat/>
    <w:pPr>
      <w:keepNext/>
      <w:tabs>
        <w:tab w:val="num" w:pos="283"/>
      </w:tabs>
      <w:spacing w:before="240"/>
      <w:ind w:left="283" w:hanging="283"/>
      <w:outlineLvl w:val="2"/>
    </w:pPr>
    <w:rPr>
      <w:b/>
      <w:bCs/>
      <w:color w:val="E1120D"/>
      <w:sz w:val="24"/>
    </w:rPr>
  </w:style>
  <w:style w:type="paragraph" w:styleId="Ttulo4">
    <w:name w:val="heading 4"/>
    <w:basedOn w:val="Ttulo3"/>
    <w:next w:val="Normal"/>
    <w:qFormat/>
    <w:pPr>
      <w:tabs>
        <w:tab w:val="clear" w:pos="283"/>
      </w:tabs>
      <w:ind w:left="0" w:firstLine="0"/>
      <w:outlineLvl w:val="3"/>
    </w:pPr>
    <w:rPr>
      <w:bCs w:val="0"/>
      <w:sz w:val="22"/>
    </w:rPr>
  </w:style>
  <w:style w:type="paragraph" w:styleId="Ttulo5">
    <w:name w:val="heading 5"/>
    <w:basedOn w:val="Normal"/>
    <w:next w:val="Normal"/>
    <w:qFormat/>
    <w:pPr>
      <w:outlineLvl w:val="4"/>
    </w:pPr>
    <w:rPr>
      <w:i/>
      <w:color w:val="801D28"/>
    </w:rPr>
  </w:style>
  <w:style w:type="paragraph" w:styleId="Ttulo6">
    <w:name w:val="heading 6"/>
    <w:basedOn w:val="Normal"/>
    <w:next w:val="Normal"/>
    <w:qFormat/>
    <w:pPr>
      <w:tabs>
        <w:tab w:val="num" w:pos="0"/>
      </w:tabs>
      <w:spacing w:before="240" w:after="60"/>
      <w:ind w:left="567" w:hanging="567"/>
      <w:outlineLvl w:val="5"/>
    </w:pPr>
    <w:rPr>
      <w:b/>
      <w:bCs/>
      <w:szCs w:val="22"/>
    </w:rPr>
  </w:style>
  <w:style w:type="paragraph" w:styleId="Ttulo7">
    <w:name w:val="heading 7"/>
    <w:basedOn w:val="Normal"/>
    <w:next w:val="Normal"/>
    <w:qFormat/>
    <w:pPr>
      <w:tabs>
        <w:tab w:val="num" w:pos="0"/>
      </w:tabs>
      <w:spacing w:before="240" w:after="60"/>
      <w:ind w:left="567" w:hanging="567"/>
      <w:outlineLvl w:val="6"/>
    </w:pPr>
    <w:rPr>
      <w:sz w:val="24"/>
      <w:szCs w:val="24"/>
    </w:rPr>
  </w:style>
  <w:style w:type="paragraph" w:styleId="Ttulo8">
    <w:name w:val="heading 8"/>
    <w:basedOn w:val="Normal"/>
    <w:next w:val="Normal"/>
    <w:qFormat/>
    <w:pPr>
      <w:tabs>
        <w:tab w:val="num" w:pos="0"/>
      </w:tabs>
      <w:spacing w:before="240" w:after="60"/>
      <w:ind w:left="567" w:hanging="567"/>
      <w:outlineLvl w:val="7"/>
    </w:pPr>
    <w:rPr>
      <w:i/>
      <w:iCs/>
      <w:sz w:val="24"/>
      <w:szCs w:val="24"/>
    </w:rPr>
  </w:style>
  <w:style w:type="paragraph" w:styleId="Ttulo9">
    <w:name w:val="heading 9"/>
    <w:basedOn w:val="Normal"/>
    <w:next w:val="Normal"/>
    <w:qFormat/>
    <w:pPr>
      <w:tabs>
        <w:tab w:val="num" w:pos="0"/>
      </w:tabs>
      <w:spacing w:before="240" w:after="60"/>
      <w:ind w:left="567" w:hanging="567"/>
      <w:outlineLvl w:val="8"/>
    </w:pPr>
    <w:rPr>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2z0">
    <w:name w:val="WW8Num2z0"/>
    <w:rPr>
      <w:rFonts w:ascii="Symbol" w:hAnsi="Symbol" w:cs="Symbol"/>
      <w:color w:val="auto"/>
    </w:rPr>
  </w:style>
  <w:style w:type="character" w:customStyle="1" w:styleId="WW8Num3z0">
    <w:name w:val="WW8Num3z0"/>
    <w:rPr>
      <w:rFonts w:ascii="Verdana" w:hAnsi="Verdana" w:cs="Times New Roman"/>
      <w:color w:val="E27000"/>
      <w:spacing w:val="0"/>
      <w:position w:val="0"/>
      <w:sz w:val="28"/>
      <w:szCs w:val="28"/>
      <w:vertAlign w:val="baseline"/>
    </w:rPr>
  </w:style>
  <w:style w:type="character" w:customStyle="1" w:styleId="WW8Num3z1">
    <w:name w:val="WW8Num3z1"/>
    <w:rPr>
      <w:rFonts w:ascii="Verdana" w:hAnsi="Verdana" w:cs="Times New Roman"/>
      <w:b/>
      <w:i w:val="0"/>
      <w:color w:val="E27000"/>
      <w:sz w:val="24"/>
      <w:szCs w:val="24"/>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cs="Times New Roman"/>
      <w:b/>
      <w:i/>
      <w:color w:val="999999"/>
    </w:rPr>
  </w:style>
  <w:style w:type="character" w:customStyle="1" w:styleId="WW8Num4z5">
    <w:name w:val="WW8Num4z5"/>
    <w:rPr>
      <w:rFonts w:cs="Times New Roman"/>
    </w:rPr>
  </w:style>
  <w:style w:type="character" w:customStyle="1" w:styleId="WW8Num5z0">
    <w:name w:val="WW8Num5z0"/>
    <w:rPr>
      <w:rFonts w:cs="Times New Roman"/>
    </w:rPr>
  </w:style>
  <w:style w:type="character" w:customStyle="1" w:styleId="WW8Num6z0">
    <w:name w:val="WW8Num6z0"/>
    <w:rPr>
      <w:rFonts w:ascii="Symbol" w:hAnsi="Symbol" w:cs="Symbol"/>
    </w:rPr>
  </w:style>
  <w:style w:type="character" w:customStyle="1" w:styleId="WW8Num7z0">
    <w:name w:val="WW8Num7z0"/>
    <w:rPr>
      <w:rFonts w:ascii="Arial" w:hAnsi="Arial" w:cs="Aria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7z5">
    <w:name w:val="WW8Num7z5"/>
    <w:rPr>
      <w:rFonts w:cs="Times New Roman"/>
    </w:rPr>
  </w:style>
  <w:style w:type="character" w:customStyle="1" w:styleId="WW8Num8z0">
    <w:name w:val="WW8Num8z0"/>
    <w:rPr>
      <w:rFonts w:ascii="Verdana" w:hAnsi="Verdana" w:cs="Times New Roman"/>
      <w:color w:val="E27000"/>
      <w:spacing w:val="0"/>
      <w:position w:val="0"/>
      <w:sz w:val="28"/>
      <w:szCs w:val="28"/>
      <w:vertAlign w:val="baseline"/>
    </w:rPr>
  </w:style>
  <w:style w:type="character" w:customStyle="1" w:styleId="WW8Num9z0">
    <w:name w:val="WW8Num9z0"/>
    <w:rPr>
      <w:rFonts w:ascii="Symbol" w:eastAsia="Times New Roman" w:hAnsi="Symbol" w:cs="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1z3">
    <w:name w:val="WW8Num1z3"/>
    <w:rPr>
      <w:rFonts w:ascii="Wingdings 2" w:hAnsi="Wingdings 2" w:cs="OpenSymbol"/>
    </w:rPr>
  </w:style>
  <w:style w:type="character" w:customStyle="1" w:styleId="WW-Absatz-Standardschriftart111">
    <w:name w:val="WW-Absatz-Standardschriftart111"/>
  </w:style>
  <w:style w:type="character" w:customStyle="1" w:styleId="WW8Num1z0">
    <w:name w:val="WW8Num1z0"/>
    <w:rPr>
      <w:rFonts w:cs="Times New Roman"/>
    </w:rPr>
  </w:style>
  <w:style w:type="character" w:customStyle="1" w:styleId="WW8Num2z1">
    <w:name w:val="WW8Num2z1"/>
    <w:rPr>
      <w:rFonts w:cs="Times New Roman"/>
    </w:rPr>
  </w:style>
  <w:style w:type="character" w:customStyle="1" w:styleId="WW8Num3z2">
    <w:name w:val="WW8Num3z2"/>
    <w:rPr>
      <w:rFonts w:cs="Times New Roman"/>
      <w:color w:val="999999"/>
    </w:rPr>
  </w:style>
  <w:style w:type="character" w:customStyle="1" w:styleId="WW8Num3z3">
    <w:name w:val="WW8Num3z3"/>
    <w:rPr>
      <w:rFonts w:cs="Times New Roman"/>
      <w:b/>
      <w:i/>
      <w:color w:val="999999"/>
    </w:rPr>
  </w:style>
  <w:style w:type="character" w:customStyle="1" w:styleId="WW8Num3z5">
    <w:name w:val="WW8Num3z5"/>
    <w:rPr>
      <w:rFonts w:cs="Times New Roman"/>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8z1">
    <w:name w:val="WW8Num8z1"/>
    <w:rPr>
      <w:rFonts w:cs="Times New Roman"/>
      <w:color w:val="999999"/>
    </w:rPr>
  </w:style>
  <w:style w:type="character" w:customStyle="1" w:styleId="WW8Num8z3">
    <w:name w:val="WW8Num8z3"/>
    <w:rPr>
      <w:rFonts w:cs="Times New Roman"/>
      <w:b/>
      <w:i/>
      <w:color w:val="999999"/>
    </w:rPr>
  </w:style>
  <w:style w:type="character" w:customStyle="1" w:styleId="WW8Num8z5">
    <w:name w:val="WW8Num8z5"/>
    <w:rPr>
      <w:rFonts w:cs="Times New Roman"/>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9z3">
    <w:name w:val="WW8Num9z3"/>
    <w:rPr>
      <w:rFonts w:ascii="Symbol" w:hAnsi="Symbol" w:cs="Symbol"/>
    </w:rPr>
  </w:style>
  <w:style w:type="character" w:customStyle="1" w:styleId="WW8Num10z0">
    <w:name w:val="WW8Num10z0"/>
    <w:rPr>
      <w:rFonts w:cs="Times New Roman"/>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0z3">
    <w:name w:val="WW8Num10z3"/>
    <w:rPr>
      <w:rFonts w:ascii="Symbol" w:hAnsi="Symbol" w:cs="Symbol"/>
    </w:rPr>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0">
    <w:name w:val="WW8Num12z0"/>
    <w:rPr>
      <w:rFonts w:ascii="Verdana" w:hAnsi="Verdana" w:cs="Times New Roman"/>
      <w:b/>
      <w:i w:val="0"/>
      <w:color w:val="E27000"/>
      <w:spacing w:val="0"/>
      <w:position w:val="0"/>
      <w:sz w:val="28"/>
      <w:szCs w:val="28"/>
      <w:vertAlign w:val="baseline"/>
    </w:rPr>
  </w:style>
  <w:style w:type="character" w:customStyle="1" w:styleId="WW8Num12z1">
    <w:name w:val="WW8Num12z1"/>
    <w:rPr>
      <w:rFonts w:cs="Times New Roman"/>
      <w:b/>
      <w:i w:val="0"/>
      <w:color w:val="999999"/>
      <w:sz w:val="24"/>
      <w:szCs w:val="24"/>
    </w:rPr>
  </w:style>
  <w:style w:type="character" w:customStyle="1" w:styleId="WW8Num12z2">
    <w:name w:val="WW8Num12z2"/>
    <w:rPr>
      <w:rFonts w:cs="Times New Roman"/>
      <w:color w:val="999999"/>
    </w:rPr>
  </w:style>
  <w:style w:type="character" w:customStyle="1" w:styleId="WW8Num12z3">
    <w:name w:val="WW8Num12z3"/>
    <w:rPr>
      <w:rFonts w:cs="Times New Roman"/>
      <w:b/>
      <w:i/>
      <w:color w:val="999999"/>
    </w:rPr>
  </w:style>
  <w:style w:type="character" w:customStyle="1" w:styleId="WW8Num12z5">
    <w:name w:val="WW8Num12z5"/>
    <w:rPr>
      <w:rFonts w:cs="Times New Roman"/>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5">
    <w:name w:val="WW8Num13z5"/>
    <w:rPr>
      <w:rFonts w:ascii="Wingdings" w:hAnsi="Wingdings" w:cs="Wingdings"/>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0">
    <w:name w:val="WW8Num15z0"/>
    <w:rPr>
      <w:rFonts w:ascii="Symbol" w:hAnsi="Symbol" w:cs="Symbol"/>
    </w:rPr>
  </w:style>
  <w:style w:type="character" w:customStyle="1" w:styleId="WW8Num15z2">
    <w:name w:val="WW8Num15z2"/>
    <w:rPr>
      <w:rFonts w:ascii="Wingdings" w:hAnsi="Wingdings" w:cs="Wingdings"/>
    </w:rPr>
  </w:style>
  <w:style w:type="character" w:customStyle="1" w:styleId="WW8Num15z4">
    <w:name w:val="WW8Num15z4"/>
    <w:rPr>
      <w:rFonts w:ascii="Courier New" w:hAnsi="Courier New" w:cs="Courier New"/>
    </w:rPr>
  </w:style>
  <w:style w:type="character" w:customStyle="1" w:styleId="WW8Num16z0">
    <w:name w:val="WW8Num16z0"/>
    <w:rPr>
      <w:rFonts w:cs="Times New Roman"/>
    </w:rPr>
  </w:style>
  <w:style w:type="character" w:customStyle="1" w:styleId="WW8Num17z0">
    <w:name w:val="WW8Num17z0"/>
    <w:rPr>
      <w:rFonts w:ascii="Symbol" w:hAnsi="Symbol" w:cs="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8z0">
    <w:name w:val="WW8Num18z0"/>
    <w:rPr>
      <w:rFonts w:cs="Times New Roman"/>
    </w:rPr>
  </w:style>
  <w:style w:type="character" w:customStyle="1" w:styleId="WW8Num19z0">
    <w:name w:val="WW8Num19z0"/>
    <w:rPr>
      <w:rFonts w:ascii="Symbol" w:hAnsi="Symbol" w:cs="Symbol"/>
      <w:color w:val="auto"/>
    </w:rPr>
  </w:style>
  <w:style w:type="character" w:customStyle="1" w:styleId="WW8Num19z1">
    <w:name w:val="WW8Num19z1"/>
    <w:rPr>
      <w:rFonts w:cs="Times New Roman"/>
    </w:rPr>
  </w:style>
  <w:style w:type="character" w:customStyle="1" w:styleId="WW8Num20z0">
    <w:name w:val="WW8Num20z0"/>
    <w:rPr>
      <w:rFonts w:ascii="Symbol" w:hAnsi="Symbol" w:cs="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Wingdings"/>
    </w:rPr>
  </w:style>
  <w:style w:type="character" w:customStyle="1" w:styleId="WW8Num21z0">
    <w:name w:val="WW8Num21z0"/>
    <w:rPr>
      <w:rFonts w:cs="Times New Roman"/>
      <w:b/>
      <w:i w:val="0"/>
      <w:sz w:val="28"/>
      <w:szCs w:val="28"/>
    </w:rPr>
  </w:style>
  <w:style w:type="character" w:customStyle="1" w:styleId="WW8Num21z1">
    <w:name w:val="WW8Num21z1"/>
    <w:rPr>
      <w:rFonts w:cs="Times New Roman"/>
    </w:rPr>
  </w:style>
  <w:style w:type="character" w:customStyle="1" w:styleId="WW8Num22z0">
    <w:name w:val="WW8Num22z0"/>
    <w:rPr>
      <w:rFonts w:ascii="Wingdings" w:hAnsi="Wingdings" w:cs="Wingdings"/>
      <w:b w:val="0"/>
      <w:i w:val="0"/>
      <w:sz w:val="16"/>
    </w:rPr>
  </w:style>
  <w:style w:type="character" w:customStyle="1" w:styleId="WW8Num23z0">
    <w:name w:val="WW8Num23z0"/>
    <w:rPr>
      <w:rFonts w:ascii="Symbol" w:hAnsi="Symbol" w:cs="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4z0">
    <w:name w:val="WW8Num24z0"/>
    <w:rPr>
      <w:rFonts w:ascii="Symbol" w:hAnsi="Symbol" w:cs="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Wingdings"/>
    </w:rPr>
  </w:style>
  <w:style w:type="character" w:customStyle="1" w:styleId="WW8Num25z0">
    <w:name w:val="WW8Num25z0"/>
    <w:rPr>
      <w:rFonts w:ascii="Symbol" w:hAnsi="Symbol" w:cs="Symbol"/>
      <w:color w:val="990033"/>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cs="Wingdings"/>
    </w:rPr>
  </w:style>
  <w:style w:type="character" w:customStyle="1" w:styleId="WW8Num25z3">
    <w:name w:val="WW8Num25z3"/>
    <w:rPr>
      <w:rFonts w:ascii="Symbol" w:hAnsi="Symbol" w:cs="Symbol"/>
    </w:rPr>
  </w:style>
  <w:style w:type="character" w:customStyle="1" w:styleId="WW8Num26z0">
    <w:name w:val="WW8Num26z0"/>
    <w:rPr>
      <w:rFonts w:cs="Times New Roman"/>
    </w:rPr>
  </w:style>
  <w:style w:type="character" w:customStyle="1" w:styleId="WW8Num27z0">
    <w:name w:val="WW8Num27z0"/>
    <w:rPr>
      <w:rFonts w:ascii="Symbol" w:eastAsia="Times New Roman" w:hAnsi="Symbol" w:cs="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cs="Wingdings"/>
    </w:rPr>
  </w:style>
  <w:style w:type="character" w:customStyle="1" w:styleId="WW8Num27z3">
    <w:name w:val="WW8Num27z3"/>
    <w:rPr>
      <w:rFonts w:ascii="Symbol" w:hAnsi="Symbol" w:cs="Symbol"/>
    </w:rPr>
  </w:style>
  <w:style w:type="character" w:customStyle="1" w:styleId="WW8Num28z0">
    <w:name w:val="WW8Num28z0"/>
    <w:rPr>
      <w:rFonts w:ascii="Verdana" w:hAnsi="Verdana" w:cs="Times New Roman"/>
      <w:color w:val="E27000"/>
      <w:spacing w:val="0"/>
      <w:position w:val="0"/>
      <w:sz w:val="28"/>
      <w:szCs w:val="28"/>
      <w:vertAlign w:val="baseline"/>
    </w:rPr>
  </w:style>
  <w:style w:type="character" w:customStyle="1" w:styleId="WW8Num28z1">
    <w:name w:val="WW8Num28z1"/>
    <w:rPr>
      <w:rFonts w:ascii="Verdana" w:hAnsi="Verdana" w:cs="Times New Roman"/>
      <w:b/>
      <w:i w:val="0"/>
      <w:color w:val="E27000"/>
      <w:sz w:val="24"/>
      <w:szCs w:val="24"/>
    </w:rPr>
  </w:style>
  <w:style w:type="character" w:customStyle="1" w:styleId="WW8Num28z2">
    <w:name w:val="WW8Num28z2"/>
    <w:rPr>
      <w:rFonts w:cs="Times New Roman"/>
      <w:color w:val="999999"/>
    </w:rPr>
  </w:style>
  <w:style w:type="character" w:customStyle="1" w:styleId="WW8Num28z3">
    <w:name w:val="WW8Num28z3"/>
    <w:rPr>
      <w:rFonts w:cs="Times New Roman"/>
      <w:b/>
      <w:i/>
      <w:color w:val="999999"/>
    </w:rPr>
  </w:style>
  <w:style w:type="character" w:customStyle="1" w:styleId="WW8Num28z5">
    <w:name w:val="WW8Num28z5"/>
    <w:rPr>
      <w:rFonts w:cs="Times New Roman"/>
    </w:rPr>
  </w:style>
  <w:style w:type="character" w:customStyle="1" w:styleId="WW8Num29z0">
    <w:name w:val="WW8Num29z0"/>
    <w:rPr>
      <w:rFonts w:ascii="Symbol" w:hAnsi="Symbol" w:cs="Symbol"/>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cs="Wingdings"/>
    </w:rPr>
  </w:style>
  <w:style w:type="character" w:customStyle="1" w:styleId="WW8Num30z0">
    <w:name w:val="WW8Num30z0"/>
    <w:rPr>
      <w:rFonts w:ascii="Symbol" w:hAnsi="Symbol" w:cs="Symbol"/>
    </w:rPr>
  </w:style>
  <w:style w:type="character" w:customStyle="1" w:styleId="WW8Num30z1">
    <w:name w:val="WW8Num30z1"/>
    <w:rPr>
      <w:rFonts w:ascii="Courier New" w:hAnsi="Courier New" w:cs="Courier New"/>
    </w:rPr>
  </w:style>
  <w:style w:type="character" w:customStyle="1" w:styleId="WW8Num30z2">
    <w:name w:val="WW8Num30z2"/>
    <w:rPr>
      <w:rFonts w:ascii="Wingdings" w:hAnsi="Wingdings" w:cs="Wingdings"/>
    </w:rPr>
  </w:style>
  <w:style w:type="character" w:customStyle="1" w:styleId="WW8Num31z0">
    <w:name w:val="WW8Num31z0"/>
    <w:rPr>
      <w:rFonts w:ascii="Symbol" w:hAnsi="Symbol" w:cs="Symbol"/>
    </w:rPr>
  </w:style>
  <w:style w:type="character" w:customStyle="1" w:styleId="WW8Num31z1">
    <w:name w:val="WW8Num31z1"/>
    <w:rPr>
      <w:rFonts w:ascii="Courier New" w:hAnsi="Courier New" w:cs="Courier New"/>
    </w:rPr>
  </w:style>
  <w:style w:type="character" w:customStyle="1" w:styleId="WW8Num31z5">
    <w:name w:val="WW8Num31z5"/>
    <w:rPr>
      <w:rFonts w:ascii="Wingdings" w:hAnsi="Wingdings" w:cs="Wingdings"/>
    </w:rPr>
  </w:style>
  <w:style w:type="character" w:customStyle="1" w:styleId="WW8Num32z0">
    <w:name w:val="WW8Num32z0"/>
    <w:rPr>
      <w:rFonts w:ascii="Symbol" w:hAnsi="Symbol" w:cs="Symbol"/>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cs="Wingdings"/>
    </w:rPr>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0">
    <w:name w:val="WW8Num34z0"/>
    <w:rPr>
      <w:rFonts w:ascii="Arial" w:eastAsia="Times New Roman" w:hAnsi="Arial" w:cs="Arial"/>
    </w:rPr>
  </w:style>
  <w:style w:type="character" w:customStyle="1" w:styleId="WW8Num34z1">
    <w:name w:val="WW8Num34z1"/>
    <w:rPr>
      <w:rFonts w:ascii="Courier New" w:hAnsi="Courier New" w:cs="Courier New"/>
    </w:rPr>
  </w:style>
  <w:style w:type="character" w:customStyle="1" w:styleId="WW8Num34z2">
    <w:name w:val="WW8Num34z2"/>
    <w:rPr>
      <w:rFonts w:ascii="Wingdings" w:hAnsi="Wingdings" w:cs="Wingdings"/>
    </w:rPr>
  </w:style>
  <w:style w:type="character" w:customStyle="1" w:styleId="WW8Num34z3">
    <w:name w:val="WW8Num34z3"/>
    <w:rPr>
      <w:rFonts w:ascii="Symbol" w:hAnsi="Symbol" w:cs="Symbol"/>
    </w:rPr>
  </w:style>
  <w:style w:type="character" w:customStyle="1" w:styleId="Fuentedeprrafopredeter1">
    <w:name w:val="Fuente de párrafo predeter.1"/>
  </w:style>
  <w:style w:type="character" w:customStyle="1" w:styleId="Ttulo1Car">
    <w:name w:val="Título 1 Car"/>
    <w:basedOn w:val="Fuentedeprrafopredeter1"/>
    <w:rPr>
      <w:rFonts w:ascii="Cambria" w:hAnsi="Cambria" w:cs="Times New Roman"/>
      <w:b/>
      <w:bCs/>
      <w:kern w:val="1"/>
      <w:sz w:val="32"/>
      <w:szCs w:val="32"/>
      <w:lang w:val="es-ES"/>
    </w:rPr>
  </w:style>
  <w:style w:type="character" w:customStyle="1" w:styleId="Ttulo2Car">
    <w:name w:val="Título 2 Car"/>
    <w:basedOn w:val="Fuentedeprrafopredeter1"/>
    <w:rPr>
      <w:rFonts w:ascii="Cambria" w:hAnsi="Cambria" w:cs="Times New Roman"/>
      <w:b/>
      <w:bCs/>
      <w:i/>
      <w:iCs/>
      <w:sz w:val="28"/>
      <w:szCs w:val="28"/>
      <w:lang w:val="es-ES"/>
    </w:rPr>
  </w:style>
  <w:style w:type="character" w:customStyle="1" w:styleId="Ttulo3Car">
    <w:name w:val="Título 3 Car"/>
    <w:basedOn w:val="Fuentedeprrafopredeter1"/>
    <w:rPr>
      <w:rFonts w:ascii="Cambria" w:hAnsi="Cambria" w:cs="Times New Roman"/>
      <w:b/>
      <w:bCs/>
      <w:sz w:val="26"/>
      <w:szCs w:val="26"/>
      <w:lang w:val="es-ES"/>
    </w:rPr>
  </w:style>
  <w:style w:type="character" w:customStyle="1" w:styleId="Ttulo4Car">
    <w:name w:val="Título 4 Car"/>
    <w:basedOn w:val="Fuentedeprrafopredeter1"/>
    <w:rPr>
      <w:rFonts w:ascii="Calibri" w:hAnsi="Calibri" w:cs="Times New Roman"/>
      <w:b/>
      <w:bCs/>
      <w:sz w:val="28"/>
      <w:szCs w:val="28"/>
      <w:lang w:val="es-ES"/>
    </w:rPr>
  </w:style>
  <w:style w:type="character" w:customStyle="1" w:styleId="Ttulo5Car">
    <w:name w:val="Título 5 Car"/>
    <w:basedOn w:val="Fuentedeprrafopredeter1"/>
    <w:rPr>
      <w:rFonts w:ascii="Calibri" w:hAnsi="Calibri" w:cs="Times New Roman"/>
      <w:b/>
      <w:bCs/>
      <w:i/>
      <w:iCs/>
      <w:sz w:val="26"/>
      <w:szCs w:val="26"/>
      <w:lang w:val="es-ES"/>
    </w:rPr>
  </w:style>
  <w:style w:type="character" w:customStyle="1" w:styleId="Ttulo6Car">
    <w:name w:val="Título 6 Car"/>
    <w:basedOn w:val="Fuentedeprrafopredeter1"/>
    <w:rPr>
      <w:rFonts w:ascii="Calibri" w:hAnsi="Calibri" w:cs="Times New Roman"/>
      <w:b/>
      <w:bCs/>
      <w:lang w:val="es-ES"/>
    </w:rPr>
  </w:style>
  <w:style w:type="character" w:customStyle="1" w:styleId="Ttulo7Car">
    <w:name w:val="Título 7 Car"/>
    <w:basedOn w:val="Fuentedeprrafopredeter1"/>
    <w:rPr>
      <w:rFonts w:ascii="Calibri" w:hAnsi="Calibri" w:cs="Times New Roman"/>
      <w:sz w:val="24"/>
      <w:szCs w:val="24"/>
      <w:lang w:val="es-ES"/>
    </w:rPr>
  </w:style>
  <w:style w:type="character" w:customStyle="1" w:styleId="Ttulo8Car">
    <w:name w:val="Título 8 Car"/>
    <w:basedOn w:val="Fuentedeprrafopredeter1"/>
    <w:rPr>
      <w:rFonts w:ascii="Calibri" w:hAnsi="Calibri" w:cs="Times New Roman"/>
      <w:i/>
      <w:iCs/>
      <w:sz w:val="24"/>
      <w:szCs w:val="24"/>
      <w:lang w:val="es-ES"/>
    </w:rPr>
  </w:style>
  <w:style w:type="character" w:customStyle="1" w:styleId="Ttulo9Car">
    <w:name w:val="Título 9 Car"/>
    <w:basedOn w:val="Fuentedeprrafopredeter1"/>
    <w:rPr>
      <w:rFonts w:ascii="Cambria" w:hAnsi="Cambria" w:cs="Times New Roman"/>
      <w:lang w:val="es-ES"/>
    </w:rPr>
  </w:style>
  <w:style w:type="character" w:customStyle="1" w:styleId="EncabezadoCar">
    <w:name w:val="Encabezado Car"/>
    <w:basedOn w:val="Fuentedeprrafopredeter1"/>
    <w:rPr>
      <w:rFonts w:ascii="Arial" w:hAnsi="Arial" w:cs="Arial"/>
      <w:sz w:val="28"/>
      <w:szCs w:val="28"/>
      <w:lang w:val="es-ES"/>
    </w:rPr>
  </w:style>
  <w:style w:type="character" w:customStyle="1" w:styleId="PiedepginaCar">
    <w:name w:val="Pie de página Car"/>
    <w:basedOn w:val="Fuentedeprrafopredeter1"/>
    <w:rPr>
      <w:rFonts w:ascii="Arial" w:hAnsi="Arial" w:cs="Arial"/>
      <w:sz w:val="28"/>
      <w:szCs w:val="28"/>
      <w:lang w:val="es-ES"/>
    </w:rPr>
  </w:style>
  <w:style w:type="character" w:customStyle="1" w:styleId="TextonotapieCar">
    <w:name w:val="Texto nota pie Car"/>
    <w:basedOn w:val="Fuentedeprrafopredeter1"/>
    <w:rPr>
      <w:rFonts w:ascii="Arial" w:hAnsi="Arial" w:cs="Arial"/>
      <w:sz w:val="20"/>
      <w:szCs w:val="20"/>
      <w:lang w:val="es-ES"/>
    </w:rPr>
  </w:style>
  <w:style w:type="character" w:customStyle="1" w:styleId="Caracteresdenotaalpie">
    <w:name w:val="Caracteres de nota al pie"/>
    <w:basedOn w:val="Fuentedeprrafopredeter1"/>
    <w:rPr>
      <w:rFonts w:cs="Times New Roman"/>
      <w:vertAlign w:val="superscript"/>
    </w:rPr>
  </w:style>
  <w:style w:type="character" w:styleId="Nmerodepgina">
    <w:name w:val="page number"/>
    <w:basedOn w:val="Fuentedeprrafopredeter1"/>
    <w:rPr>
      <w:rFonts w:cs="Times New Roman"/>
    </w:rPr>
  </w:style>
  <w:style w:type="character" w:styleId="Hipervnculo">
    <w:name w:val="Hyperlink"/>
    <w:basedOn w:val="Fuentedeprrafopredeter1"/>
    <w:rPr>
      <w:rFonts w:ascii="Arial" w:hAnsi="Arial" w:cs="Times New Roman"/>
      <w:color w:val="0000FF"/>
      <w:sz w:val="32"/>
      <w:u w:val="single"/>
    </w:rPr>
  </w:style>
  <w:style w:type="character" w:customStyle="1" w:styleId="TextodegloboCar">
    <w:name w:val="Texto de globo Car"/>
    <w:basedOn w:val="Fuentedeprrafopredeter1"/>
    <w:rPr>
      <w:rFonts w:cs="Arial"/>
      <w:sz w:val="2"/>
      <w:lang w:val="es-ES"/>
    </w:rPr>
  </w:style>
  <w:style w:type="character" w:customStyle="1" w:styleId="MapadeldocumentoCar">
    <w:name w:val="Mapa del documento Car"/>
    <w:basedOn w:val="Fuentedeprrafopredeter1"/>
    <w:rPr>
      <w:rFonts w:cs="Arial"/>
      <w:sz w:val="2"/>
      <w:lang w:val="es-ES"/>
    </w:rPr>
  </w:style>
  <w:style w:type="character" w:customStyle="1" w:styleId="Estilo12ptNegritaColorpersonalizadoRGB250">
    <w:name w:val="Estilo 12 pt Negrita Color personalizado(RGB(250"/>
    <w:basedOn w:val="Fuentedeprrafopredeter1"/>
    <w:rPr>
      <w:rFonts w:ascii="Arial" w:hAnsi="Arial" w:cs="Times New Roman"/>
      <w:b/>
      <w:bCs/>
      <w:color w:val="FF120D"/>
      <w:sz w:val="32"/>
    </w:rPr>
  </w:style>
  <w:style w:type="character" w:styleId="Hipervnculovisitado">
    <w:name w:val="FollowedHyperlink"/>
    <w:basedOn w:val="Fuentedeprrafopredeter1"/>
    <w:rPr>
      <w:rFonts w:cs="Times New Roman"/>
      <w:color w:val="800080"/>
      <w:u w:val="single"/>
    </w:rPr>
  </w:style>
  <w:style w:type="character" w:customStyle="1" w:styleId="parrafoChar">
    <w:name w:val="parrafo Char"/>
    <w:basedOn w:val="Fuentedeprrafopredeter1"/>
    <w:rPr>
      <w:rFonts w:ascii="Futura Bk" w:hAnsi="Futura Bk" w:cs="Times New Roman"/>
      <w:sz w:val="24"/>
      <w:szCs w:val="24"/>
      <w:lang w:val="es-ES_tradnl"/>
    </w:rPr>
  </w:style>
  <w:style w:type="character" w:customStyle="1" w:styleId="srtitle">
    <w:name w:val="srtitle"/>
    <w:basedOn w:val="Fuentedeprrafopredeter1"/>
    <w:rPr>
      <w:rFonts w:cs="Times New Roman"/>
    </w:rPr>
  </w:style>
  <w:style w:type="character" w:customStyle="1" w:styleId="TextoindependienteCar">
    <w:name w:val="Texto independiente Car"/>
    <w:basedOn w:val="Fuentedeprrafopredeter1"/>
    <w:rPr>
      <w:rFonts w:ascii="Arial" w:hAnsi="Arial" w:cs="Arial"/>
      <w:szCs w:val="28"/>
      <w:lang w:val="es-ES"/>
    </w:rPr>
  </w:style>
  <w:style w:type="character" w:customStyle="1" w:styleId="Refdecomentario1">
    <w:name w:val="Ref. de comentario1"/>
    <w:basedOn w:val="Fuentedeprrafopredeter1"/>
    <w:rPr>
      <w:sz w:val="16"/>
      <w:szCs w:val="16"/>
    </w:rPr>
  </w:style>
  <w:style w:type="character" w:customStyle="1" w:styleId="TextocomentarioCar">
    <w:name w:val="Texto comentario Car"/>
    <w:basedOn w:val="Fuentedeprrafopredeter1"/>
    <w:rPr>
      <w:rFonts w:ascii="Arial" w:hAnsi="Arial" w:cs="Arial"/>
      <w:sz w:val="20"/>
      <w:szCs w:val="20"/>
      <w:lang w:val="es-ES"/>
    </w:rPr>
  </w:style>
  <w:style w:type="character" w:customStyle="1" w:styleId="AsuntodelcomentarioCar">
    <w:name w:val="Asunto del comentario Car"/>
    <w:basedOn w:val="TextocomentarioCar"/>
    <w:rPr>
      <w:rFonts w:ascii="Arial" w:hAnsi="Arial" w:cs="Arial"/>
      <w:b/>
      <w:bCs/>
      <w:sz w:val="20"/>
      <w:szCs w:val="20"/>
      <w:lang w:val="es-ES"/>
    </w:rPr>
  </w:style>
  <w:style w:type="character" w:customStyle="1" w:styleId="Smbolosdenumeracin">
    <w:name w:val="Símbolos de numeración"/>
  </w:style>
  <w:style w:type="character" w:customStyle="1" w:styleId="Vietas">
    <w:name w:val="Viñetas"/>
    <w:rPr>
      <w:rFonts w:ascii="OpenSymbol" w:eastAsia="OpenSymbol" w:hAnsi="OpenSymbol" w:cs="OpenSymbol"/>
    </w:rPr>
  </w:style>
  <w:style w:type="character" w:customStyle="1" w:styleId="WW8Num11z3">
    <w:name w:val="WW8Num11z3"/>
    <w:rPr>
      <w:rFonts w:ascii="Monotype Sorts" w:hAnsi="Monotype Sorts" w:cs="Monotype Sorts"/>
    </w:rPr>
  </w:style>
  <w:style w:type="character" w:customStyle="1" w:styleId="WW8Num11z4">
    <w:name w:val="WW8Num11z4"/>
    <w:rPr>
      <w:rFonts w:ascii="Symbol" w:hAnsi="Symbol" w:cs="Symbol"/>
    </w:rPr>
  </w:style>
  <w:style w:type="paragraph" w:customStyle="1" w:styleId="Encabezado1">
    <w:name w:val="Encabezado1"/>
    <w:basedOn w:val="Normal"/>
    <w:next w:val="Textoindependiente"/>
    <w:pPr>
      <w:keepNext/>
      <w:spacing w:before="240"/>
    </w:pPr>
    <w:rPr>
      <w:rFonts w:eastAsia="Arial Unicode MS" w:cs="Mangal"/>
      <w:sz w:val="28"/>
    </w:rPr>
  </w:style>
  <w:style w:type="paragraph" w:styleId="Textoindependiente">
    <w:name w:val="Body Text"/>
    <w:basedOn w:val="Normal"/>
  </w:style>
  <w:style w:type="paragraph" w:styleId="Lista">
    <w:name w:val="List"/>
    <w:basedOn w:val="Textoindependiente"/>
    <w:rPr>
      <w:rFonts w:cs="Mangal"/>
    </w:rPr>
  </w:style>
  <w:style w:type="paragraph" w:styleId="Descripcin">
    <w:name w:val="caption"/>
    <w:basedOn w:val="Normal"/>
    <w:qFormat/>
    <w:pPr>
      <w:suppressLineNumbers/>
    </w:pPr>
    <w:rPr>
      <w:rFonts w:cs="Mangal"/>
      <w:i/>
      <w:iCs/>
      <w:sz w:val="24"/>
      <w:szCs w:val="24"/>
    </w:rPr>
  </w:style>
  <w:style w:type="paragraph" w:customStyle="1" w:styleId="ndice">
    <w:name w:val="Índice"/>
    <w:basedOn w:val="Normal"/>
    <w:pPr>
      <w:suppressLineNumbers/>
    </w:pPr>
    <w:rPr>
      <w:rFonts w:cs="Mangal"/>
    </w:rPr>
  </w:style>
  <w:style w:type="paragraph" w:customStyle="1" w:styleId="Ttulodedocumento">
    <w:name w:val="Título de documento"/>
    <w:basedOn w:val="Normal"/>
    <w:pPr>
      <w:jc w:val="center"/>
    </w:pPr>
    <w:rPr>
      <w:b/>
      <w:caps/>
      <w:color w:val="E1120D"/>
      <w:sz w:val="62"/>
      <w:szCs w:val="62"/>
    </w:rPr>
  </w:style>
  <w:style w:type="paragraph" w:customStyle="1" w:styleId="Subttulodedocumento">
    <w:name w:val="Subtítulo de documento"/>
    <w:next w:val="Normal"/>
    <w:pPr>
      <w:suppressAutoHyphens/>
      <w:spacing w:line="264" w:lineRule="auto"/>
      <w:jc w:val="center"/>
    </w:pPr>
    <w:rPr>
      <w:rFonts w:ascii="Arial" w:hAnsi="Arial" w:cs="Arial"/>
      <w:b/>
      <w:color w:val="800000"/>
      <w:kern w:val="1"/>
      <w:sz w:val="48"/>
      <w:szCs w:val="42"/>
      <w:lang w:eastAsia="zh-CN"/>
    </w:rPr>
  </w:style>
  <w:style w:type="paragraph" w:styleId="Encabezado">
    <w:name w:val="header"/>
    <w:basedOn w:val="Normal"/>
    <w:pPr>
      <w:spacing w:after="0"/>
      <w:jc w:val="left"/>
    </w:pPr>
    <w:rPr>
      <w:caps/>
      <w:color w:val="E1120D"/>
      <w:sz w:val="28"/>
    </w:rPr>
  </w:style>
  <w:style w:type="paragraph" w:styleId="Piedepgina">
    <w:name w:val="footer"/>
    <w:basedOn w:val="Normal"/>
    <w:rPr>
      <w:sz w:val="16"/>
      <w:szCs w:val="16"/>
    </w:rPr>
  </w:style>
  <w:style w:type="paragraph" w:customStyle="1" w:styleId="Ttulogenrico">
    <w:name w:val="Título genérico"/>
    <w:pPr>
      <w:suppressAutoHyphens/>
      <w:spacing w:before="120" w:after="360" w:line="264" w:lineRule="auto"/>
    </w:pPr>
    <w:rPr>
      <w:rFonts w:ascii="Verdana" w:hAnsi="Verdana" w:cs="Verdana"/>
      <w:b/>
      <w:color w:val="FA3200"/>
      <w:kern w:val="1"/>
      <w:sz w:val="28"/>
      <w:szCs w:val="28"/>
      <w:lang w:val="es-ES_tradnl" w:eastAsia="zh-CN"/>
    </w:rPr>
  </w:style>
  <w:style w:type="paragraph" w:customStyle="1" w:styleId="Vieta1">
    <w:name w:val="Viñeta1"/>
    <w:basedOn w:val="Normal"/>
    <w:pPr>
      <w:spacing w:line="280" w:lineRule="exact"/>
      <w:ind w:left="714" w:hanging="357"/>
    </w:pPr>
  </w:style>
  <w:style w:type="paragraph" w:customStyle="1" w:styleId="Vieta2">
    <w:name w:val="Viñeta2"/>
    <w:basedOn w:val="Normal"/>
    <w:pPr>
      <w:spacing w:line="280" w:lineRule="exact"/>
    </w:pPr>
    <w:rPr>
      <w:bCs/>
    </w:rPr>
  </w:style>
  <w:style w:type="paragraph" w:customStyle="1" w:styleId="Vieta0">
    <w:name w:val="Viñeta0"/>
    <w:basedOn w:val="Normal"/>
    <w:pPr>
      <w:spacing w:line="280" w:lineRule="exact"/>
    </w:pPr>
    <w:rPr>
      <w:bCs/>
    </w:rPr>
  </w:style>
  <w:style w:type="paragraph" w:customStyle="1" w:styleId="Fuente">
    <w:name w:val="Fuente"/>
    <w:next w:val="Normal"/>
    <w:pPr>
      <w:suppressAutoHyphens/>
      <w:spacing w:after="360" w:line="264" w:lineRule="auto"/>
      <w:jc w:val="right"/>
    </w:pPr>
    <w:rPr>
      <w:rFonts w:ascii="Verdana" w:hAnsi="Verdana" w:cs="Verdana"/>
      <w:bCs/>
      <w:i/>
      <w:kern w:val="1"/>
      <w:sz w:val="16"/>
      <w:szCs w:val="16"/>
      <w:lang w:val="es-ES_tradnl" w:eastAsia="zh-CN"/>
    </w:rPr>
  </w:style>
  <w:style w:type="paragraph" w:customStyle="1" w:styleId="Epgrafe1">
    <w:name w:val="Epígrafe1"/>
    <w:basedOn w:val="Normal"/>
    <w:next w:val="Normal"/>
    <w:pPr>
      <w:spacing w:line="240" w:lineRule="auto"/>
      <w:jc w:val="center"/>
    </w:pPr>
    <w:rPr>
      <w:rFonts w:ascii="Verdana" w:hAnsi="Verdana" w:cs="Times New Roman"/>
      <w:b/>
      <w:bCs/>
      <w:sz w:val="16"/>
      <w:szCs w:val="16"/>
      <w:lang w:val="es-ES_tradnl"/>
    </w:rPr>
  </w:style>
  <w:style w:type="paragraph" w:styleId="Textonotapie">
    <w:name w:val="footnote text"/>
    <w:basedOn w:val="Normal"/>
    <w:pPr>
      <w:spacing w:before="0"/>
      <w:jc w:val="left"/>
    </w:pPr>
    <w:rPr>
      <w:rFonts w:ascii="Verdana" w:hAnsi="Verdana" w:cs="Times New Roman"/>
      <w:sz w:val="16"/>
      <w:szCs w:val="16"/>
      <w:lang w:val="es-ES_tradnl"/>
    </w:rPr>
  </w:style>
  <w:style w:type="paragraph" w:styleId="TDC1">
    <w:name w:val="toc 1"/>
    <w:basedOn w:val="Normal"/>
    <w:next w:val="Normal"/>
    <w:pPr>
      <w:spacing w:before="240" w:after="0"/>
      <w:ind w:left="1701" w:hanging="567"/>
    </w:pPr>
    <w:rPr>
      <w:b/>
      <w:smallCaps/>
      <w:color w:val="E1120D"/>
      <w:szCs w:val="22"/>
      <w:lang w:eastAsia="es-ES"/>
    </w:rPr>
  </w:style>
  <w:style w:type="paragraph" w:styleId="TDC2">
    <w:name w:val="toc 2"/>
    <w:basedOn w:val="Normal"/>
    <w:next w:val="Normal"/>
    <w:pPr>
      <w:spacing w:after="0"/>
      <w:ind w:left="2552" w:hanging="851"/>
    </w:pPr>
    <w:rPr>
      <w:sz w:val="20"/>
      <w:szCs w:val="22"/>
    </w:rPr>
  </w:style>
  <w:style w:type="paragraph" w:styleId="TDC3">
    <w:name w:val="toc 3"/>
    <w:basedOn w:val="Normal"/>
    <w:next w:val="Normal"/>
    <w:pPr>
      <w:spacing w:before="60" w:after="0"/>
      <w:ind w:left="3544" w:hanging="992"/>
    </w:pPr>
    <w:rPr>
      <w:sz w:val="18"/>
    </w:rPr>
  </w:style>
  <w:style w:type="paragraph" w:styleId="Textodeglobo">
    <w:name w:val="Balloon Text"/>
    <w:basedOn w:val="Normal"/>
    <w:rPr>
      <w:rFonts w:ascii="Tahoma" w:hAnsi="Tahoma" w:cs="Tahoma"/>
      <w:sz w:val="16"/>
      <w:szCs w:val="16"/>
    </w:rPr>
  </w:style>
  <w:style w:type="paragraph" w:customStyle="1" w:styleId="Mapadeldocumento1">
    <w:name w:val="Mapa del documento1"/>
    <w:basedOn w:val="Normal"/>
    <w:pPr>
      <w:shd w:val="clear" w:color="auto" w:fill="000080"/>
    </w:pPr>
    <w:rPr>
      <w:rFonts w:ascii="Tahoma" w:hAnsi="Tahoma" w:cs="Tahoma"/>
    </w:rPr>
  </w:style>
  <w:style w:type="paragraph" w:customStyle="1" w:styleId="Vieta3">
    <w:name w:val="Viñeta3"/>
    <w:basedOn w:val="Vieta0"/>
  </w:style>
  <w:style w:type="paragraph" w:customStyle="1" w:styleId="Vieta4">
    <w:name w:val="Viñeta4"/>
    <w:basedOn w:val="Vieta0"/>
  </w:style>
  <w:style w:type="paragraph" w:styleId="TDC4">
    <w:name w:val="toc 4"/>
    <w:basedOn w:val="Normal"/>
    <w:next w:val="Normal"/>
    <w:pPr>
      <w:spacing w:after="0"/>
      <w:ind w:left="4536" w:hanging="992"/>
    </w:pPr>
    <w:rPr>
      <w:i/>
    </w:rPr>
  </w:style>
  <w:style w:type="paragraph" w:customStyle="1" w:styleId="EstiloTtulo1Arial">
    <w:name w:val="Estilo Título 1 + Arial"/>
    <w:basedOn w:val="Ttulo1"/>
    <w:rPr>
      <w:color w:val="FF120D"/>
    </w:rPr>
  </w:style>
  <w:style w:type="paragraph" w:styleId="ndice1">
    <w:name w:val="index 1"/>
    <w:basedOn w:val="Normal"/>
    <w:next w:val="Normal"/>
    <w:pPr>
      <w:ind w:left="200" w:hanging="200"/>
    </w:pPr>
    <w:rPr>
      <w:color w:val="E1120D"/>
      <w:sz w:val="28"/>
    </w:rPr>
  </w:style>
  <w:style w:type="paragraph" w:customStyle="1" w:styleId="EstiloTtulo2ArialColorpersonalizadoRGB255">
    <w:name w:val="Estilo Título 2 + Arial Color personalizado(RGB(255"/>
    <w:basedOn w:val="Ttulo2"/>
    <w:pPr>
      <w:tabs>
        <w:tab w:val="clear" w:pos="283"/>
      </w:tabs>
      <w:ind w:left="0" w:firstLine="0"/>
    </w:pPr>
    <w:rPr>
      <w:iCs w:val="0"/>
      <w:color w:val="FF120D"/>
    </w:rPr>
  </w:style>
  <w:style w:type="paragraph" w:customStyle="1" w:styleId="Table">
    <w:name w:val="Table"/>
    <w:basedOn w:val="Normal"/>
    <w:pPr>
      <w:spacing w:before="40" w:after="40" w:line="240" w:lineRule="auto"/>
      <w:jc w:val="left"/>
    </w:pPr>
    <w:rPr>
      <w:rFonts w:cs="Times New Roman"/>
      <w:sz w:val="20"/>
      <w:szCs w:val="20"/>
      <w:lang w:val="en-US"/>
    </w:rPr>
  </w:style>
  <w:style w:type="paragraph" w:customStyle="1" w:styleId="Bulletwithtext1">
    <w:name w:val="Bullet with text 1"/>
    <w:basedOn w:val="Normal"/>
    <w:pPr>
      <w:spacing w:before="0" w:after="0" w:line="240" w:lineRule="auto"/>
      <w:jc w:val="left"/>
    </w:pPr>
    <w:rPr>
      <w:rFonts w:cs="Times New Roman"/>
      <w:sz w:val="20"/>
      <w:szCs w:val="20"/>
      <w:lang w:val="en-US"/>
    </w:rPr>
  </w:style>
  <w:style w:type="paragraph" w:customStyle="1" w:styleId="TableHeading">
    <w:name w:val="Table_Heading"/>
    <w:basedOn w:val="Normal"/>
    <w:next w:val="Table"/>
    <w:pPr>
      <w:keepNext/>
      <w:keepLines/>
      <w:spacing w:before="40" w:after="40" w:line="240" w:lineRule="auto"/>
      <w:jc w:val="left"/>
    </w:pPr>
    <w:rPr>
      <w:rFonts w:cs="Times New Roman"/>
      <w:b/>
      <w:sz w:val="20"/>
      <w:szCs w:val="20"/>
      <w:lang w:val="en-US"/>
    </w:rPr>
  </w:style>
  <w:style w:type="paragraph" w:customStyle="1" w:styleId="TableMedium">
    <w:name w:val="Table_Medium"/>
    <w:basedOn w:val="Table"/>
    <w:rPr>
      <w:sz w:val="18"/>
    </w:rPr>
  </w:style>
  <w:style w:type="paragraph" w:styleId="Prrafodelista">
    <w:name w:val="List Paragraph"/>
    <w:basedOn w:val="Normal"/>
    <w:qFormat/>
    <w:pPr>
      <w:ind w:left="720"/>
    </w:pPr>
  </w:style>
  <w:style w:type="paragraph" w:customStyle="1" w:styleId="parrafo">
    <w:name w:val="parrafo"/>
    <w:basedOn w:val="Normal"/>
    <w:pPr>
      <w:widowControl w:val="0"/>
      <w:spacing w:after="60" w:line="240" w:lineRule="auto"/>
      <w:ind w:left="1418" w:right="87"/>
    </w:pPr>
    <w:rPr>
      <w:rFonts w:ascii="Futura Bk" w:hAnsi="Futura Bk" w:cs="Times New Roman"/>
      <w:sz w:val="20"/>
      <w:szCs w:val="24"/>
      <w:lang w:val="es-ES_tradnl"/>
    </w:rPr>
  </w:style>
  <w:style w:type="paragraph" w:customStyle="1" w:styleId="headingnuevo0">
    <w:name w:val="heading_nuevo 0"/>
    <w:basedOn w:val="Normal"/>
    <w:next w:val="parrafo"/>
    <w:pPr>
      <w:widowControl w:val="0"/>
      <w:spacing w:before="720" w:after="720" w:line="240" w:lineRule="auto"/>
      <w:ind w:left="1985" w:right="1128" w:hanging="6"/>
      <w:jc w:val="center"/>
    </w:pPr>
    <w:rPr>
      <w:rFonts w:ascii="Futura Hv" w:hAnsi="Futura Hv" w:cs="Times New Roman"/>
      <w:sz w:val="36"/>
      <w:szCs w:val="24"/>
      <w:lang w:val="es-ES_tradnl"/>
    </w:rPr>
  </w:style>
  <w:style w:type="paragraph" w:customStyle="1" w:styleId="HeadingTabla">
    <w:name w:val="Heading Tabla"/>
    <w:basedOn w:val="Normal"/>
    <w:next w:val="Normal"/>
    <w:pPr>
      <w:keepNext/>
      <w:spacing w:before="0" w:after="0" w:line="240" w:lineRule="auto"/>
      <w:jc w:val="center"/>
    </w:pPr>
    <w:rPr>
      <w:rFonts w:ascii="Futura Hv" w:hAnsi="Futura Hv" w:cs="Times New Roman"/>
      <w:color w:val="FFFFFF"/>
      <w:sz w:val="18"/>
      <w:szCs w:val="20"/>
    </w:rPr>
  </w:style>
  <w:style w:type="paragraph" w:customStyle="1" w:styleId="Tabletext">
    <w:name w:val="Tabletext"/>
    <w:basedOn w:val="Normal"/>
    <w:pPr>
      <w:keepLines/>
      <w:widowControl w:val="0"/>
      <w:spacing w:before="0" w:line="240" w:lineRule="atLeast"/>
      <w:jc w:val="left"/>
    </w:pPr>
    <w:rPr>
      <w:rFonts w:ascii="Times New Roman" w:hAnsi="Times New Roman" w:cs="Times New Roman"/>
      <w:sz w:val="20"/>
      <w:szCs w:val="20"/>
    </w:rPr>
  </w:style>
  <w:style w:type="paragraph" w:customStyle="1" w:styleId="Headingnonumber">
    <w:name w:val="Heading nonumber"/>
    <w:basedOn w:val="Normal"/>
    <w:next w:val="Textoindependiente"/>
    <w:pPr>
      <w:keepNext/>
      <w:pageBreakBefore/>
      <w:overflowPunct w:val="0"/>
      <w:autoSpaceDE w:val="0"/>
      <w:spacing w:before="0" w:after="240" w:line="240" w:lineRule="auto"/>
      <w:textAlignment w:val="baseline"/>
    </w:pPr>
    <w:rPr>
      <w:rFonts w:cs="Times New Roman"/>
      <w:b/>
      <w:caps/>
      <w:sz w:val="32"/>
      <w:szCs w:val="20"/>
      <w:lang w:val="en-GB"/>
    </w:rPr>
  </w:style>
  <w:style w:type="paragraph" w:customStyle="1" w:styleId="Textocomentario1">
    <w:name w:val="Texto comentario1"/>
    <w:basedOn w:val="Normal"/>
    <w:pPr>
      <w:spacing w:line="240" w:lineRule="auto"/>
    </w:pPr>
    <w:rPr>
      <w:sz w:val="20"/>
      <w:szCs w:val="20"/>
    </w:rPr>
  </w:style>
  <w:style w:type="paragraph" w:styleId="Asuntodelcomentario">
    <w:name w:val="annotation subject"/>
    <w:basedOn w:val="Textocomentario1"/>
    <w:next w:val="Textocomentario1"/>
    <w:rPr>
      <w:b/>
      <w:bCs/>
    </w:rPr>
  </w:style>
  <w:style w:type="paragraph" w:customStyle="1" w:styleId="Contenidodelmarco">
    <w:name w:val="Contenido del marco"/>
    <w:basedOn w:val="Textoindependiente"/>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TDC5">
    <w:name w:val="toc 5"/>
    <w:basedOn w:val="ndice"/>
    <w:pPr>
      <w:tabs>
        <w:tab w:val="right" w:leader="dot" w:pos="8506"/>
      </w:tabs>
      <w:ind w:left="1132"/>
    </w:pPr>
  </w:style>
  <w:style w:type="paragraph" w:styleId="TDC6">
    <w:name w:val="toc 6"/>
    <w:basedOn w:val="ndice"/>
    <w:pPr>
      <w:tabs>
        <w:tab w:val="right" w:leader="dot" w:pos="8223"/>
      </w:tabs>
      <w:ind w:left="1415"/>
    </w:pPr>
  </w:style>
  <w:style w:type="paragraph" w:styleId="TDC7">
    <w:name w:val="toc 7"/>
    <w:basedOn w:val="ndice"/>
    <w:pPr>
      <w:tabs>
        <w:tab w:val="right" w:leader="dot" w:pos="7940"/>
      </w:tabs>
      <w:ind w:left="1698"/>
    </w:pPr>
  </w:style>
  <w:style w:type="paragraph" w:styleId="TDC8">
    <w:name w:val="toc 8"/>
    <w:basedOn w:val="ndice"/>
    <w:pPr>
      <w:tabs>
        <w:tab w:val="right" w:leader="dot" w:pos="7657"/>
      </w:tabs>
      <w:ind w:left="1981"/>
    </w:pPr>
  </w:style>
  <w:style w:type="paragraph" w:styleId="TDC9">
    <w:name w:val="toc 9"/>
    <w:basedOn w:val="ndice"/>
    <w:pPr>
      <w:tabs>
        <w:tab w:val="right" w:leader="dot" w:pos="7374"/>
      </w:tabs>
      <w:ind w:left="2264"/>
    </w:pPr>
  </w:style>
  <w:style w:type="paragraph" w:customStyle="1" w:styleId="ndicel10">
    <w:name w:val="Índicel 10"/>
    <w:basedOn w:val="ndice"/>
    <w:pPr>
      <w:tabs>
        <w:tab w:val="right" w:leader="dot" w:pos="7091"/>
      </w:tabs>
      <w:ind w:left="2547"/>
    </w:pPr>
  </w:style>
  <w:style w:type="paragraph" w:customStyle="1" w:styleId="Encabezado10">
    <w:name w:val="Encabezado 10"/>
    <w:basedOn w:val="Encabezado1"/>
    <w:next w:val="Textoindependiente"/>
    <w:pPr>
      <w:tabs>
        <w:tab w:val="num" w:pos="5040"/>
      </w:tabs>
      <w:ind w:left="4320" w:hanging="1440"/>
      <w:outlineLvl w:val="8"/>
    </w:pPr>
    <w:rPr>
      <w:b/>
      <w:bCs/>
      <w:sz w:val="21"/>
      <w:szCs w:val="21"/>
    </w:rPr>
  </w:style>
  <w:style w:type="paragraph" w:styleId="Subttulo">
    <w:name w:val="Subtitle"/>
    <w:basedOn w:val="Normal"/>
    <w:next w:val="Textoindependiente"/>
    <w:qFormat/>
    <w:pPr>
      <w:jc w:val="center"/>
    </w:pPr>
    <w:rPr>
      <w:sz w:val="36"/>
    </w:rPr>
  </w:style>
  <w:style w:type="paragraph" w:customStyle="1" w:styleId="Listaconvietas1">
    <w:name w:val="Lista con viñetas1"/>
    <w:basedOn w:val="Normal"/>
    <w:pPr>
      <w:keepNext/>
      <w:keepLines/>
      <w:tabs>
        <w:tab w:val="num" w:pos="0"/>
      </w:tabs>
      <w:ind w:left="357" w:hanging="357"/>
    </w:pPr>
  </w:style>
  <w:style w:type="paragraph" w:customStyle="1" w:styleId="Separador">
    <w:name w:val="Separador"/>
    <w:basedOn w:val="Normal"/>
    <w:rPr>
      <w:sz w:val="6"/>
    </w:rPr>
  </w:style>
  <w:style w:type="paragraph" w:customStyle="1" w:styleId="NormalIndentado">
    <w:name w:val="Normal Indentado"/>
    <w:basedOn w:val="Normal"/>
    <w:pPr>
      <w:keepNext/>
      <w:keepLines/>
      <w:ind w:firstLine="709"/>
    </w:pPr>
  </w:style>
  <w:style w:type="paragraph" w:customStyle="1" w:styleId="Listaconvietas21">
    <w:name w:val="Lista con viñetas 21"/>
    <w:basedOn w:val="Normal"/>
    <w:pPr>
      <w:keepNext/>
      <w:keepLines/>
      <w:tabs>
        <w:tab w:val="num" w:pos="0"/>
      </w:tabs>
      <w:ind w:left="641" w:hanging="357"/>
    </w:pPr>
  </w:style>
  <w:style w:type="paragraph" w:customStyle="1" w:styleId="Listaconvietas31">
    <w:name w:val="Lista con viñetas 31"/>
    <w:basedOn w:val="Normal"/>
    <w:pPr>
      <w:keepNext/>
      <w:keepLines/>
      <w:tabs>
        <w:tab w:val="num" w:pos="0"/>
      </w:tabs>
      <w:ind w:left="924" w:hanging="357"/>
    </w:pPr>
  </w:style>
  <w:style w:type="paragraph" w:customStyle="1" w:styleId="Listaconvietas41">
    <w:name w:val="Lista con viñetas 41"/>
    <w:basedOn w:val="Normal"/>
    <w:pPr>
      <w:keepNext/>
      <w:keepLines/>
      <w:tabs>
        <w:tab w:val="num" w:pos="360"/>
      </w:tabs>
      <w:ind w:left="1208" w:hanging="357"/>
    </w:pPr>
  </w:style>
  <w:style w:type="paragraph" w:customStyle="1" w:styleId="Listaconvietas51">
    <w:name w:val="Lista con viñetas 51"/>
    <w:basedOn w:val="Normal"/>
    <w:pPr>
      <w:keepNext/>
      <w:keepLines/>
      <w:tabs>
        <w:tab w:val="num" w:pos="643"/>
      </w:tabs>
      <w:ind w:left="1491" w:hanging="357"/>
    </w:pPr>
  </w:style>
  <w:style w:type="paragraph" w:customStyle="1" w:styleId="Separadorkeepwithnext">
    <w:name w:val="Separador keep with next"/>
    <w:basedOn w:val="Separador"/>
    <w:pPr>
      <w:keepNext/>
      <w:keepLines/>
    </w:pPr>
    <w:rPr>
      <w:sz w:val="4"/>
    </w:rPr>
  </w:style>
  <w:style w:type="paragraph" w:customStyle="1" w:styleId="Infoblue">
    <w:name w:val="Infoblue"/>
    <w:basedOn w:val="Normal"/>
    <w:rPr>
      <w:i/>
      <w:iCs/>
      <w:color w:val="0000FF"/>
      <w:sz w:val="20"/>
      <w:szCs w:val="20"/>
    </w:rPr>
  </w:style>
  <w:style w:type="paragraph" w:styleId="Encabezadodelista">
    <w:name w:val="toa heading"/>
    <w:basedOn w:val="Encabezado1"/>
    <w:pPr>
      <w:suppressLineNumbers/>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ecnico\Escritorio\Cristina%20documentos\plantilla_word_provisional_INTEC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plantilla_word_provisional_INTECO.dot</Template>
  <TotalTime>28</TotalTime>
  <Pages>17</Pages>
  <Words>2216</Words>
  <Characters>12190</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Laboratorio Nacional del Calidad de Software</dc:creator>
  <dc:description>INTECO Plantilla documentos word</dc:description>
  <cp:lastModifiedBy>Mauricio Germán Ugolini</cp:lastModifiedBy>
  <cp:revision>8</cp:revision>
  <cp:lastPrinted>2023-10-14T20:43:00Z</cp:lastPrinted>
  <dcterms:created xsi:type="dcterms:W3CDTF">2023-10-14T20:23:00Z</dcterms:created>
  <dcterms:modified xsi:type="dcterms:W3CDTF">2023-10-14T20:47:00Z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UID">
    <vt:lpwstr>{20081021-0725-0532-8D9F-04C9A0AAA79B}</vt:lpwstr>
  </property>
  <property fmtid="{D5CDD505-2E9C-101B-9397-08002B2CF9AE}" pid="3" name="Owner">
    <vt:lpwstr>8</vt:lpwstr>
  </property>
  <property fmtid="{D5CDD505-2E9C-101B-9397-08002B2CF9AE}" pid="4" name="Status">
    <vt:lpwstr>Draft</vt:lpwstr>
  </property>
</Properties>
</file>